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D3E27">
      <w:pPr>
        <w:tabs>
          <w:tab w:val="left" w:pos="720"/>
          <w:tab w:val="left" w:pos="1440"/>
          <w:tab w:val="left" w:pos="2160"/>
          <w:tab w:val="left" w:pos="2880"/>
          <w:tab w:val="left" w:pos="3600"/>
          <w:tab w:val="left" w:pos="4320"/>
          <w:tab w:val="center" w:pos="4680"/>
          <w:tab w:val="left" w:pos="5040"/>
          <w:tab w:val="left" w:pos="5760"/>
          <w:tab w:val="left" w:pos="6480"/>
          <w:tab w:val="left" w:pos="7200"/>
          <w:tab w:val="left" w:pos="7920"/>
          <w:tab w:val="left" w:pos="8640"/>
          <w:tab w:val="right" w:pos="9360"/>
          <w:tab w:val="left" w:pos="10080"/>
        </w:tabs>
        <w:spacing w:line="360" w:lineRule="auto"/>
        <w:rPr>
          <w:rFonts w:ascii="Calibri Light" w:hAnsi="Calibri Light" w:cs="Times New Roman"/>
          <w:b/>
          <w:color w:val="000000"/>
          <w:sz w:val="24"/>
          <w:szCs w:val="24"/>
          <w:lang w:val="fr-FR"/>
        </w:rPr>
      </w:pPr>
      <w:bookmarkStart w:id="0" w:name="_GoBack"/>
      <w:bookmarkEnd w:id="0"/>
      <w:r>
        <w:rPr>
          <w:rFonts w:ascii="Calibri Light" w:hAnsi="Calibri Light" w:cs="Times New Roman"/>
          <w:b/>
          <w:color w:val="000000"/>
          <w:sz w:val="24"/>
          <w:szCs w:val="24"/>
          <w:lang w:val="fr-FR"/>
        </w:rPr>
        <w:t>Gopi  Nakkala</w:t>
      </w:r>
    </w:p>
    <w:p w:rsidR="00000000" w:rsidRDefault="00CD3E27">
      <w:pPr>
        <w:tabs>
          <w:tab w:val="left" w:pos="720"/>
          <w:tab w:val="left" w:pos="1440"/>
          <w:tab w:val="left" w:pos="2160"/>
          <w:tab w:val="left" w:pos="2880"/>
          <w:tab w:val="left" w:pos="3600"/>
          <w:tab w:val="left" w:pos="4320"/>
          <w:tab w:val="center" w:pos="4680"/>
          <w:tab w:val="left" w:pos="5040"/>
          <w:tab w:val="left" w:pos="5760"/>
          <w:tab w:val="left" w:pos="6480"/>
          <w:tab w:val="left" w:pos="7200"/>
          <w:tab w:val="left" w:pos="7920"/>
          <w:tab w:val="left" w:pos="8640"/>
          <w:tab w:val="right" w:pos="9360"/>
          <w:tab w:val="left" w:pos="10080"/>
        </w:tabs>
        <w:spacing w:line="360" w:lineRule="auto"/>
        <w:rPr>
          <w:rFonts w:ascii="Calibri Light" w:hAnsi="Calibri Light" w:cs="Times New Roman"/>
          <w:b/>
          <w:color w:val="000000"/>
          <w:sz w:val="24"/>
          <w:szCs w:val="24"/>
          <w:lang w:val="fr-FR"/>
        </w:rPr>
      </w:pPr>
      <w:r>
        <w:rPr>
          <w:rFonts w:ascii="Calibri Light" w:hAnsi="Calibri Light" w:cs="Times New Roman"/>
          <w:b/>
          <w:color w:val="000000"/>
          <w:sz w:val="24"/>
          <w:szCs w:val="24"/>
          <w:lang w:val="fr-FR"/>
        </w:rPr>
        <w:t xml:space="preserve">Email: </w:t>
      </w:r>
      <w:hyperlink r:id="rId6" w:history="1">
        <w:r>
          <w:rPr>
            <w:rStyle w:val="Hyperlink"/>
            <w:rFonts w:ascii="Calibri Light" w:hAnsi="Calibri Light" w:cs="Times New Roman"/>
            <w:b/>
            <w:sz w:val="24"/>
            <w:szCs w:val="24"/>
            <w:lang w:val="fr-FR"/>
          </w:rPr>
          <w:t>nakkalagopin@gmail.com</w:t>
        </w:r>
      </w:hyperlink>
      <w:r>
        <w:rPr>
          <w:rFonts w:ascii="Calibri Light" w:hAnsi="Calibri Light" w:cs="Times New Roman"/>
          <w:b/>
          <w:color w:val="000000"/>
          <w:sz w:val="24"/>
          <w:szCs w:val="24"/>
          <w:lang w:val="fr-FR"/>
        </w:rPr>
        <w:t xml:space="preserve">                                   </w:t>
      </w:r>
    </w:p>
    <w:p w:rsidR="00000000" w:rsidRDefault="00CD3E27">
      <w:pPr>
        <w:tabs>
          <w:tab w:val="left" w:pos="720"/>
          <w:tab w:val="left" w:pos="1440"/>
          <w:tab w:val="left" w:pos="2160"/>
          <w:tab w:val="left" w:pos="2880"/>
          <w:tab w:val="left" w:pos="3600"/>
          <w:tab w:val="left" w:pos="4320"/>
          <w:tab w:val="center" w:pos="4680"/>
          <w:tab w:val="left" w:pos="5040"/>
          <w:tab w:val="left" w:pos="5760"/>
          <w:tab w:val="left" w:pos="6480"/>
          <w:tab w:val="left" w:pos="7200"/>
          <w:tab w:val="left" w:pos="7920"/>
          <w:tab w:val="left" w:pos="8640"/>
          <w:tab w:val="right" w:pos="9360"/>
          <w:tab w:val="left" w:pos="10080"/>
        </w:tabs>
        <w:spacing w:line="360" w:lineRule="auto"/>
        <w:rPr>
          <w:rFonts w:ascii="Calibri Light" w:eastAsia="Times New Roman" w:hAnsi="Calibri Light" w:cs="Times New Roman"/>
          <w:b/>
          <w:bCs/>
          <w:sz w:val="24"/>
          <w:szCs w:val="24"/>
        </w:rPr>
      </w:pPr>
      <w:r>
        <w:rPr>
          <w:rFonts w:ascii="Calibri Light" w:hAnsi="Calibri Light" w:cs="Times New Roman"/>
          <w:b/>
          <w:color w:val="000000"/>
          <w:sz w:val="24"/>
          <w:szCs w:val="24"/>
          <w:lang w:val="fr-FR"/>
        </w:rPr>
        <w:t>Mobile No : 8106436035</w:t>
      </w:r>
    </w:p>
    <w:p w:rsidR="00000000" w:rsidRDefault="00CD3E27">
      <w:pPr>
        <w:rPr>
          <w:rFonts w:ascii="Calibri Light" w:hAnsi="Calibri Light"/>
          <w:sz w:val="24"/>
          <w:szCs w:val="24"/>
        </w:rPr>
      </w:pPr>
      <w:r>
        <w:rPr>
          <w:rFonts w:ascii="Calibri Light" w:eastAsia="Times New Roman" w:hAnsi="Calibri Light" w:cs="Times New Roman"/>
          <w:b/>
          <w:bCs/>
          <w:sz w:val="24"/>
          <w:szCs w:val="24"/>
        </w:rPr>
        <w:t>Objective</w:t>
      </w:r>
      <w:r>
        <w:rPr>
          <w:rFonts w:ascii="Calibri Light" w:hAnsi="Calibri Light"/>
          <w:sz w:val="24"/>
          <w:szCs w:val="24"/>
        </w:rPr>
        <w:t>:</w:t>
      </w:r>
    </w:p>
    <w:p w:rsidR="00000000" w:rsidRDefault="00CD3E27">
      <w:pPr>
        <w:rPr>
          <w:rFonts w:ascii="Calibri Light" w:eastAsia="Times New Roman" w:hAnsi="Calibri Light" w:cs="Times New Roman"/>
          <w:b/>
          <w:bCs/>
          <w:sz w:val="24"/>
          <w:szCs w:val="24"/>
        </w:rPr>
      </w:pPr>
      <w:r>
        <w:rPr>
          <w:rFonts w:ascii="Calibri Light" w:hAnsi="Calibri Light"/>
          <w:sz w:val="24"/>
          <w:szCs w:val="24"/>
        </w:rPr>
        <w:t xml:space="preserve"> </w:t>
      </w:r>
      <w:r>
        <w:rPr>
          <w:rFonts w:ascii="Calibri Light" w:hAnsi="Calibri Light"/>
          <w:sz w:val="24"/>
          <w:szCs w:val="24"/>
        </w:rPr>
        <w:t>To work in a challenging environment utilizing my knowledge and logical thinking to my best in p</w:t>
      </w:r>
      <w:r>
        <w:rPr>
          <w:rFonts w:ascii="Calibri Light" w:hAnsi="Calibri Light"/>
          <w:sz w:val="24"/>
          <w:szCs w:val="24"/>
        </w:rPr>
        <w:t>roviding solutions in diverse domains and also where I can improve and upgrade my skills all the time according to the Global Market Trends and organizational needs.</w:t>
      </w:r>
    </w:p>
    <w:p w:rsidR="00000000" w:rsidRDefault="00CD3E27">
      <w:pPr>
        <w:tabs>
          <w:tab w:val="left" w:pos="720"/>
          <w:tab w:val="left" w:pos="1440"/>
          <w:tab w:val="left" w:pos="2160"/>
          <w:tab w:val="left" w:pos="2880"/>
          <w:tab w:val="left" w:pos="3600"/>
          <w:tab w:val="left" w:pos="4320"/>
          <w:tab w:val="center" w:pos="4680"/>
          <w:tab w:val="left" w:pos="5040"/>
          <w:tab w:val="left" w:pos="5760"/>
          <w:tab w:val="left" w:pos="6480"/>
          <w:tab w:val="left" w:pos="7200"/>
          <w:tab w:val="left" w:pos="7920"/>
          <w:tab w:val="left" w:pos="8640"/>
          <w:tab w:val="right" w:pos="9360"/>
          <w:tab w:val="left" w:pos="10080"/>
        </w:tabs>
        <w:spacing w:line="360" w:lineRule="auto"/>
        <w:rPr>
          <w:rFonts w:ascii="Calibri Light" w:hAnsi="Calibri Light"/>
          <w:b/>
          <w:bCs/>
          <w:sz w:val="24"/>
          <w:szCs w:val="24"/>
          <w:shd w:val="clear" w:color="auto" w:fill="FFFF00"/>
        </w:rPr>
      </w:pPr>
      <w:r>
        <w:rPr>
          <w:rFonts w:ascii="Calibri Light" w:eastAsia="Times New Roman" w:hAnsi="Calibri Light" w:cs="Times New Roman"/>
          <w:b/>
          <w:bCs/>
          <w:sz w:val="24"/>
          <w:szCs w:val="24"/>
        </w:rPr>
        <w:t>Professional Summary:</w:t>
      </w:r>
    </w:p>
    <w:p w:rsidR="00000000" w:rsidRDefault="00CD3E27">
      <w:pPr>
        <w:pStyle w:val="ListParagraph"/>
        <w:numPr>
          <w:ilvl w:val="0"/>
          <w:numId w:val="4"/>
        </w:numPr>
        <w:rPr>
          <w:rFonts w:ascii="Calibri Light" w:hAnsi="Calibri Light"/>
          <w:sz w:val="24"/>
          <w:szCs w:val="24"/>
          <w:shd w:val="clear" w:color="auto" w:fill="FFFF00"/>
        </w:rPr>
      </w:pPr>
      <w:r>
        <w:rPr>
          <w:rFonts w:ascii="Calibri Light" w:hAnsi="Calibri Light"/>
          <w:b/>
          <w:bCs/>
          <w:sz w:val="24"/>
          <w:szCs w:val="24"/>
          <w:shd w:val="clear" w:color="auto" w:fill="FFFF00"/>
        </w:rPr>
        <w:t>A Professional with 5.2 years</w:t>
      </w:r>
      <w:r>
        <w:rPr>
          <w:rFonts w:ascii="Calibri Light" w:hAnsi="Calibri Light"/>
          <w:sz w:val="24"/>
          <w:szCs w:val="24"/>
          <w:shd w:val="clear" w:color="auto" w:fill="FFFF00"/>
        </w:rPr>
        <w:t xml:space="preserve"> of experience in IT industry with Inte</w:t>
      </w:r>
      <w:r>
        <w:rPr>
          <w:rFonts w:ascii="Calibri Light" w:hAnsi="Calibri Light"/>
          <w:sz w:val="24"/>
          <w:szCs w:val="24"/>
          <w:shd w:val="clear" w:color="auto" w:fill="FFFF00"/>
        </w:rPr>
        <w:t>rnet &amp; Client/Server Application Development.</w:t>
      </w:r>
    </w:p>
    <w:p w:rsidR="00000000" w:rsidRDefault="00CD3E27">
      <w:pPr>
        <w:pStyle w:val="ListParagraph"/>
        <w:numPr>
          <w:ilvl w:val="0"/>
          <w:numId w:val="4"/>
        </w:numPr>
        <w:rPr>
          <w:rFonts w:ascii="Calibri Light" w:hAnsi="Calibri Light"/>
          <w:sz w:val="24"/>
          <w:szCs w:val="24"/>
        </w:rPr>
      </w:pPr>
      <w:r>
        <w:rPr>
          <w:rFonts w:ascii="Calibri Light" w:hAnsi="Calibri Light"/>
          <w:sz w:val="24"/>
          <w:szCs w:val="24"/>
          <w:shd w:val="clear" w:color="auto" w:fill="FFFF00"/>
        </w:rPr>
        <w:t>Expertise skills in Mobile app development</w:t>
      </w:r>
      <w:r>
        <w:rPr>
          <w:rFonts w:ascii="Calibri Light" w:hAnsi="Calibri Light"/>
          <w:sz w:val="24"/>
          <w:szCs w:val="24"/>
        </w:rPr>
        <w:t xml:space="preserve"> using IONIC2  –ANGULAR2 ,BOOTSTRAP.</w:t>
      </w:r>
    </w:p>
    <w:p w:rsidR="00000000" w:rsidRDefault="00CD3E27">
      <w:pPr>
        <w:pStyle w:val="ListParagraph"/>
        <w:numPr>
          <w:ilvl w:val="0"/>
          <w:numId w:val="4"/>
        </w:numPr>
        <w:rPr>
          <w:rFonts w:ascii="Calibri Light" w:hAnsi="Calibri Light"/>
          <w:sz w:val="24"/>
          <w:szCs w:val="24"/>
        </w:rPr>
      </w:pPr>
      <w:r>
        <w:rPr>
          <w:rFonts w:ascii="Calibri Light" w:hAnsi="Calibri Light"/>
          <w:sz w:val="24"/>
          <w:szCs w:val="24"/>
        </w:rPr>
        <w:t>Expertise skills in Web Development using , HTML, CSS, JavaScript and JQUERY.</w:t>
      </w:r>
    </w:p>
    <w:p w:rsidR="00000000" w:rsidRDefault="00CD3E27">
      <w:pPr>
        <w:pStyle w:val="ListParagraph"/>
        <w:numPr>
          <w:ilvl w:val="0"/>
          <w:numId w:val="4"/>
        </w:numPr>
        <w:rPr>
          <w:rFonts w:ascii="Calibri Light" w:hAnsi="Calibri Light"/>
          <w:sz w:val="24"/>
          <w:szCs w:val="24"/>
        </w:rPr>
      </w:pPr>
      <w:r>
        <w:rPr>
          <w:rFonts w:ascii="Calibri Light" w:hAnsi="Calibri Light"/>
          <w:sz w:val="24"/>
          <w:szCs w:val="24"/>
        </w:rPr>
        <w:t>Good experience in preparing Documentation and Presen</w:t>
      </w:r>
      <w:r>
        <w:rPr>
          <w:rFonts w:ascii="Calibri Light" w:hAnsi="Calibri Light"/>
          <w:sz w:val="24"/>
          <w:szCs w:val="24"/>
        </w:rPr>
        <w:t>tation slides.</w:t>
      </w:r>
    </w:p>
    <w:p w:rsidR="00000000" w:rsidRDefault="00CD3E27">
      <w:pPr>
        <w:pStyle w:val="ListParagraph"/>
        <w:numPr>
          <w:ilvl w:val="0"/>
          <w:numId w:val="4"/>
        </w:numPr>
        <w:rPr>
          <w:rFonts w:ascii="Calibri Light" w:hAnsi="Calibri Light"/>
          <w:sz w:val="24"/>
          <w:szCs w:val="24"/>
        </w:rPr>
      </w:pPr>
      <w:r>
        <w:rPr>
          <w:rFonts w:ascii="Calibri Light" w:hAnsi="Calibri Light"/>
          <w:sz w:val="24"/>
          <w:szCs w:val="24"/>
        </w:rPr>
        <w:t>Possess good analytical, problem solving skills, ability to meet deadlines, and work on multiple projects.</w:t>
      </w:r>
    </w:p>
    <w:p w:rsidR="00000000" w:rsidRDefault="00CD3E27">
      <w:pPr>
        <w:pStyle w:val="ListParagraph"/>
        <w:numPr>
          <w:ilvl w:val="0"/>
          <w:numId w:val="4"/>
        </w:numPr>
        <w:rPr>
          <w:rFonts w:ascii="Calibri Light" w:hAnsi="Calibri Light"/>
          <w:sz w:val="24"/>
          <w:szCs w:val="24"/>
        </w:rPr>
      </w:pPr>
      <w:r>
        <w:rPr>
          <w:rFonts w:ascii="Calibri Light" w:hAnsi="Calibri Light"/>
          <w:sz w:val="24"/>
          <w:szCs w:val="24"/>
        </w:rPr>
        <w:t>Updating the skills as per the industry standards. Enthusiastic in working with new technologies and new applications</w:t>
      </w:r>
    </w:p>
    <w:p w:rsidR="00000000" w:rsidRDefault="00CD3E27">
      <w:pPr>
        <w:pStyle w:val="ListParagraph"/>
        <w:ind w:left="0"/>
        <w:rPr>
          <w:rFonts w:ascii="Calibri Light" w:hAnsi="Calibri Light"/>
          <w:sz w:val="24"/>
          <w:szCs w:val="24"/>
        </w:rPr>
      </w:pPr>
    </w:p>
    <w:p w:rsidR="00000000" w:rsidRDefault="00CD3E27">
      <w:p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b/>
          <w:bCs/>
          <w:sz w:val="24"/>
          <w:szCs w:val="24"/>
        </w:rPr>
        <w:t xml:space="preserve">Organizational </w:t>
      </w:r>
      <w:r>
        <w:rPr>
          <w:rFonts w:ascii="Calibri Light" w:eastAsia="Times New Roman" w:hAnsi="Calibri Light" w:cs="Times New Roman"/>
          <w:b/>
          <w:bCs/>
          <w:sz w:val="24"/>
          <w:szCs w:val="24"/>
        </w:rPr>
        <w:t>Experience:</w:t>
      </w:r>
    </w:p>
    <w:p w:rsidR="00000000" w:rsidRDefault="00CD3E27">
      <w:pPr>
        <w:pStyle w:val="ListParagraph"/>
        <w:numPr>
          <w:ilvl w:val="0"/>
          <w:numId w:val="3"/>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 xml:space="preserve">Worked as a </w:t>
      </w:r>
      <w:r>
        <w:rPr>
          <w:rFonts w:ascii="Calibri Light" w:eastAsia="Times New Roman" w:hAnsi="Calibri Light" w:cs="Times New Roman"/>
          <w:b/>
          <w:sz w:val="24"/>
          <w:szCs w:val="24"/>
        </w:rPr>
        <w:t>Software Engineer</w:t>
      </w:r>
      <w:r>
        <w:rPr>
          <w:rFonts w:ascii="Calibri Light" w:eastAsia="Times New Roman" w:hAnsi="Calibri Light" w:cs="Times New Roman"/>
          <w:sz w:val="24"/>
          <w:szCs w:val="24"/>
        </w:rPr>
        <w:t xml:space="preserve"> in</w:t>
      </w:r>
      <w:r>
        <w:rPr>
          <w:rFonts w:ascii="Calibri Light" w:hAnsi="Calibri Light"/>
          <w:spacing w:val="4"/>
          <w:sz w:val="24"/>
          <w:szCs w:val="24"/>
        </w:rPr>
        <w:t xml:space="preserve"> </w:t>
      </w:r>
      <w:r>
        <w:rPr>
          <w:rFonts w:ascii="Calibri Light" w:hAnsi="Calibri Light"/>
          <w:b/>
          <w:spacing w:val="4"/>
          <w:sz w:val="24"/>
          <w:szCs w:val="24"/>
        </w:rPr>
        <w:t>Gray Logic Technolo</w:t>
      </w:r>
      <w:bookmarkStart w:id="1" w:name="Bookmark"/>
      <w:bookmarkEnd w:id="1"/>
      <w:r>
        <w:rPr>
          <w:rFonts w:ascii="Calibri Light" w:hAnsi="Calibri Light"/>
          <w:b/>
          <w:spacing w:val="4"/>
          <w:sz w:val="24"/>
          <w:szCs w:val="24"/>
        </w:rPr>
        <w:t>gies Private Ltd</w:t>
      </w:r>
      <w:r>
        <w:rPr>
          <w:rFonts w:ascii="Calibri Light" w:eastAsia="Times New Roman" w:hAnsi="Calibri Light" w:cs="Times New Roman"/>
          <w:b/>
          <w:sz w:val="24"/>
          <w:szCs w:val="24"/>
        </w:rPr>
        <w:t xml:space="preserve"> </w:t>
      </w:r>
      <w:r>
        <w:rPr>
          <w:rFonts w:ascii="Calibri Light" w:eastAsia="Times New Roman" w:hAnsi="Calibri Light" w:cs="Times New Roman"/>
          <w:sz w:val="24"/>
          <w:szCs w:val="24"/>
        </w:rPr>
        <w:t xml:space="preserve">Hyderabad from Feb 2015 to Sept 2018.  </w:t>
      </w:r>
    </w:p>
    <w:p w:rsidR="00000000" w:rsidRDefault="00CD3E27">
      <w:pPr>
        <w:pStyle w:val="ListParagraph"/>
        <w:numPr>
          <w:ilvl w:val="0"/>
          <w:numId w:val="3"/>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Currently Working as a Software Engineer in Amaravadhis Software Services private Ltd Hyderabad From  Oct 2018 to Till date.</w:t>
      </w:r>
    </w:p>
    <w:p w:rsidR="00000000" w:rsidRDefault="00CD3E27">
      <w:pPr>
        <w:pStyle w:val="ListParagraph"/>
        <w:spacing w:before="100" w:after="100" w:line="100" w:lineRule="atLeast"/>
        <w:rPr>
          <w:rFonts w:ascii="Calibri Light" w:eastAsia="Times New Roman" w:hAnsi="Calibri Light" w:cs="Times New Roman"/>
          <w:sz w:val="24"/>
          <w:szCs w:val="24"/>
        </w:rPr>
      </w:pPr>
    </w:p>
    <w:p w:rsidR="00000000" w:rsidRDefault="00CD3E27">
      <w:pPr>
        <w:pStyle w:val="A2"/>
        <w:spacing w:line="360" w:lineRule="auto"/>
        <w:jc w:val="left"/>
        <w:rPr>
          <w:rFonts w:ascii="Calibri Light" w:eastAsia="Times New Roman" w:hAnsi="Calibri Light"/>
          <w:sz w:val="24"/>
          <w:szCs w:val="24"/>
        </w:rPr>
      </w:pPr>
      <w:r>
        <w:rPr>
          <w:rFonts w:ascii="Calibri Light" w:eastAsia="Times New Roman" w:hAnsi="Calibri Light"/>
          <w:b/>
          <w:sz w:val="24"/>
          <w:szCs w:val="24"/>
        </w:rPr>
        <w:t>Education</w:t>
      </w:r>
      <w:r>
        <w:rPr>
          <w:rFonts w:ascii="Calibri Light" w:eastAsia="Times New Roman" w:hAnsi="Calibri Light"/>
          <w:b/>
          <w:sz w:val="24"/>
          <w:szCs w:val="24"/>
        </w:rPr>
        <w:t>al Qualification:</w:t>
      </w:r>
    </w:p>
    <w:p w:rsidR="00000000" w:rsidRDefault="00CD3E27">
      <w:pPr>
        <w:pStyle w:val="A2"/>
        <w:numPr>
          <w:ilvl w:val="0"/>
          <w:numId w:val="3"/>
        </w:numPr>
        <w:spacing w:line="360" w:lineRule="auto"/>
        <w:jc w:val="left"/>
        <w:rPr>
          <w:rFonts w:ascii="Calibri Light" w:eastAsia="Times New Roman" w:hAnsi="Calibri Light"/>
          <w:sz w:val="24"/>
          <w:szCs w:val="24"/>
        </w:rPr>
      </w:pPr>
      <w:r>
        <w:rPr>
          <w:rFonts w:ascii="Calibri Light" w:eastAsia="Times New Roman" w:hAnsi="Calibri Light"/>
          <w:sz w:val="24"/>
          <w:szCs w:val="24"/>
        </w:rPr>
        <w:t xml:space="preserve">MCA under ANU GUNTUR (2014) with Aggregate of 70%. </w:t>
      </w:r>
    </w:p>
    <w:p w:rsidR="00000000" w:rsidRDefault="00CD3E27">
      <w:pPr>
        <w:pStyle w:val="A2"/>
        <w:numPr>
          <w:ilvl w:val="0"/>
          <w:numId w:val="3"/>
        </w:numPr>
        <w:spacing w:line="360" w:lineRule="auto"/>
        <w:jc w:val="left"/>
        <w:rPr>
          <w:rFonts w:ascii="Calibri Light" w:eastAsia="Times New Roman" w:hAnsi="Calibri Light"/>
          <w:sz w:val="24"/>
          <w:szCs w:val="24"/>
        </w:rPr>
      </w:pPr>
      <w:r>
        <w:rPr>
          <w:rFonts w:ascii="Calibri Light" w:eastAsia="Times New Roman" w:hAnsi="Calibri Light"/>
          <w:sz w:val="24"/>
          <w:szCs w:val="24"/>
        </w:rPr>
        <w:t>BSC under ANU GUNTUR (2011) with Aggregate of  66%.</w:t>
      </w:r>
    </w:p>
    <w:p w:rsidR="00000000" w:rsidRDefault="00CD3E27">
      <w:pPr>
        <w:pStyle w:val="A2"/>
        <w:numPr>
          <w:ilvl w:val="0"/>
          <w:numId w:val="3"/>
        </w:numPr>
        <w:spacing w:line="360" w:lineRule="auto"/>
        <w:jc w:val="left"/>
        <w:rPr>
          <w:rFonts w:ascii="Calibri Light" w:eastAsia="Times New Roman" w:hAnsi="Calibri Light"/>
          <w:sz w:val="24"/>
          <w:szCs w:val="24"/>
        </w:rPr>
      </w:pPr>
      <w:r>
        <w:rPr>
          <w:rFonts w:ascii="Calibri Light" w:eastAsia="Times New Roman" w:hAnsi="Calibri Light"/>
          <w:sz w:val="24"/>
          <w:szCs w:val="24"/>
        </w:rPr>
        <w:lastRenderedPageBreak/>
        <w:t>12th from Board of Intermediate Education (2008) with 68%.</w:t>
      </w:r>
    </w:p>
    <w:p w:rsidR="00000000" w:rsidRDefault="00CD3E27">
      <w:pPr>
        <w:numPr>
          <w:ilvl w:val="0"/>
          <w:numId w:val="3"/>
        </w:numPr>
        <w:spacing w:before="20" w:after="2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10th from Board of Secondary Education (2006) with 74%.</w:t>
      </w:r>
    </w:p>
    <w:p w:rsidR="00000000" w:rsidRDefault="00CD3E27">
      <w:pPr>
        <w:tabs>
          <w:tab w:val="left" w:pos="8238"/>
        </w:tabs>
        <w:spacing w:line="360" w:lineRule="auto"/>
        <w:rPr>
          <w:rFonts w:ascii="Calibri Light" w:eastAsia="Times New Roman" w:hAnsi="Calibri Light" w:cs="Times New Roman"/>
          <w:sz w:val="24"/>
          <w:szCs w:val="24"/>
        </w:rPr>
      </w:pPr>
    </w:p>
    <w:p w:rsidR="00000000" w:rsidRDefault="00CD3E27">
      <w:pPr>
        <w:tabs>
          <w:tab w:val="left" w:pos="8238"/>
        </w:tabs>
        <w:spacing w:line="360" w:lineRule="auto"/>
        <w:rPr>
          <w:rFonts w:ascii="Calibri Light" w:hAnsi="Calibri Light" w:cs="Times New Roman"/>
          <w:b/>
          <w:sz w:val="24"/>
          <w:szCs w:val="24"/>
        </w:rPr>
      </w:pPr>
      <w:r>
        <w:rPr>
          <w:rFonts w:ascii="Calibri Light" w:hAnsi="Calibri Light" w:cs="Times New Roman"/>
          <w:b/>
          <w:sz w:val="24"/>
          <w:szCs w:val="24"/>
        </w:rPr>
        <w:t>Technical Summary:</w:t>
      </w:r>
      <w:r>
        <w:rPr>
          <w:rFonts w:ascii="Calibri Light" w:hAnsi="Calibri Light" w:cs="Times New Roman"/>
          <w:b/>
          <w:sz w:val="24"/>
          <w:szCs w:val="24"/>
        </w:rPr>
        <w:t xml:space="preserve"> </w:t>
      </w:r>
      <w:r>
        <w:rPr>
          <w:rFonts w:ascii="Calibri Light" w:hAnsi="Calibri Light" w:cs="Times New Roman"/>
          <w:b/>
          <w:sz w:val="24"/>
          <w:szCs w:val="24"/>
        </w:rPr>
        <w:tab/>
      </w:r>
    </w:p>
    <w:p w:rsidR="00000000" w:rsidRDefault="00CD3E27">
      <w:pPr>
        <w:pStyle w:val="ListParagraph"/>
        <w:numPr>
          <w:ilvl w:val="0"/>
          <w:numId w:val="3"/>
        </w:numPr>
        <w:rPr>
          <w:rFonts w:ascii="Calibri Light" w:hAnsi="Calibri Light" w:cs="Times New Roman"/>
          <w:b/>
          <w:sz w:val="24"/>
          <w:szCs w:val="24"/>
        </w:rPr>
      </w:pPr>
      <w:r>
        <w:rPr>
          <w:rFonts w:ascii="Calibri Light" w:hAnsi="Calibri Light" w:cs="Times New Roman"/>
          <w:b/>
          <w:sz w:val="24"/>
          <w:szCs w:val="24"/>
        </w:rPr>
        <w:t xml:space="preserve">Web Technologies: </w:t>
      </w:r>
      <w:r>
        <w:rPr>
          <w:rFonts w:ascii="Calibri Light" w:hAnsi="Calibri Light" w:cs="Times New Roman"/>
          <w:sz w:val="24"/>
          <w:szCs w:val="24"/>
        </w:rPr>
        <w:t>Html ,CSS, Javascript,  Jquery ,Bootstrap</w:t>
      </w:r>
    </w:p>
    <w:p w:rsidR="00000000" w:rsidRDefault="00CD3E27">
      <w:pPr>
        <w:pStyle w:val="ListParagraph"/>
        <w:numPr>
          <w:ilvl w:val="0"/>
          <w:numId w:val="3"/>
        </w:numPr>
        <w:rPr>
          <w:rFonts w:ascii="Calibri Light" w:hAnsi="Calibri Light" w:cs="Times New Roman"/>
          <w:b/>
          <w:sz w:val="24"/>
          <w:szCs w:val="24"/>
        </w:rPr>
      </w:pPr>
      <w:r>
        <w:rPr>
          <w:rFonts w:ascii="Calibri Light" w:hAnsi="Calibri Light" w:cs="Times New Roman"/>
          <w:b/>
          <w:sz w:val="24"/>
          <w:szCs w:val="24"/>
        </w:rPr>
        <w:t>Mobile technologies:</w:t>
      </w:r>
      <w:r>
        <w:rPr>
          <w:rFonts w:ascii="Calibri Light" w:hAnsi="Calibri Light" w:cs="Times New Roman"/>
          <w:sz w:val="24"/>
          <w:szCs w:val="24"/>
        </w:rPr>
        <w:t xml:space="preserve"> Ionic2,  Angular2 framework, </w:t>
      </w:r>
      <w:r>
        <w:rPr>
          <w:rFonts w:ascii="Calibri Light" w:hAnsi="Calibri Light" w:cs="Times New Roman"/>
          <w:sz w:val="24"/>
          <w:szCs w:val="24"/>
          <w:shd w:val="clear" w:color="auto" w:fill="FFFF00"/>
        </w:rPr>
        <w:t>Cordova, Phonegap</w:t>
      </w:r>
    </w:p>
    <w:p w:rsidR="00000000" w:rsidRDefault="00CD3E27">
      <w:pPr>
        <w:pStyle w:val="ListParagraph"/>
        <w:numPr>
          <w:ilvl w:val="0"/>
          <w:numId w:val="3"/>
        </w:numPr>
        <w:rPr>
          <w:rFonts w:ascii="Calibri Light" w:hAnsi="Calibri Light" w:cs="Times New Roman"/>
          <w:b/>
          <w:sz w:val="24"/>
          <w:szCs w:val="24"/>
        </w:rPr>
      </w:pPr>
      <w:r>
        <w:rPr>
          <w:rFonts w:ascii="Calibri Light" w:hAnsi="Calibri Light" w:cs="Times New Roman"/>
          <w:b/>
          <w:sz w:val="24"/>
          <w:szCs w:val="24"/>
        </w:rPr>
        <w:t>Languages:</w:t>
      </w:r>
      <w:r>
        <w:rPr>
          <w:rFonts w:ascii="Calibri Light" w:hAnsi="Calibri Light" w:cs="Times New Roman"/>
          <w:sz w:val="24"/>
          <w:szCs w:val="24"/>
        </w:rPr>
        <w:t xml:space="preserve">  core JAVA</w:t>
      </w:r>
    </w:p>
    <w:p w:rsidR="00000000" w:rsidRDefault="00CD3E27">
      <w:pPr>
        <w:pStyle w:val="ListParagraph"/>
        <w:numPr>
          <w:ilvl w:val="0"/>
          <w:numId w:val="3"/>
        </w:numPr>
        <w:rPr>
          <w:rFonts w:ascii="Calibri Light" w:hAnsi="Calibri Light" w:cs="Times New Roman"/>
          <w:b/>
          <w:sz w:val="24"/>
          <w:szCs w:val="24"/>
          <w:shd w:val="clear" w:color="auto" w:fill="FFFF00"/>
        </w:rPr>
      </w:pPr>
      <w:r>
        <w:rPr>
          <w:rFonts w:ascii="Calibri Light" w:hAnsi="Calibri Light" w:cs="Times New Roman"/>
          <w:b/>
          <w:sz w:val="24"/>
          <w:szCs w:val="24"/>
        </w:rPr>
        <w:t>Operating systems:</w:t>
      </w:r>
      <w:r>
        <w:rPr>
          <w:rFonts w:ascii="Calibri Light" w:hAnsi="Calibri Light" w:cs="Times New Roman"/>
          <w:sz w:val="24"/>
          <w:szCs w:val="24"/>
        </w:rPr>
        <w:t xml:space="preserve"> Windows /XP/07/08/10</w:t>
      </w:r>
    </w:p>
    <w:p w:rsidR="00000000" w:rsidRDefault="00CD3E27">
      <w:pPr>
        <w:pStyle w:val="ListParagraph"/>
        <w:numPr>
          <w:ilvl w:val="0"/>
          <w:numId w:val="3"/>
        </w:numPr>
        <w:rPr>
          <w:rFonts w:ascii="Calibri Light" w:hAnsi="Calibri Light" w:cs="Times New Roman"/>
          <w:sz w:val="24"/>
          <w:szCs w:val="24"/>
        </w:rPr>
      </w:pPr>
      <w:r>
        <w:rPr>
          <w:rFonts w:ascii="Calibri Light" w:hAnsi="Calibri Light" w:cs="Times New Roman"/>
          <w:b/>
          <w:sz w:val="24"/>
          <w:szCs w:val="24"/>
          <w:shd w:val="clear" w:color="auto" w:fill="FFFF00"/>
        </w:rPr>
        <w:t xml:space="preserve">IDEs: </w:t>
      </w:r>
      <w:r>
        <w:rPr>
          <w:rFonts w:ascii="Calibri Light" w:hAnsi="Calibri Light" w:cs="Times New Roman"/>
          <w:sz w:val="24"/>
          <w:szCs w:val="24"/>
          <w:shd w:val="clear" w:color="auto" w:fill="FFFF00"/>
        </w:rPr>
        <w:t>Eclipse &amp; Net Beans, Android Studio</w:t>
      </w:r>
      <w:r>
        <w:rPr>
          <w:rFonts w:ascii="Calibri Light" w:hAnsi="Calibri Light" w:cs="Times New Roman"/>
          <w:sz w:val="24"/>
          <w:szCs w:val="24"/>
        </w:rPr>
        <w:t>, Brackets</w:t>
      </w:r>
    </w:p>
    <w:p w:rsidR="00000000" w:rsidRDefault="00CD3E27">
      <w:pPr>
        <w:pStyle w:val="ListParagraph"/>
        <w:rPr>
          <w:rFonts w:ascii="Calibri Light" w:hAnsi="Calibri Light" w:cs="Times New Roman"/>
          <w:sz w:val="24"/>
          <w:szCs w:val="24"/>
        </w:rPr>
      </w:pPr>
    </w:p>
    <w:p w:rsidR="00000000" w:rsidRDefault="00CD3E27">
      <w:pPr>
        <w:spacing w:line="360" w:lineRule="auto"/>
        <w:rPr>
          <w:rFonts w:ascii="Calibri Light" w:hAnsi="Calibri Light"/>
          <w:spacing w:val="4"/>
          <w:sz w:val="24"/>
          <w:szCs w:val="24"/>
        </w:rPr>
      </w:pPr>
      <w:r>
        <w:rPr>
          <w:rFonts w:ascii="Calibri Light" w:hAnsi="Calibri Light" w:cs="Times New Roman"/>
          <w:b/>
          <w:sz w:val="24"/>
          <w:szCs w:val="24"/>
        </w:rPr>
        <w:t>Organizati</w:t>
      </w:r>
      <w:r>
        <w:rPr>
          <w:rFonts w:ascii="Calibri Light" w:hAnsi="Calibri Light" w:cs="Times New Roman"/>
          <w:b/>
          <w:sz w:val="24"/>
          <w:szCs w:val="24"/>
        </w:rPr>
        <w:t>onal  Projects:</w:t>
      </w:r>
    </w:p>
    <w:tbl>
      <w:tblPr>
        <w:tblW w:w="0" w:type="auto"/>
        <w:tblInd w:w="18" w:type="dxa"/>
        <w:tblLayout w:type="fixed"/>
        <w:tblLook w:val="0000" w:firstRow="0" w:lastRow="0" w:firstColumn="0" w:lastColumn="0" w:noHBand="0" w:noVBand="0"/>
      </w:tblPr>
      <w:tblGrid>
        <w:gridCol w:w="2249"/>
        <w:gridCol w:w="7668"/>
      </w:tblGrid>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Heading1"/>
              <w:spacing w:before="20" w:after="20"/>
              <w:jc w:val="left"/>
              <w:rPr>
                <w:rFonts w:ascii="Calibri Light" w:hAnsi="Calibri Light"/>
                <w:spacing w:val="4"/>
                <w:sz w:val="24"/>
                <w:szCs w:val="24"/>
              </w:rPr>
            </w:pPr>
            <w:r>
              <w:rPr>
                <w:rFonts w:ascii="Calibri Light" w:hAnsi="Calibri Light"/>
                <w:spacing w:val="4"/>
                <w:sz w:val="24"/>
                <w:szCs w:val="24"/>
              </w:rPr>
              <w:t>1.</w:t>
            </w:r>
          </w:p>
        </w:tc>
        <w:tc>
          <w:tcPr>
            <w:tcW w:w="7668"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NormalWeb"/>
              <w:spacing w:before="0" w:after="0"/>
            </w:pPr>
            <w:r>
              <w:rPr>
                <w:rFonts w:ascii="Calibri Light" w:hAnsi="Calibri Light" w:cs="Arial"/>
                <w:b/>
                <w:bCs/>
                <w:spacing w:val="4"/>
                <w:kern w:val="1"/>
              </w:rPr>
              <w:t xml:space="preserve">Project Name: </w:t>
            </w:r>
            <w:r>
              <w:rPr>
                <w:rFonts w:ascii="Calibri Light" w:hAnsi="Calibri Light"/>
                <w:b/>
                <w:bCs/>
              </w:rPr>
              <w:t>SUMADHURA(Customer &amp; non-customer &amp; Employee)</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rPr>
                <w:rFonts w:ascii="Calibri Light" w:hAnsi="Calibri Light"/>
                <w:sz w:val="24"/>
              </w:rPr>
            </w:pPr>
            <w:r>
              <w:rPr>
                <w:rFonts w:ascii="Calibri Light" w:hAnsi="Calibri Light"/>
                <w:b/>
                <w:spacing w:val="4"/>
                <w:sz w:val="24"/>
              </w:rPr>
              <w:t>Client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rPr>
              <w:t>Sumadhura Construction Pvt Ltd</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Role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 xml:space="preserve">Developer </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Organization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Amaravadhis Software Services pvt Ltd</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color w:val="000000"/>
                <w:sz w:val="24"/>
                <w:szCs w:val="24"/>
              </w:rPr>
            </w:pPr>
            <w:r>
              <w:rPr>
                <w:rFonts w:ascii="Calibri Light" w:eastAsia="Times New Roman" w:hAnsi="Calibri Light" w:cs="Times New Roman"/>
                <w:b/>
                <w:spacing w:val="4"/>
                <w:sz w:val="24"/>
                <w:szCs w:val="24"/>
              </w:rPr>
              <w:t>Team Size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color w:val="000000"/>
              </w:rPr>
              <w:t>3</w:t>
            </w:r>
          </w:p>
        </w:tc>
      </w:tr>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shd w:val="clear" w:color="auto" w:fill="FFFF00"/>
              </w:rPr>
            </w:pPr>
            <w:r>
              <w:rPr>
                <w:rFonts w:ascii="Calibri Light" w:eastAsia="Times New Roman" w:hAnsi="Calibri Light" w:cs="Times New Roman"/>
                <w:b/>
                <w:spacing w:val="4"/>
                <w:sz w:val="24"/>
                <w:szCs w:val="24"/>
                <w:shd w:val="clear" w:color="auto" w:fill="FFFF00"/>
              </w:rPr>
              <w:t>Environment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b/>
                <w:spacing w:val="4"/>
                <w:sz w:val="24"/>
                <w:shd w:val="clear" w:color="auto" w:fill="FFFF00"/>
              </w:rPr>
              <w:t>Android SDK,Ionic-Angular2 framework, Html,</w:t>
            </w:r>
            <w:r>
              <w:rPr>
                <w:rFonts w:ascii="Calibri Light" w:hAnsi="Calibri Light"/>
                <w:b/>
                <w:spacing w:val="4"/>
                <w:sz w:val="24"/>
                <w:shd w:val="clear" w:color="auto" w:fill="FFFF00"/>
              </w:rPr>
              <w:t xml:space="preserve"> CSS, SQL server, web-services</w:t>
            </w:r>
          </w:p>
        </w:tc>
      </w:tr>
      <w:tr w:rsidR="00000000">
        <w:trPr>
          <w:cantSplit/>
          <w:trHeight w:val="279"/>
        </w:trPr>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rPr>
            </w:pPr>
            <w:r>
              <w:rPr>
                <w:rFonts w:ascii="Calibri Light" w:eastAsia="Times New Roman" w:hAnsi="Calibri Light" w:cs="Times New Roman"/>
                <w:b/>
                <w:spacing w:val="4"/>
                <w:sz w:val="24"/>
                <w:szCs w:val="24"/>
              </w:rPr>
              <w:t>Duration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b/>
                <w:spacing w:val="4"/>
                <w:sz w:val="24"/>
              </w:rPr>
              <w:t>working</w:t>
            </w:r>
          </w:p>
        </w:tc>
      </w:tr>
    </w:tbl>
    <w:p w:rsidR="00000000" w:rsidRDefault="00CD3E27">
      <w:pPr>
        <w:pStyle w:val="Heading2"/>
        <w:jc w:val="left"/>
        <w:rPr>
          <w:rFonts w:ascii="Calibri Light" w:hAnsi="Calibri Light" w:cs="Times New Roman"/>
          <w:szCs w:val="24"/>
        </w:rPr>
      </w:pPr>
      <w:r>
        <w:rPr>
          <w:rFonts w:ascii="Calibri Light" w:hAnsi="Calibri Light"/>
          <w:b/>
          <w:color w:val="000000"/>
          <w:szCs w:val="24"/>
        </w:rPr>
        <w:t>Project Description:</w:t>
      </w:r>
    </w:p>
    <w:p w:rsidR="00000000" w:rsidRDefault="00CD3E27">
      <w:pPr>
        <w:shd w:val="clear" w:color="auto" w:fill="FFFFFF"/>
        <w:spacing w:line="360" w:lineRule="atLeast"/>
        <w:rPr>
          <w:rFonts w:ascii="Calibri Light" w:eastAsia="Times New Roman" w:hAnsi="Calibri Light" w:cs="Times New Roman"/>
          <w:b/>
          <w:sz w:val="24"/>
          <w:szCs w:val="24"/>
        </w:rPr>
      </w:pPr>
      <w:r>
        <w:rPr>
          <w:rFonts w:ascii="Calibri Light" w:eastAsia="Times New Roman" w:hAnsi="Calibri Light" w:cs="Times New Roman"/>
          <w:sz w:val="24"/>
          <w:szCs w:val="24"/>
        </w:rPr>
        <w:t xml:space="preserve">It is a Mobile Android application, Hear the application provides </w:t>
      </w:r>
      <w:r>
        <w:rPr>
          <w:rFonts w:ascii="Calibri Light" w:eastAsia="Times New Roman" w:hAnsi="Calibri Light" w:cs="Andalus"/>
          <w:color w:val="333333"/>
          <w:sz w:val="24"/>
          <w:szCs w:val="24"/>
          <w:lang w:val="en-IN"/>
        </w:rPr>
        <w:t xml:space="preserve">Sumadhura Group – Top Builders &amp; Developers in Bangalore and Hyderabad with over two decades of experience in the real </w:t>
      </w:r>
      <w:r>
        <w:rPr>
          <w:rFonts w:ascii="Calibri Light" w:eastAsia="Times New Roman" w:hAnsi="Calibri Light" w:cs="Andalus"/>
          <w:color w:val="333333"/>
          <w:sz w:val="24"/>
          <w:szCs w:val="24"/>
          <w:lang w:val="en-IN"/>
        </w:rPr>
        <w:t>estate sector, has established itself as a premier residential property developer in the country with significant presence in Bangalore and Hyderabad. Our unique customer centric business model has a proven track record of innovation and quality, and has b</w:t>
      </w:r>
      <w:r>
        <w:rPr>
          <w:rFonts w:ascii="Calibri Light" w:eastAsia="Times New Roman" w:hAnsi="Calibri Light" w:cs="Andalus"/>
          <w:color w:val="333333"/>
          <w:sz w:val="24"/>
          <w:szCs w:val="24"/>
          <w:lang w:val="en-IN"/>
        </w:rPr>
        <w:t>een instrumental in the group's rapid growth.</w:t>
      </w:r>
    </w:p>
    <w:p w:rsidR="00000000" w:rsidRDefault="00CD3E27">
      <w:pPr>
        <w:spacing w:before="100" w:after="100"/>
        <w:rPr>
          <w:rFonts w:ascii="Calibri Light" w:eastAsia="Times New Roman" w:hAnsi="Calibri Light" w:cs="Times New Roman"/>
          <w:sz w:val="24"/>
          <w:szCs w:val="24"/>
        </w:rPr>
      </w:pPr>
      <w:r>
        <w:rPr>
          <w:rFonts w:ascii="Calibri Light" w:eastAsia="Times New Roman" w:hAnsi="Calibri Light" w:cs="Times New Roman"/>
          <w:b/>
          <w:sz w:val="24"/>
          <w:szCs w:val="24"/>
        </w:rPr>
        <w:t>Responsibilities</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Design the screens in the device with Emulator.</w:t>
      </w:r>
    </w:p>
    <w:p w:rsidR="00000000" w:rsidRDefault="00CD3E27">
      <w:pPr>
        <w:numPr>
          <w:ilvl w:val="0"/>
          <w:numId w:val="2"/>
        </w:numPr>
        <w:spacing w:before="100" w:after="100" w:line="100" w:lineRule="atLeast"/>
        <w:rPr>
          <w:rFonts w:ascii="Calibri Light" w:hAnsi="Calibri Light"/>
          <w:spacing w:val="4"/>
          <w:sz w:val="24"/>
          <w:szCs w:val="24"/>
        </w:rPr>
      </w:pPr>
      <w:r>
        <w:rPr>
          <w:rFonts w:ascii="Calibri Light" w:eastAsia="Times New Roman" w:hAnsi="Calibri Light" w:cs="Times New Roman"/>
          <w:sz w:val="24"/>
          <w:szCs w:val="24"/>
        </w:rPr>
        <w:t>Developed source code .</w:t>
      </w:r>
    </w:p>
    <w:tbl>
      <w:tblPr>
        <w:tblW w:w="0" w:type="auto"/>
        <w:tblInd w:w="18" w:type="dxa"/>
        <w:tblLayout w:type="fixed"/>
        <w:tblLook w:val="0000" w:firstRow="0" w:lastRow="0" w:firstColumn="0" w:lastColumn="0" w:noHBand="0" w:noVBand="0"/>
      </w:tblPr>
      <w:tblGrid>
        <w:gridCol w:w="2249"/>
        <w:gridCol w:w="7668"/>
      </w:tblGrid>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Heading1"/>
              <w:spacing w:before="20" w:after="20"/>
              <w:jc w:val="left"/>
              <w:rPr>
                <w:rFonts w:ascii="Calibri Light" w:hAnsi="Calibri Light"/>
                <w:spacing w:val="4"/>
                <w:sz w:val="24"/>
                <w:szCs w:val="24"/>
              </w:rPr>
            </w:pPr>
            <w:r>
              <w:rPr>
                <w:rFonts w:ascii="Calibri Light" w:hAnsi="Calibri Light"/>
                <w:spacing w:val="4"/>
                <w:sz w:val="24"/>
                <w:szCs w:val="24"/>
              </w:rPr>
              <w:lastRenderedPageBreak/>
              <w:t xml:space="preserve">2. </w:t>
            </w:r>
          </w:p>
        </w:tc>
        <w:tc>
          <w:tcPr>
            <w:tcW w:w="7668"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NormalWeb"/>
              <w:spacing w:before="0" w:after="0"/>
            </w:pPr>
            <w:r>
              <w:rPr>
                <w:rFonts w:ascii="Calibri Light" w:hAnsi="Calibri Light" w:cs="Arial"/>
                <w:b/>
                <w:bCs/>
                <w:spacing w:val="4"/>
                <w:kern w:val="1"/>
              </w:rPr>
              <w:t>Project Name: Heart-fullness -HFN (Mobile app)</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rPr>
                <w:rFonts w:ascii="Calibri Light" w:hAnsi="Calibri Light"/>
                <w:sz w:val="24"/>
              </w:rPr>
            </w:pPr>
            <w:r>
              <w:rPr>
                <w:rFonts w:ascii="Calibri Light" w:hAnsi="Calibri Light"/>
                <w:b/>
                <w:spacing w:val="4"/>
                <w:sz w:val="24"/>
              </w:rPr>
              <w:t>Client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rPr>
              <w:t xml:space="preserve"> </w:t>
            </w:r>
            <w:r>
              <w:rPr>
                <w:rFonts w:ascii="Calibri Light" w:hAnsi="Calibri Light"/>
              </w:rPr>
              <w:t xml:space="preserve">HFN </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Role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Developer</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Team Size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3</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Organization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Gray Logics T</w:t>
            </w:r>
            <w:r>
              <w:rPr>
                <w:rFonts w:ascii="Calibri Light" w:hAnsi="Calibri Light"/>
                <w:spacing w:val="4"/>
                <w:sz w:val="24"/>
              </w:rPr>
              <w:t>echnologies Private Ltd</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shd w:val="clear" w:color="auto" w:fill="FFFF00"/>
              </w:rPr>
            </w:pPr>
            <w:r>
              <w:rPr>
                <w:rFonts w:ascii="Calibri Light" w:eastAsia="Times New Roman" w:hAnsi="Calibri Light" w:cs="Times New Roman"/>
                <w:b/>
                <w:spacing w:val="4"/>
                <w:sz w:val="24"/>
                <w:szCs w:val="24"/>
                <w:shd w:val="clear" w:color="auto" w:fill="FFFF00"/>
              </w:rPr>
              <w:t>Environment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b/>
                <w:spacing w:val="4"/>
                <w:shd w:val="clear" w:color="auto" w:fill="FFFF00"/>
              </w:rPr>
              <w:t>Ionic-Angular2 framework, Html, CSS, SQL server, web-services</w:t>
            </w:r>
          </w:p>
        </w:tc>
      </w:tr>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rPr>
            </w:pPr>
            <w:r>
              <w:rPr>
                <w:rFonts w:ascii="Calibri Light" w:eastAsia="Times New Roman" w:hAnsi="Calibri Light" w:cs="Times New Roman"/>
                <w:b/>
                <w:spacing w:val="4"/>
                <w:sz w:val="24"/>
                <w:szCs w:val="24"/>
              </w:rPr>
              <w:t>Duration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b/>
                <w:spacing w:val="4"/>
                <w:sz w:val="24"/>
              </w:rPr>
              <w:t>6 months</w:t>
            </w:r>
          </w:p>
        </w:tc>
      </w:tr>
    </w:tbl>
    <w:p w:rsidR="00000000" w:rsidRDefault="00CD3E27">
      <w:pPr>
        <w:pStyle w:val="Heading2"/>
        <w:jc w:val="left"/>
        <w:rPr>
          <w:rFonts w:ascii="Calibri Light" w:hAnsi="Calibri Light" w:cs="Times New Roman"/>
          <w:szCs w:val="24"/>
        </w:rPr>
      </w:pPr>
      <w:r>
        <w:rPr>
          <w:rFonts w:ascii="Calibri Light" w:hAnsi="Calibri Light"/>
          <w:b/>
          <w:color w:val="000000"/>
          <w:szCs w:val="24"/>
        </w:rPr>
        <w:t>Project Description:</w:t>
      </w:r>
    </w:p>
    <w:p w:rsidR="00000000" w:rsidRDefault="00CD3E27">
      <w:pPr>
        <w:rPr>
          <w:rFonts w:ascii="Calibri Light" w:eastAsia="Times New Roman" w:hAnsi="Calibri Light" w:cs="Times New Roman"/>
          <w:sz w:val="24"/>
          <w:szCs w:val="24"/>
        </w:rPr>
      </w:pPr>
      <w:r>
        <w:rPr>
          <w:rFonts w:ascii="Calibri Light" w:eastAsia="Times New Roman" w:hAnsi="Calibri Light" w:cs="Times New Roman"/>
          <w:sz w:val="24"/>
          <w:szCs w:val="24"/>
        </w:rPr>
        <w:t>It is a Mobile Android application, it is responsible for creating and conducting Yoga classes and  creating yoga ev</w:t>
      </w:r>
      <w:r>
        <w:rPr>
          <w:rFonts w:ascii="Calibri Light" w:eastAsia="Times New Roman" w:hAnsi="Calibri Light" w:cs="Times New Roman"/>
          <w:sz w:val="24"/>
          <w:szCs w:val="24"/>
        </w:rPr>
        <w:t xml:space="preserve">ents , allocation of yoga centers and trainers for the particular centers.  </w:t>
      </w:r>
    </w:p>
    <w:p w:rsidR="00000000" w:rsidRDefault="00CD3E27">
      <w:pPr>
        <w:spacing w:before="100" w:after="100"/>
        <w:rPr>
          <w:rFonts w:ascii="Calibri Light" w:eastAsia="Times New Roman" w:hAnsi="Calibri Light" w:cs="Times New Roman"/>
          <w:sz w:val="24"/>
          <w:szCs w:val="24"/>
        </w:rPr>
      </w:pPr>
      <w:r>
        <w:rPr>
          <w:rFonts w:ascii="Calibri Light" w:eastAsia="Times New Roman" w:hAnsi="Calibri Light" w:cs="Times New Roman"/>
          <w:sz w:val="24"/>
          <w:szCs w:val="24"/>
        </w:rPr>
        <w:t>.</w:t>
      </w:r>
      <w:r>
        <w:rPr>
          <w:rFonts w:ascii="Calibri Light" w:eastAsia="Times New Roman" w:hAnsi="Calibri Light" w:cs="Times New Roman"/>
          <w:b/>
          <w:sz w:val="24"/>
          <w:szCs w:val="24"/>
        </w:rPr>
        <w:t>Responsibilities</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Design the screens in the device with Emulator.</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Developed source code .</w:t>
      </w:r>
    </w:p>
    <w:p w:rsidR="00000000" w:rsidRDefault="00CD3E27">
      <w:pPr>
        <w:numPr>
          <w:ilvl w:val="0"/>
          <w:numId w:val="2"/>
        </w:numPr>
        <w:spacing w:before="100" w:after="100" w:line="100" w:lineRule="atLeast"/>
        <w:rPr>
          <w:rFonts w:ascii="Calibri Light" w:hAnsi="Calibri Light"/>
          <w:spacing w:val="4"/>
          <w:sz w:val="24"/>
          <w:szCs w:val="24"/>
        </w:rPr>
      </w:pPr>
      <w:r>
        <w:rPr>
          <w:rFonts w:ascii="Calibri Light" w:eastAsia="Times New Roman" w:hAnsi="Calibri Light" w:cs="Times New Roman"/>
          <w:sz w:val="24"/>
          <w:szCs w:val="24"/>
        </w:rPr>
        <w:t>Created Database Structure for the Application.</w:t>
      </w:r>
    </w:p>
    <w:tbl>
      <w:tblPr>
        <w:tblW w:w="0" w:type="auto"/>
        <w:tblInd w:w="18" w:type="dxa"/>
        <w:tblLayout w:type="fixed"/>
        <w:tblLook w:val="0000" w:firstRow="0" w:lastRow="0" w:firstColumn="0" w:lastColumn="0" w:noHBand="0" w:noVBand="0"/>
      </w:tblPr>
      <w:tblGrid>
        <w:gridCol w:w="2249"/>
        <w:gridCol w:w="7668"/>
      </w:tblGrid>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Heading1"/>
              <w:spacing w:before="20" w:after="20"/>
              <w:jc w:val="left"/>
              <w:rPr>
                <w:rFonts w:ascii="Calibri Light" w:hAnsi="Calibri Light"/>
                <w:spacing w:val="4"/>
                <w:sz w:val="24"/>
                <w:szCs w:val="24"/>
              </w:rPr>
            </w:pPr>
            <w:r>
              <w:rPr>
                <w:rFonts w:ascii="Calibri Light" w:hAnsi="Calibri Light"/>
                <w:spacing w:val="4"/>
                <w:sz w:val="24"/>
                <w:szCs w:val="24"/>
              </w:rPr>
              <w:t xml:space="preserve">3. </w:t>
            </w:r>
          </w:p>
        </w:tc>
        <w:tc>
          <w:tcPr>
            <w:tcW w:w="7668"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NormalWeb"/>
              <w:spacing w:before="0" w:after="0"/>
            </w:pPr>
            <w:r>
              <w:rPr>
                <w:rFonts w:ascii="Calibri Light" w:hAnsi="Calibri Light" w:cs="Arial"/>
                <w:b/>
                <w:bCs/>
                <w:spacing w:val="4"/>
                <w:kern w:val="1"/>
              </w:rPr>
              <w:t>Project Name: PAY MY GST</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rPr>
                <w:rFonts w:ascii="Calibri Light" w:hAnsi="Calibri Light"/>
                <w:sz w:val="24"/>
              </w:rPr>
            </w:pPr>
            <w:r>
              <w:rPr>
                <w:rFonts w:ascii="Calibri Light" w:hAnsi="Calibri Light"/>
                <w:b/>
                <w:spacing w:val="4"/>
                <w:sz w:val="24"/>
              </w:rPr>
              <w:t>Client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rPr>
              <w:t xml:space="preserve"> </w:t>
            </w:r>
            <w:r>
              <w:rPr>
                <w:rFonts w:ascii="Calibri Light" w:hAnsi="Calibri Light"/>
              </w:rPr>
              <w:t>Pay</w:t>
            </w:r>
            <w:r>
              <w:rPr>
                <w:rFonts w:ascii="Calibri Light" w:hAnsi="Calibri Light"/>
              </w:rPr>
              <w:t>mygst.com</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Role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Developer</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Team Size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5</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Organization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Gray Logics Technologies Private Ltd</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shd w:val="clear" w:color="auto" w:fill="FFFF00"/>
              </w:rPr>
            </w:pPr>
            <w:r>
              <w:rPr>
                <w:rFonts w:ascii="Calibri Light" w:eastAsia="Times New Roman" w:hAnsi="Calibri Light" w:cs="Times New Roman"/>
                <w:b/>
                <w:spacing w:val="4"/>
                <w:sz w:val="24"/>
                <w:szCs w:val="24"/>
                <w:shd w:val="clear" w:color="auto" w:fill="FFFF00"/>
              </w:rPr>
              <w:t>Environment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b/>
                <w:spacing w:val="4"/>
                <w:shd w:val="clear" w:color="auto" w:fill="FFFF00"/>
              </w:rPr>
              <w:t>Phonegap, Cordova, Html, CSS, JavaScript, JQuery, SQL server, web-services</w:t>
            </w:r>
          </w:p>
        </w:tc>
      </w:tr>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rPr>
            </w:pPr>
            <w:r>
              <w:rPr>
                <w:rFonts w:ascii="Calibri Light" w:eastAsia="Times New Roman" w:hAnsi="Calibri Light" w:cs="Times New Roman"/>
                <w:b/>
                <w:spacing w:val="4"/>
                <w:sz w:val="24"/>
                <w:szCs w:val="24"/>
              </w:rPr>
              <w:t>Duration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b/>
                <w:spacing w:val="4"/>
                <w:sz w:val="24"/>
              </w:rPr>
              <w:t>6 months</w:t>
            </w:r>
          </w:p>
        </w:tc>
      </w:tr>
    </w:tbl>
    <w:p w:rsidR="00000000" w:rsidRDefault="00CD3E27">
      <w:pPr>
        <w:spacing w:before="100" w:after="100" w:line="100" w:lineRule="atLeast"/>
        <w:rPr>
          <w:rFonts w:ascii="Calibri Light" w:eastAsia="Times New Roman" w:hAnsi="Calibri Light" w:cs="Times New Roman"/>
          <w:sz w:val="24"/>
          <w:szCs w:val="24"/>
        </w:rPr>
      </w:pPr>
    </w:p>
    <w:p w:rsidR="00000000" w:rsidRDefault="00CD3E27">
      <w:pPr>
        <w:pStyle w:val="Heading2"/>
        <w:jc w:val="left"/>
        <w:rPr>
          <w:rFonts w:ascii="Calibri Light" w:hAnsi="Calibri Light"/>
          <w:szCs w:val="24"/>
        </w:rPr>
      </w:pPr>
      <w:r>
        <w:rPr>
          <w:rFonts w:ascii="Calibri Light" w:hAnsi="Calibri Light"/>
          <w:b/>
          <w:color w:val="000000"/>
          <w:szCs w:val="24"/>
        </w:rPr>
        <w:t>Project Description:</w:t>
      </w:r>
    </w:p>
    <w:p w:rsidR="00000000" w:rsidRDefault="00CD3E27">
      <w:pPr>
        <w:rPr>
          <w:rFonts w:ascii="Calibri Light" w:eastAsia="Times New Roman" w:hAnsi="Calibri Light" w:cs="Times New Roman"/>
          <w:b/>
          <w:sz w:val="24"/>
          <w:szCs w:val="24"/>
        </w:rPr>
      </w:pPr>
      <w:r>
        <w:rPr>
          <w:rFonts w:ascii="Calibri Light" w:hAnsi="Calibri Light"/>
          <w:sz w:val="24"/>
          <w:szCs w:val="24"/>
        </w:rPr>
        <w:t xml:space="preserve">PayMyGST.com solution gives a world </w:t>
      </w:r>
      <w:r>
        <w:rPr>
          <w:rFonts w:ascii="Calibri Light" w:hAnsi="Calibri Light"/>
          <w:sz w:val="24"/>
          <w:szCs w:val="24"/>
        </w:rPr>
        <w:t xml:space="preserve">class GST software for small and medium scale companies for filing there returns formats. There are two modules one is taxpayer module and another is CA (Tax professional) modules. There is a provision of adding and saving invoices to GSTN server which is </w:t>
      </w:r>
      <w:r>
        <w:rPr>
          <w:rFonts w:ascii="Calibri Light" w:hAnsi="Calibri Light"/>
          <w:sz w:val="24"/>
          <w:szCs w:val="24"/>
        </w:rPr>
        <w:t>done through API’s which are given by the GSTN server</w:t>
      </w:r>
      <w:r>
        <w:rPr>
          <w:rFonts w:ascii="Calibri Light" w:eastAsia="Times New Roman" w:hAnsi="Calibri Light" w:cs="Times New Roman"/>
          <w:sz w:val="24"/>
          <w:szCs w:val="24"/>
        </w:rPr>
        <w:t>.</w:t>
      </w:r>
    </w:p>
    <w:p w:rsidR="00000000" w:rsidRDefault="00CD3E27">
      <w:pPr>
        <w:spacing w:before="100" w:after="100"/>
        <w:rPr>
          <w:rFonts w:ascii="Calibri Light" w:eastAsia="Times New Roman" w:hAnsi="Calibri Light" w:cs="Times New Roman"/>
          <w:sz w:val="24"/>
          <w:szCs w:val="24"/>
        </w:rPr>
      </w:pPr>
      <w:r>
        <w:rPr>
          <w:rFonts w:ascii="Calibri Light" w:eastAsia="Times New Roman" w:hAnsi="Calibri Light" w:cs="Times New Roman"/>
          <w:b/>
          <w:sz w:val="24"/>
          <w:szCs w:val="24"/>
        </w:rPr>
        <w:t>Responsibilities</w:t>
      </w:r>
    </w:p>
    <w:p w:rsidR="00000000" w:rsidRDefault="00CD3E27">
      <w:pPr>
        <w:spacing w:before="100" w:after="100" w:line="100" w:lineRule="atLeast"/>
        <w:ind w:left="720"/>
        <w:rPr>
          <w:rFonts w:ascii="Calibri Light" w:eastAsia="Times New Roman" w:hAnsi="Calibri Light" w:cs="Times New Roman"/>
          <w:sz w:val="24"/>
          <w:szCs w:val="24"/>
        </w:rPr>
      </w:pP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Developed the flows for the Integration of GST.</w:t>
      </w:r>
    </w:p>
    <w:p w:rsidR="00000000" w:rsidRDefault="00CD3E27">
      <w:pPr>
        <w:numPr>
          <w:ilvl w:val="0"/>
          <w:numId w:val="2"/>
        </w:numPr>
        <w:spacing w:before="100" w:after="100" w:line="100" w:lineRule="atLeast"/>
        <w:rPr>
          <w:rFonts w:ascii="Calibri Light" w:hAnsi="Calibri Light"/>
          <w:spacing w:val="4"/>
          <w:sz w:val="24"/>
          <w:szCs w:val="24"/>
        </w:rPr>
      </w:pPr>
      <w:r>
        <w:rPr>
          <w:rFonts w:ascii="Calibri Light" w:eastAsia="Times New Roman" w:hAnsi="Calibri Light" w:cs="Times New Roman"/>
          <w:sz w:val="24"/>
          <w:szCs w:val="24"/>
        </w:rPr>
        <w:t>Reports will be generated for invoices for all taxes .</w:t>
      </w:r>
    </w:p>
    <w:tbl>
      <w:tblPr>
        <w:tblW w:w="0" w:type="auto"/>
        <w:tblInd w:w="18" w:type="dxa"/>
        <w:tblLayout w:type="fixed"/>
        <w:tblLook w:val="0000" w:firstRow="0" w:lastRow="0" w:firstColumn="0" w:lastColumn="0" w:noHBand="0" w:noVBand="0"/>
      </w:tblPr>
      <w:tblGrid>
        <w:gridCol w:w="2249"/>
        <w:gridCol w:w="7668"/>
      </w:tblGrid>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Heading1"/>
              <w:spacing w:before="20" w:after="20"/>
              <w:jc w:val="left"/>
              <w:rPr>
                <w:rFonts w:ascii="Calibri Light" w:hAnsi="Calibri Light"/>
                <w:spacing w:val="4"/>
                <w:sz w:val="24"/>
                <w:szCs w:val="24"/>
              </w:rPr>
            </w:pPr>
            <w:r>
              <w:rPr>
                <w:rFonts w:ascii="Calibri Light" w:hAnsi="Calibri Light"/>
                <w:spacing w:val="4"/>
                <w:sz w:val="24"/>
                <w:szCs w:val="24"/>
              </w:rPr>
              <w:t xml:space="preserve">4. </w:t>
            </w:r>
          </w:p>
        </w:tc>
        <w:tc>
          <w:tcPr>
            <w:tcW w:w="7668"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NormalWeb"/>
              <w:spacing w:before="0" w:after="0"/>
            </w:pPr>
            <w:r>
              <w:rPr>
                <w:rFonts w:ascii="Calibri Light" w:hAnsi="Calibri Light" w:cs="Arial"/>
                <w:b/>
                <w:bCs/>
                <w:spacing w:val="4"/>
                <w:kern w:val="1"/>
              </w:rPr>
              <w:t>Project Name: SABOO HYUNDAI</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rPr>
                <w:rFonts w:ascii="Calibri Light" w:hAnsi="Calibri Light"/>
                <w:sz w:val="24"/>
              </w:rPr>
            </w:pPr>
            <w:r>
              <w:rPr>
                <w:rFonts w:ascii="Calibri Light" w:hAnsi="Calibri Light"/>
                <w:b/>
                <w:spacing w:val="4"/>
                <w:sz w:val="24"/>
              </w:rPr>
              <w:t>Client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rPr>
              <w:t xml:space="preserve"> </w:t>
            </w:r>
            <w:r>
              <w:rPr>
                <w:rFonts w:ascii="Calibri Light" w:hAnsi="Calibri Light"/>
              </w:rPr>
              <w:t>Saboo</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Role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Developer</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Team Size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5</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Org</w:t>
            </w:r>
            <w:r>
              <w:rPr>
                <w:rFonts w:ascii="Calibri Light" w:eastAsia="Times New Roman" w:hAnsi="Calibri Light" w:cs="Times New Roman"/>
                <w:b/>
                <w:spacing w:val="4"/>
                <w:sz w:val="24"/>
                <w:szCs w:val="24"/>
              </w:rPr>
              <w:t>anization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Gray Logics Technologies Private Ltd.</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shd w:val="clear" w:color="auto" w:fill="FFFF00"/>
              </w:rPr>
            </w:pPr>
            <w:r>
              <w:rPr>
                <w:rFonts w:ascii="Calibri Light" w:eastAsia="Times New Roman" w:hAnsi="Calibri Light" w:cs="Times New Roman"/>
                <w:b/>
                <w:spacing w:val="4"/>
                <w:sz w:val="24"/>
                <w:szCs w:val="24"/>
                <w:shd w:val="clear" w:color="auto" w:fill="FFFF00"/>
              </w:rPr>
              <w:t>Environment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b/>
                <w:spacing w:val="4"/>
                <w:shd w:val="clear" w:color="auto" w:fill="FFFF00"/>
              </w:rPr>
              <w:t>Phonegap, Cordova, Html, CSS, JavaScript, JQuery, SQL server, web-services</w:t>
            </w:r>
          </w:p>
        </w:tc>
      </w:tr>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rPr>
            </w:pPr>
            <w:r>
              <w:rPr>
                <w:rFonts w:ascii="Calibri Light" w:eastAsia="Times New Roman" w:hAnsi="Calibri Light" w:cs="Times New Roman"/>
                <w:b/>
                <w:spacing w:val="4"/>
                <w:sz w:val="24"/>
                <w:szCs w:val="24"/>
              </w:rPr>
              <w:t>Duration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b/>
                <w:spacing w:val="4"/>
                <w:sz w:val="24"/>
              </w:rPr>
              <w:t>10 months</w:t>
            </w:r>
          </w:p>
        </w:tc>
      </w:tr>
    </w:tbl>
    <w:p w:rsidR="00000000" w:rsidRDefault="00CD3E27">
      <w:pPr>
        <w:pStyle w:val="Heading2"/>
        <w:jc w:val="left"/>
        <w:rPr>
          <w:rFonts w:ascii="Calibri Light" w:hAnsi="Calibri Light" w:cs="Times New Roman"/>
          <w:szCs w:val="24"/>
        </w:rPr>
      </w:pPr>
    </w:p>
    <w:p w:rsidR="00000000" w:rsidRDefault="00CD3E27">
      <w:pPr>
        <w:pStyle w:val="Heading2"/>
        <w:jc w:val="left"/>
        <w:rPr>
          <w:rFonts w:ascii="Calibri Light" w:hAnsi="Calibri Light" w:cs="Times New Roman"/>
          <w:szCs w:val="24"/>
        </w:rPr>
      </w:pPr>
    </w:p>
    <w:p w:rsidR="00000000" w:rsidRDefault="00CD3E27">
      <w:pPr>
        <w:pStyle w:val="Heading2"/>
        <w:jc w:val="left"/>
        <w:rPr>
          <w:rFonts w:ascii="Calibri Light" w:hAnsi="Calibri Light" w:cs="Times New Roman"/>
          <w:szCs w:val="24"/>
        </w:rPr>
      </w:pPr>
      <w:r>
        <w:rPr>
          <w:rFonts w:ascii="Calibri Light" w:hAnsi="Calibri Light"/>
          <w:b/>
          <w:color w:val="000000"/>
          <w:szCs w:val="24"/>
        </w:rPr>
        <w:t>Project Description:</w:t>
      </w:r>
    </w:p>
    <w:p w:rsidR="00000000" w:rsidRDefault="00CD3E27">
      <w:pPr>
        <w:rPr>
          <w:rFonts w:ascii="Calibri Light" w:eastAsia="Times New Roman" w:hAnsi="Calibri Light" w:cs="Times New Roman"/>
          <w:b/>
          <w:sz w:val="24"/>
          <w:szCs w:val="24"/>
        </w:rPr>
      </w:pPr>
      <w:r>
        <w:rPr>
          <w:rFonts w:ascii="Calibri Light" w:eastAsia="Times New Roman" w:hAnsi="Calibri Light" w:cs="Times New Roman"/>
          <w:sz w:val="24"/>
          <w:szCs w:val="24"/>
        </w:rPr>
        <w:t>Saboo Motors, brainchild of Ramdayal Saboo, has evolved into a legendary, le</w:t>
      </w:r>
      <w:r>
        <w:rPr>
          <w:rFonts w:ascii="Calibri Light" w:eastAsia="Times New Roman" w:hAnsi="Calibri Light" w:cs="Times New Roman"/>
          <w:sz w:val="24"/>
          <w:szCs w:val="24"/>
        </w:rPr>
        <w:t>ading and the most reliable automobile dealer in AP for the last 42 years. We have been known for our impeccable quality Service and customer satisfaction, which we assure you will personally experience in this relationship as well.</w:t>
      </w:r>
    </w:p>
    <w:p w:rsidR="00000000" w:rsidRDefault="00CD3E27">
      <w:pPr>
        <w:rPr>
          <w:rFonts w:ascii="Calibri Light" w:eastAsia="Times New Roman" w:hAnsi="Calibri Light" w:cs="Times New Roman"/>
          <w:sz w:val="24"/>
          <w:szCs w:val="24"/>
        </w:rPr>
      </w:pPr>
      <w:r>
        <w:rPr>
          <w:rFonts w:ascii="Calibri Light" w:eastAsia="Times New Roman" w:hAnsi="Calibri Light" w:cs="Times New Roman"/>
          <w:b/>
          <w:sz w:val="24"/>
          <w:szCs w:val="24"/>
        </w:rPr>
        <w:t>Responsibilities</w:t>
      </w:r>
      <w:r>
        <w:rPr>
          <w:rFonts w:ascii="Calibri Light" w:eastAsia="Times New Roman" w:hAnsi="Calibri Light" w:cs="Times New Roman"/>
          <w:sz w:val="24"/>
          <w:szCs w:val="24"/>
        </w:rPr>
        <w:t>:</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Under</w:t>
      </w:r>
      <w:r>
        <w:rPr>
          <w:rFonts w:ascii="Calibri Light" w:eastAsia="Times New Roman" w:hAnsi="Calibri Light" w:cs="Times New Roman"/>
          <w:sz w:val="24"/>
          <w:szCs w:val="24"/>
        </w:rPr>
        <w:t>standing design documents</w:t>
      </w:r>
    </w:p>
    <w:p w:rsidR="00000000" w:rsidRDefault="00CD3E27">
      <w:pPr>
        <w:numPr>
          <w:ilvl w:val="0"/>
          <w:numId w:val="2"/>
        </w:numPr>
        <w:spacing w:before="100" w:after="100" w:line="100" w:lineRule="atLeast"/>
        <w:rPr>
          <w:rFonts w:ascii="Calibri Light" w:hAnsi="Calibri Light"/>
          <w:spacing w:val="4"/>
          <w:sz w:val="24"/>
          <w:szCs w:val="24"/>
        </w:rPr>
      </w:pPr>
      <w:r>
        <w:rPr>
          <w:rFonts w:ascii="Calibri Light" w:eastAsia="Times New Roman" w:hAnsi="Calibri Light" w:cs="Times New Roman"/>
          <w:sz w:val="24"/>
          <w:szCs w:val="24"/>
        </w:rPr>
        <w:t>Involved making design diagrams.</w:t>
      </w:r>
    </w:p>
    <w:tbl>
      <w:tblPr>
        <w:tblW w:w="0" w:type="auto"/>
        <w:tblInd w:w="18" w:type="dxa"/>
        <w:tblLayout w:type="fixed"/>
        <w:tblLook w:val="0000" w:firstRow="0" w:lastRow="0" w:firstColumn="0" w:lastColumn="0" w:noHBand="0" w:noVBand="0"/>
      </w:tblPr>
      <w:tblGrid>
        <w:gridCol w:w="2249"/>
        <w:gridCol w:w="7668"/>
      </w:tblGrid>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Heading1"/>
              <w:spacing w:before="20" w:after="20"/>
              <w:jc w:val="left"/>
              <w:rPr>
                <w:rFonts w:ascii="Calibri Light" w:hAnsi="Calibri Light"/>
                <w:spacing w:val="4"/>
                <w:sz w:val="24"/>
                <w:szCs w:val="24"/>
              </w:rPr>
            </w:pPr>
            <w:r>
              <w:rPr>
                <w:rFonts w:ascii="Calibri Light" w:hAnsi="Calibri Light"/>
                <w:spacing w:val="4"/>
                <w:sz w:val="24"/>
                <w:szCs w:val="24"/>
              </w:rPr>
              <w:t>5.</w:t>
            </w:r>
          </w:p>
        </w:tc>
        <w:tc>
          <w:tcPr>
            <w:tcW w:w="7668"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NormalWeb"/>
              <w:spacing w:before="0" w:after="0"/>
            </w:pPr>
            <w:r>
              <w:rPr>
                <w:rFonts w:ascii="Calibri Light" w:hAnsi="Calibri Light" w:cs="Arial"/>
                <w:b/>
                <w:bCs/>
                <w:spacing w:val="4"/>
                <w:kern w:val="1"/>
              </w:rPr>
              <w:t>Project Name: Blulife</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rPr>
                <w:rFonts w:ascii="Calibri Light" w:hAnsi="Calibri Light"/>
                <w:sz w:val="24"/>
              </w:rPr>
            </w:pPr>
            <w:r>
              <w:rPr>
                <w:rFonts w:ascii="Calibri Light" w:hAnsi="Calibri Light"/>
                <w:b/>
                <w:spacing w:val="4"/>
                <w:sz w:val="24"/>
              </w:rPr>
              <w:t>Client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rPr>
              <w:t>Blulife Marketing pvt.Ltd</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Role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 xml:space="preserve">Developer </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Organization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Gray Logics Technologies Private Ltd.</w:t>
            </w:r>
          </w:p>
        </w:tc>
      </w:tr>
      <w:tr w:rsidR="00000000">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color w:val="000000"/>
                <w:sz w:val="24"/>
                <w:szCs w:val="24"/>
              </w:rPr>
            </w:pPr>
            <w:r>
              <w:rPr>
                <w:rFonts w:ascii="Calibri Light" w:eastAsia="Times New Roman" w:hAnsi="Calibri Light" w:cs="Times New Roman"/>
                <w:b/>
                <w:spacing w:val="4"/>
                <w:sz w:val="24"/>
                <w:szCs w:val="24"/>
              </w:rPr>
              <w:t>Team Size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color w:val="000000"/>
              </w:rPr>
              <w:t>4</w:t>
            </w:r>
          </w:p>
        </w:tc>
      </w:tr>
      <w:tr w:rsidR="00000000">
        <w:trPr>
          <w:cantSplit/>
        </w:trPr>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shd w:val="clear" w:color="auto" w:fill="FFFF00"/>
              </w:rPr>
            </w:pPr>
            <w:r>
              <w:rPr>
                <w:rFonts w:ascii="Calibri Light" w:eastAsia="Times New Roman" w:hAnsi="Calibri Light" w:cs="Times New Roman"/>
                <w:b/>
                <w:spacing w:val="4"/>
                <w:sz w:val="24"/>
                <w:szCs w:val="24"/>
                <w:shd w:val="clear" w:color="auto" w:fill="FFFF00"/>
              </w:rPr>
              <w:t>Environment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b/>
                <w:spacing w:val="4"/>
                <w:shd w:val="clear" w:color="auto" w:fill="FFFF00"/>
              </w:rPr>
              <w:t>Phonegap, Cordova, Html, CSS, JavaScript, J</w:t>
            </w:r>
            <w:r>
              <w:rPr>
                <w:rFonts w:ascii="Calibri Light" w:hAnsi="Calibri Light"/>
                <w:b/>
                <w:spacing w:val="4"/>
                <w:shd w:val="clear" w:color="auto" w:fill="FFFF00"/>
              </w:rPr>
              <w:t>Query, SQL server, web-services</w:t>
            </w:r>
          </w:p>
        </w:tc>
      </w:tr>
      <w:tr w:rsidR="00000000">
        <w:trPr>
          <w:cantSplit/>
          <w:trHeight w:val="279"/>
        </w:trPr>
        <w:tc>
          <w:tcPr>
            <w:tcW w:w="224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rPr>
            </w:pPr>
            <w:r>
              <w:rPr>
                <w:rFonts w:ascii="Calibri Light" w:eastAsia="Times New Roman" w:hAnsi="Calibri Light" w:cs="Times New Roman"/>
                <w:b/>
                <w:spacing w:val="4"/>
                <w:sz w:val="24"/>
                <w:szCs w:val="24"/>
              </w:rPr>
              <w:t>Duration</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b/>
                <w:spacing w:val="4"/>
                <w:sz w:val="24"/>
              </w:rPr>
              <w:t>8 months</w:t>
            </w:r>
          </w:p>
        </w:tc>
      </w:tr>
    </w:tbl>
    <w:p w:rsidR="00000000" w:rsidRDefault="00CD3E27">
      <w:pPr>
        <w:pStyle w:val="Heading2"/>
        <w:jc w:val="left"/>
        <w:rPr>
          <w:rFonts w:ascii="Calibri Light" w:hAnsi="Calibri Light"/>
          <w:b/>
          <w:color w:val="000000"/>
          <w:szCs w:val="24"/>
        </w:rPr>
      </w:pPr>
      <w:bookmarkStart w:id="2" w:name="3"/>
      <w:bookmarkStart w:id="3" w:name="Bookmark1"/>
      <w:bookmarkEnd w:id="2"/>
      <w:bookmarkEnd w:id="3"/>
    </w:p>
    <w:p w:rsidR="00000000" w:rsidRDefault="00CD3E27">
      <w:pPr>
        <w:pStyle w:val="Heading2"/>
        <w:jc w:val="left"/>
        <w:rPr>
          <w:rFonts w:ascii="Calibri Light" w:hAnsi="Calibri Light"/>
          <w:color w:val="000000"/>
          <w:szCs w:val="24"/>
        </w:rPr>
      </w:pPr>
      <w:r>
        <w:rPr>
          <w:rFonts w:ascii="Calibri Light" w:hAnsi="Calibri Light"/>
          <w:b/>
          <w:color w:val="000000"/>
          <w:szCs w:val="24"/>
        </w:rPr>
        <w:t> </w:t>
      </w:r>
      <w:r>
        <w:rPr>
          <w:rFonts w:ascii="Calibri Light" w:hAnsi="Calibri Light"/>
          <w:b/>
          <w:color w:val="000000"/>
          <w:szCs w:val="24"/>
        </w:rPr>
        <w:t>Project Description:</w:t>
      </w:r>
    </w:p>
    <w:p w:rsidR="00000000" w:rsidRDefault="00CD3E27">
      <w:pPr>
        <w:pStyle w:val="NormalWeb"/>
        <w:shd w:val="clear" w:color="auto" w:fill="FFFFFF"/>
        <w:spacing w:before="0" w:after="150"/>
        <w:ind w:firstLine="720"/>
        <w:rPr>
          <w:rFonts w:ascii="Calibri Light" w:hAnsi="Calibri Light"/>
          <w:color w:val="000000"/>
        </w:rPr>
      </w:pPr>
      <w:r>
        <w:rPr>
          <w:rFonts w:ascii="Calibri Light" w:hAnsi="Calibri Light"/>
          <w:color w:val="000000"/>
        </w:rPr>
        <w:t>Having spent close to 25 years working across industries, we have realised that direct selling is indeed a very powerful tool to reach out to the target audience; simply because, it</w:t>
      </w:r>
      <w:r>
        <w:rPr>
          <w:rFonts w:ascii="Calibri Light" w:hAnsi="Calibri Light"/>
          <w:color w:val="000000"/>
        </w:rPr>
        <w:t xml:space="preserve"> involves a human touch and a personalised approach - which are very impactful any given day.</w:t>
      </w:r>
    </w:p>
    <w:p w:rsidR="00000000" w:rsidRDefault="00CD3E27">
      <w:pPr>
        <w:spacing w:before="100" w:after="100"/>
        <w:rPr>
          <w:rFonts w:ascii="Calibri Light" w:eastAsia="Times New Roman" w:hAnsi="Calibri Light" w:cs="Times New Roman"/>
          <w:b/>
          <w:sz w:val="24"/>
          <w:szCs w:val="24"/>
        </w:rPr>
      </w:pPr>
      <w:r>
        <w:rPr>
          <w:rFonts w:ascii="Calibri Light" w:hAnsi="Calibri Light"/>
          <w:color w:val="000000"/>
          <w:sz w:val="24"/>
          <w:szCs w:val="24"/>
        </w:rPr>
        <w:t>Over the years I have seen many wonderful products failing to see the light of the day as the innovators are unable to bring them to the marketplace owing to a va</w:t>
      </w:r>
      <w:r>
        <w:rPr>
          <w:rFonts w:ascii="Calibri Light" w:hAnsi="Calibri Light"/>
          <w:color w:val="000000"/>
          <w:sz w:val="24"/>
          <w:szCs w:val="24"/>
        </w:rPr>
        <w:t>riety of challenges</w:t>
      </w:r>
      <w:r>
        <w:rPr>
          <w:rFonts w:ascii="Calibri Light" w:eastAsia="Times New Roman" w:hAnsi="Calibri Light" w:cs="Times New Roman"/>
          <w:sz w:val="24"/>
          <w:szCs w:val="24"/>
        </w:rPr>
        <w:t>.</w:t>
      </w:r>
    </w:p>
    <w:p w:rsidR="00000000" w:rsidRDefault="00CD3E27">
      <w:pPr>
        <w:spacing w:before="100" w:after="100"/>
        <w:rPr>
          <w:rFonts w:ascii="Calibri Light" w:eastAsia="Times New Roman" w:hAnsi="Calibri Light" w:cs="Times New Roman"/>
          <w:sz w:val="24"/>
          <w:szCs w:val="24"/>
        </w:rPr>
      </w:pPr>
      <w:r>
        <w:rPr>
          <w:rFonts w:ascii="Calibri Light" w:eastAsia="Times New Roman" w:hAnsi="Calibri Light" w:cs="Times New Roman"/>
          <w:b/>
          <w:sz w:val="24"/>
          <w:szCs w:val="24"/>
        </w:rPr>
        <w:t>Responsibilities</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Design the screens in the device with Emulator.</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 xml:space="preserve">Developed code </w:t>
      </w:r>
    </w:p>
    <w:p w:rsidR="00000000" w:rsidRDefault="00CD3E27">
      <w:pPr>
        <w:numPr>
          <w:ilvl w:val="0"/>
          <w:numId w:val="2"/>
        </w:numPr>
        <w:spacing w:before="100" w:after="100" w:line="100" w:lineRule="atLeast"/>
        <w:rPr>
          <w:rFonts w:ascii="Calibri Light" w:hAnsi="Calibri Light"/>
          <w:spacing w:val="4"/>
          <w:sz w:val="24"/>
          <w:szCs w:val="24"/>
        </w:rPr>
      </w:pPr>
      <w:r>
        <w:rPr>
          <w:rFonts w:ascii="Calibri Light" w:eastAsia="Times New Roman" w:hAnsi="Calibri Light" w:cs="Times New Roman"/>
          <w:sz w:val="24"/>
          <w:szCs w:val="24"/>
        </w:rPr>
        <w:t>Created local database Structure for the Application</w:t>
      </w:r>
    </w:p>
    <w:tbl>
      <w:tblPr>
        <w:tblW w:w="0" w:type="auto"/>
        <w:tblInd w:w="18" w:type="dxa"/>
        <w:tblLayout w:type="fixed"/>
        <w:tblLook w:val="0000" w:firstRow="0" w:lastRow="0" w:firstColumn="0" w:lastColumn="0" w:noHBand="0" w:noVBand="0"/>
      </w:tblPr>
      <w:tblGrid>
        <w:gridCol w:w="2228"/>
        <w:gridCol w:w="7599"/>
      </w:tblGrid>
      <w:tr w:rsidR="00000000">
        <w:trPr>
          <w:cantSplit/>
          <w:trHeight w:val="321"/>
        </w:trPr>
        <w:tc>
          <w:tcPr>
            <w:tcW w:w="2228"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Heading1"/>
              <w:spacing w:before="20" w:after="20"/>
              <w:jc w:val="left"/>
              <w:rPr>
                <w:rFonts w:ascii="Calibri Light" w:hAnsi="Calibri Light"/>
                <w:spacing w:val="4"/>
                <w:sz w:val="24"/>
                <w:szCs w:val="24"/>
              </w:rPr>
            </w:pPr>
            <w:r>
              <w:rPr>
                <w:rFonts w:ascii="Calibri Light" w:hAnsi="Calibri Light"/>
                <w:spacing w:val="4"/>
                <w:sz w:val="24"/>
                <w:szCs w:val="24"/>
              </w:rPr>
              <w:t xml:space="preserve">6. </w:t>
            </w:r>
          </w:p>
        </w:tc>
        <w:tc>
          <w:tcPr>
            <w:tcW w:w="7599" w:type="dxa"/>
            <w:tcBorders>
              <w:top w:val="single" w:sz="4" w:space="0" w:color="000000"/>
              <w:left w:val="single" w:sz="4" w:space="0" w:color="000000"/>
              <w:bottom w:val="single" w:sz="4" w:space="0" w:color="000000"/>
              <w:right w:val="single" w:sz="4" w:space="0" w:color="000000"/>
            </w:tcBorders>
            <w:shd w:val="clear" w:color="auto" w:fill="F2F2F2"/>
          </w:tcPr>
          <w:p w:rsidR="00000000" w:rsidRDefault="00CD3E27">
            <w:pPr>
              <w:pStyle w:val="NormalWeb"/>
              <w:spacing w:before="0" w:after="0"/>
            </w:pPr>
            <w:r>
              <w:rPr>
                <w:rFonts w:ascii="Calibri Light" w:hAnsi="Calibri Light" w:cs="Arial"/>
                <w:b/>
                <w:bCs/>
                <w:spacing w:val="4"/>
                <w:kern w:val="1"/>
              </w:rPr>
              <w:t xml:space="preserve">Project Name: </w:t>
            </w:r>
            <w:r>
              <w:rPr>
                <w:rFonts w:ascii="Calibri Light" w:hAnsi="Calibri Light"/>
                <w:b/>
                <w:bCs/>
              </w:rPr>
              <w:t>SamiDirect Malasiya</w:t>
            </w:r>
          </w:p>
        </w:tc>
      </w:tr>
      <w:tr w:rsidR="00000000">
        <w:trPr>
          <w:trHeight w:val="321"/>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rPr>
                <w:rFonts w:ascii="Calibri Light" w:hAnsi="Calibri Light"/>
                <w:b/>
                <w:spacing w:val="4"/>
                <w:sz w:val="24"/>
              </w:rPr>
            </w:pPr>
            <w:r>
              <w:rPr>
                <w:rFonts w:ascii="Calibri Light" w:hAnsi="Calibri Light"/>
                <w:b/>
                <w:spacing w:val="4"/>
                <w:sz w:val="24"/>
              </w:rPr>
              <w:t>Client</w:t>
            </w:r>
          </w:p>
        </w:tc>
        <w:tc>
          <w:tcPr>
            <w:tcW w:w="759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b/>
                <w:spacing w:val="4"/>
              </w:rPr>
              <w:t>samidirect.com</w:t>
            </w:r>
          </w:p>
        </w:tc>
      </w:tr>
      <w:tr w:rsidR="00000000">
        <w:trPr>
          <w:trHeight w:val="370"/>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Role</w:t>
            </w:r>
          </w:p>
        </w:tc>
        <w:tc>
          <w:tcPr>
            <w:tcW w:w="759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Developer</w:t>
            </w:r>
          </w:p>
        </w:tc>
      </w:tr>
      <w:tr w:rsidR="00000000">
        <w:trPr>
          <w:trHeight w:val="370"/>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spacing w:val="4"/>
                <w:sz w:val="24"/>
                <w:szCs w:val="24"/>
              </w:rPr>
            </w:pPr>
            <w:r>
              <w:rPr>
                <w:rFonts w:ascii="Calibri Light" w:eastAsia="Times New Roman" w:hAnsi="Calibri Light" w:cs="Times New Roman"/>
                <w:b/>
                <w:spacing w:val="4"/>
                <w:sz w:val="24"/>
                <w:szCs w:val="24"/>
              </w:rPr>
              <w:t>Organization</w:t>
            </w:r>
          </w:p>
        </w:tc>
        <w:tc>
          <w:tcPr>
            <w:tcW w:w="759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spacing w:val="4"/>
                <w:sz w:val="24"/>
              </w:rPr>
              <w:t>Gray Logic</w:t>
            </w:r>
            <w:r>
              <w:rPr>
                <w:rFonts w:ascii="Calibri Light" w:hAnsi="Calibri Light"/>
                <w:spacing w:val="4"/>
                <w:sz w:val="24"/>
              </w:rPr>
              <w:t>s Technologies Private Ltd</w:t>
            </w:r>
          </w:p>
        </w:tc>
      </w:tr>
      <w:tr w:rsidR="00000000">
        <w:trPr>
          <w:trHeight w:val="370"/>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color w:val="000000"/>
                <w:sz w:val="24"/>
                <w:szCs w:val="24"/>
              </w:rPr>
            </w:pPr>
            <w:r>
              <w:rPr>
                <w:rFonts w:ascii="Calibri Light" w:eastAsia="Times New Roman" w:hAnsi="Calibri Light" w:cs="Times New Roman"/>
                <w:b/>
                <w:spacing w:val="4"/>
                <w:sz w:val="24"/>
                <w:szCs w:val="24"/>
              </w:rPr>
              <w:t>Duration</w:t>
            </w:r>
          </w:p>
        </w:tc>
        <w:tc>
          <w:tcPr>
            <w:tcW w:w="759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color w:val="000000"/>
              </w:rPr>
              <w:t>December2016-March2017</w:t>
            </w:r>
          </w:p>
        </w:tc>
      </w:tr>
      <w:tr w:rsidR="00000000">
        <w:trPr>
          <w:cantSplit/>
          <w:trHeight w:val="386"/>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rPr>
            </w:pPr>
            <w:r>
              <w:rPr>
                <w:rFonts w:ascii="Calibri Light" w:eastAsia="Times New Roman" w:hAnsi="Calibri Light" w:cs="Times New Roman"/>
                <w:b/>
                <w:spacing w:val="4"/>
                <w:sz w:val="24"/>
                <w:szCs w:val="24"/>
              </w:rPr>
              <w:t>Team Size</w:t>
            </w:r>
          </w:p>
        </w:tc>
        <w:tc>
          <w:tcPr>
            <w:tcW w:w="759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Header"/>
              <w:tabs>
                <w:tab w:val="clear" w:pos="4320"/>
                <w:tab w:val="clear" w:pos="8640"/>
              </w:tabs>
              <w:spacing w:before="20" w:after="20"/>
              <w:jc w:val="left"/>
            </w:pPr>
            <w:r>
              <w:rPr>
                <w:rFonts w:ascii="Calibri Light" w:hAnsi="Calibri Light"/>
                <w:b/>
                <w:spacing w:val="4"/>
                <w:sz w:val="24"/>
              </w:rPr>
              <w:t>4</w:t>
            </w:r>
          </w:p>
        </w:tc>
      </w:tr>
      <w:tr w:rsidR="00000000">
        <w:trPr>
          <w:cantSplit/>
          <w:trHeight w:val="386"/>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shd w:val="clear" w:color="auto" w:fill="FFFF00"/>
              </w:rPr>
            </w:pPr>
            <w:r>
              <w:rPr>
                <w:rFonts w:ascii="Calibri Light" w:eastAsia="Times New Roman" w:hAnsi="Calibri Light" w:cs="Times New Roman"/>
                <w:b/>
                <w:spacing w:val="4"/>
                <w:sz w:val="24"/>
                <w:szCs w:val="24"/>
                <w:shd w:val="clear" w:color="auto" w:fill="FFFF00"/>
              </w:rPr>
              <w:t>Environment</w:t>
            </w:r>
          </w:p>
        </w:tc>
        <w:tc>
          <w:tcPr>
            <w:tcW w:w="759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b/>
                <w:spacing w:val="4"/>
                <w:shd w:val="clear" w:color="auto" w:fill="FFFF00"/>
              </w:rPr>
              <w:t>Phonegap, Cordova, Html, CSS, JavaScript, JQuery, SQL server, web-services</w:t>
            </w:r>
          </w:p>
        </w:tc>
      </w:tr>
      <w:tr w:rsidR="00000000">
        <w:trPr>
          <w:cantSplit/>
          <w:trHeight w:val="386"/>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spacing w:before="20" w:after="20"/>
              <w:rPr>
                <w:rFonts w:ascii="Calibri Light" w:hAnsi="Calibri Light"/>
                <w:b/>
                <w:spacing w:val="4"/>
                <w:sz w:val="24"/>
                <w:szCs w:val="24"/>
              </w:rPr>
            </w:pPr>
            <w:r>
              <w:rPr>
                <w:rFonts w:ascii="Calibri Light" w:eastAsia="Times New Roman" w:hAnsi="Calibri Light" w:cs="Times New Roman"/>
                <w:b/>
                <w:spacing w:val="4"/>
                <w:sz w:val="24"/>
                <w:szCs w:val="24"/>
              </w:rPr>
              <w:t>Duration</w:t>
            </w:r>
          </w:p>
        </w:tc>
        <w:tc>
          <w:tcPr>
            <w:tcW w:w="759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CD3E27">
            <w:pPr>
              <w:pStyle w:val="NormalWeb"/>
              <w:spacing w:before="0" w:after="0" w:line="0" w:lineRule="atLeast"/>
            </w:pPr>
            <w:r>
              <w:rPr>
                <w:rFonts w:ascii="Calibri Light" w:hAnsi="Calibri Light"/>
                <w:b/>
                <w:spacing w:val="4"/>
              </w:rPr>
              <w:t>8 months</w:t>
            </w:r>
          </w:p>
        </w:tc>
      </w:tr>
    </w:tbl>
    <w:p w:rsidR="00000000" w:rsidRDefault="00CD3E27">
      <w:pPr>
        <w:pStyle w:val="Heading2"/>
        <w:jc w:val="left"/>
        <w:rPr>
          <w:rFonts w:ascii="Calibri Light" w:hAnsi="Calibri Light"/>
          <w:b/>
          <w:color w:val="000000"/>
          <w:szCs w:val="24"/>
        </w:rPr>
      </w:pPr>
    </w:p>
    <w:p w:rsidR="00000000" w:rsidRDefault="00CD3E27">
      <w:pPr>
        <w:pStyle w:val="Heading2"/>
        <w:jc w:val="left"/>
        <w:rPr>
          <w:rFonts w:ascii="Calibri Light" w:hAnsi="Calibri Light"/>
          <w:color w:val="333333"/>
          <w:szCs w:val="24"/>
        </w:rPr>
      </w:pPr>
      <w:r>
        <w:rPr>
          <w:rFonts w:ascii="Calibri Light" w:hAnsi="Calibri Light"/>
          <w:b/>
          <w:color w:val="000000"/>
          <w:szCs w:val="24"/>
        </w:rPr>
        <w:t>Project Description:</w:t>
      </w:r>
    </w:p>
    <w:p w:rsidR="00000000" w:rsidRDefault="00CD3E27">
      <w:pPr>
        <w:rPr>
          <w:rFonts w:ascii="Calibri Light" w:eastAsia="Times New Roman" w:hAnsi="Calibri Light" w:cs="Times New Roman"/>
          <w:b/>
          <w:sz w:val="24"/>
          <w:szCs w:val="24"/>
        </w:rPr>
      </w:pPr>
      <w:r>
        <w:rPr>
          <w:rFonts w:ascii="Calibri Light" w:hAnsi="Calibri Light"/>
          <w:color w:val="333333"/>
          <w:sz w:val="24"/>
          <w:szCs w:val="24"/>
        </w:rPr>
        <w:t xml:space="preserve">For over 25 years, the Sabinsa &amp; Sami Group has been </w:t>
      </w:r>
      <w:r>
        <w:rPr>
          <w:rFonts w:ascii="Calibri Light" w:hAnsi="Calibri Light"/>
          <w:color w:val="333333"/>
          <w:sz w:val="24"/>
          <w:szCs w:val="24"/>
        </w:rPr>
        <w:t>unlocking the mystery of herbs, extracting the goodness, and gifting the world with good health. Now we provide YOU an opportunity to unlock the mystery of Success, Wealth &amp; Better Living.</w:t>
      </w:r>
    </w:p>
    <w:p w:rsidR="00000000" w:rsidRDefault="00CD3E27">
      <w:pPr>
        <w:rPr>
          <w:rFonts w:ascii="Calibri Light" w:eastAsia="Times New Roman" w:hAnsi="Calibri Light" w:cs="Times New Roman"/>
          <w:sz w:val="24"/>
          <w:szCs w:val="24"/>
        </w:rPr>
      </w:pPr>
      <w:r>
        <w:rPr>
          <w:rFonts w:ascii="Calibri Light" w:eastAsia="Times New Roman" w:hAnsi="Calibri Light" w:cs="Times New Roman"/>
          <w:b/>
          <w:sz w:val="24"/>
          <w:szCs w:val="24"/>
        </w:rPr>
        <w:t>Responsibilities</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Developed Code for the project</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Creates local datab</w:t>
      </w:r>
      <w:r>
        <w:rPr>
          <w:rFonts w:ascii="Calibri Light" w:eastAsia="Times New Roman" w:hAnsi="Calibri Light" w:cs="Times New Roman"/>
          <w:sz w:val="24"/>
          <w:szCs w:val="24"/>
        </w:rPr>
        <w:t>ase Structure.</w:t>
      </w:r>
    </w:p>
    <w:p w:rsidR="00000000" w:rsidRDefault="00CD3E27">
      <w:pPr>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 xml:space="preserve">Prepared user manuals for the project. </w:t>
      </w:r>
    </w:p>
    <w:p w:rsidR="00000000" w:rsidRDefault="00CD3E27">
      <w:pPr>
        <w:spacing w:before="100" w:after="100" w:line="100" w:lineRule="atLeast"/>
        <w:ind w:left="360"/>
        <w:rPr>
          <w:rFonts w:ascii="Calibri Light" w:eastAsia="Times New Roman" w:hAnsi="Calibri Light" w:cs="Times New Roman"/>
          <w:sz w:val="24"/>
          <w:szCs w:val="24"/>
        </w:rPr>
      </w:pPr>
    </w:p>
    <w:p w:rsidR="00000000" w:rsidRDefault="00CD3E27">
      <w:pPr>
        <w:tabs>
          <w:tab w:val="left" w:pos="8238"/>
        </w:tabs>
        <w:spacing w:line="360" w:lineRule="auto"/>
        <w:rPr>
          <w:rFonts w:ascii="Calibri Light" w:eastAsia="Times New Roman" w:hAnsi="Calibri Light" w:cs="Times New Roman"/>
          <w:sz w:val="24"/>
          <w:szCs w:val="24"/>
        </w:rPr>
      </w:pPr>
      <w:r>
        <w:rPr>
          <w:rFonts w:ascii="Calibri Light" w:hAnsi="Calibri Light" w:cs="Times New Roman"/>
          <w:b/>
          <w:sz w:val="24"/>
          <w:szCs w:val="24"/>
        </w:rPr>
        <w:t>Strengths:</w:t>
      </w:r>
    </w:p>
    <w:p w:rsidR="00000000" w:rsidRDefault="00CD3E27">
      <w:pPr>
        <w:pStyle w:val="ListParagraph"/>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 xml:space="preserve">Goal driven, having good analytical/logical abilities and good management capability. </w:t>
      </w:r>
    </w:p>
    <w:p w:rsidR="00000000" w:rsidRDefault="00CD3E27">
      <w:pPr>
        <w:pStyle w:val="ListParagraph"/>
        <w:numPr>
          <w:ilvl w:val="0"/>
          <w:numId w:val="2"/>
        </w:numPr>
        <w:spacing w:before="100" w:after="100" w:line="100" w:lineRule="atLeast"/>
        <w:rPr>
          <w:rFonts w:ascii="Calibri Light" w:eastAsia="Times New Roman" w:hAnsi="Calibri Light" w:cs="Times New Roman"/>
          <w:sz w:val="24"/>
          <w:szCs w:val="24"/>
        </w:rPr>
      </w:pPr>
      <w:r>
        <w:rPr>
          <w:rFonts w:ascii="Calibri Light" w:eastAsia="Times New Roman" w:hAnsi="Calibri Light" w:cs="Times New Roman"/>
          <w:sz w:val="24"/>
          <w:szCs w:val="24"/>
        </w:rPr>
        <w:t>Energetic, competitive achiever who can inspire and motivate team members and successfully manage mult</w:t>
      </w:r>
      <w:r>
        <w:rPr>
          <w:rFonts w:ascii="Calibri Light" w:eastAsia="Times New Roman" w:hAnsi="Calibri Light" w:cs="Times New Roman"/>
          <w:sz w:val="24"/>
          <w:szCs w:val="24"/>
        </w:rPr>
        <w:t>iple priorities and perform under pressure in a fast paced rapidly changing environment.</w:t>
      </w:r>
    </w:p>
    <w:p w:rsidR="00000000" w:rsidRDefault="00CD3E27">
      <w:pPr>
        <w:pStyle w:val="ListParagraph"/>
        <w:numPr>
          <w:ilvl w:val="0"/>
          <w:numId w:val="2"/>
        </w:numPr>
        <w:spacing w:before="100" w:after="100" w:line="100" w:lineRule="atLeast"/>
        <w:rPr>
          <w:rFonts w:ascii="Calibri Light" w:hAnsi="Calibri Light" w:cs="Times New Roman"/>
          <w:b/>
          <w:sz w:val="24"/>
          <w:szCs w:val="24"/>
        </w:rPr>
      </w:pPr>
      <w:r>
        <w:rPr>
          <w:rFonts w:ascii="Calibri Light" w:eastAsia="Times New Roman" w:hAnsi="Calibri Light" w:cs="Times New Roman"/>
          <w:sz w:val="24"/>
          <w:szCs w:val="24"/>
        </w:rPr>
        <w:t>An excellent team player, contributor and an integrator of thoughts. Best along with a team.</w:t>
      </w:r>
    </w:p>
    <w:p w:rsidR="00000000" w:rsidRDefault="00CD3E27">
      <w:pPr>
        <w:pStyle w:val="ListParagraph"/>
        <w:numPr>
          <w:ilvl w:val="0"/>
          <w:numId w:val="2"/>
        </w:numPr>
        <w:spacing w:before="100" w:after="100" w:line="100" w:lineRule="atLeast"/>
        <w:rPr>
          <w:rFonts w:ascii="Calibri Light" w:eastAsia="Times New Roman" w:hAnsi="Calibri Light"/>
          <w:sz w:val="24"/>
          <w:szCs w:val="24"/>
        </w:rPr>
      </w:pPr>
      <w:r>
        <w:rPr>
          <w:rFonts w:ascii="Calibri Light" w:hAnsi="Calibri Light" w:cs="Times New Roman"/>
          <w:b/>
          <w:sz w:val="24"/>
          <w:szCs w:val="24"/>
        </w:rPr>
        <w:t>Personal Information</w:t>
      </w:r>
    </w:p>
    <w:p w:rsidR="00000000" w:rsidRDefault="00CD3E27">
      <w:pPr>
        <w:pStyle w:val="NoSpacing"/>
        <w:rPr>
          <w:rFonts w:ascii="Calibri Light" w:eastAsia="Times New Roman" w:hAnsi="Calibri Light"/>
          <w:sz w:val="24"/>
          <w:szCs w:val="24"/>
        </w:rPr>
      </w:pPr>
      <w:r>
        <w:rPr>
          <w:rFonts w:ascii="Calibri Light" w:eastAsia="Times New Roman" w:hAnsi="Calibri Light"/>
          <w:sz w:val="24"/>
          <w:szCs w:val="24"/>
        </w:rPr>
        <w:t xml:space="preserve">           </w:t>
      </w:r>
      <w:r>
        <w:rPr>
          <w:rFonts w:ascii="Calibri Light" w:hAnsi="Calibri Light"/>
          <w:sz w:val="24"/>
          <w:szCs w:val="24"/>
        </w:rPr>
        <w:t xml:space="preserve">  </w:t>
      </w:r>
      <w:r>
        <w:rPr>
          <w:rFonts w:ascii="Calibri Light" w:eastAsia="Times New Roman" w:hAnsi="Calibri Light"/>
          <w:sz w:val="24"/>
          <w:szCs w:val="24"/>
        </w:rPr>
        <w:t>Name</w:t>
      </w:r>
      <w:r>
        <w:rPr>
          <w:rFonts w:ascii="Calibri Light" w:eastAsia="Times New Roman" w:hAnsi="Calibri Light"/>
          <w:sz w:val="24"/>
          <w:szCs w:val="24"/>
        </w:rPr>
        <w:tab/>
      </w:r>
      <w:r>
        <w:rPr>
          <w:rFonts w:ascii="Calibri Light" w:eastAsia="Times New Roman" w:hAnsi="Calibri Light"/>
          <w:sz w:val="24"/>
          <w:szCs w:val="24"/>
        </w:rPr>
        <w:tab/>
      </w:r>
      <w:r>
        <w:rPr>
          <w:rFonts w:ascii="Calibri Light" w:eastAsia="Times New Roman" w:hAnsi="Calibri Light"/>
          <w:sz w:val="24"/>
          <w:szCs w:val="24"/>
        </w:rPr>
        <w:tab/>
      </w:r>
      <w:r>
        <w:rPr>
          <w:rFonts w:ascii="Calibri Light" w:eastAsia="Times New Roman" w:hAnsi="Calibri Light"/>
          <w:sz w:val="24"/>
          <w:szCs w:val="24"/>
        </w:rPr>
        <w:tab/>
        <w:t>:</w:t>
      </w:r>
      <w:r>
        <w:rPr>
          <w:rFonts w:ascii="Calibri Light" w:eastAsia="Times New Roman" w:hAnsi="Calibri Light"/>
          <w:sz w:val="24"/>
          <w:szCs w:val="24"/>
        </w:rPr>
        <w:tab/>
        <w:t>N.Gopi</w:t>
      </w:r>
    </w:p>
    <w:p w:rsidR="00000000" w:rsidRDefault="00CD3E27">
      <w:pPr>
        <w:pStyle w:val="NoSpacing"/>
        <w:rPr>
          <w:rFonts w:ascii="Calibri Light" w:eastAsia="Times New Roman" w:hAnsi="Calibri Light"/>
          <w:sz w:val="24"/>
          <w:szCs w:val="24"/>
        </w:rPr>
      </w:pPr>
      <w:r>
        <w:rPr>
          <w:rFonts w:ascii="Calibri Light" w:eastAsia="Times New Roman" w:hAnsi="Calibri Light"/>
          <w:sz w:val="24"/>
          <w:szCs w:val="24"/>
        </w:rPr>
        <w:tab/>
        <w:t>Father Name</w:t>
      </w:r>
      <w:r>
        <w:rPr>
          <w:rFonts w:ascii="Calibri Light" w:eastAsia="Times New Roman" w:hAnsi="Calibri Light"/>
          <w:sz w:val="24"/>
          <w:szCs w:val="24"/>
        </w:rPr>
        <w:tab/>
      </w:r>
      <w:r>
        <w:rPr>
          <w:rFonts w:ascii="Calibri Light" w:eastAsia="Times New Roman" w:hAnsi="Calibri Light"/>
          <w:sz w:val="24"/>
          <w:szCs w:val="24"/>
        </w:rPr>
        <w:tab/>
      </w:r>
      <w:r>
        <w:rPr>
          <w:rFonts w:ascii="Calibri Light" w:eastAsia="Times New Roman" w:hAnsi="Calibri Light"/>
          <w:sz w:val="24"/>
          <w:szCs w:val="24"/>
        </w:rPr>
        <w:tab/>
        <w:t>:</w:t>
      </w:r>
      <w:r>
        <w:rPr>
          <w:rFonts w:ascii="Calibri Light" w:eastAsia="Times New Roman" w:hAnsi="Calibri Light"/>
          <w:sz w:val="24"/>
          <w:szCs w:val="24"/>
        </w:rPr>
        <w:tab/>
        <w:t>Sriniv</w:t>
      </w:r>
      <w:r>
        <w:rPr>
          <w:rFonts w:ascii="Calibri Light" w:eastAsia="Times New Roman" w:hAnsi="Calibri Light"/>
          <w:sz w:val="24"/>
          <w:szCs w:val="24"/>
        </w:rPr>
        <w:t>asa Rao</w:t>
      </w:r>
    </w:p>
    <w:p w:rsidR="00000000" w:rsidRDefault="00CD3E27">
      <w:pPr>
        <w:pStyle w:val="NoSpacing"/>
        <w:rPr>
          <w:rFonts w:ascii="Calibri Light" w:eastAsia="Times New Roman" w:hAnsi="Calibri Light"/>
          <w:sz w:val="24"/>
          <w:szCs w:val="24"/>
        </w:rPr>
      </w:pPr>
      <w:r>
        <w:rPr>
          <w:rFonts w:ascii="Calibri Light" w:eastAsia="Times New Roman" w:hAnsi="Calibri Light"/>
          <w:sz w:val="24"/>
          <w:szCs w:val="24"/>
        </w:rPr>
        <w:tab/>
        <w:t>Date of Birth</w:t>
      </w:r>
      <w:r>
        <w:rPr>
          <w:rFonts w:ascii="Calibri Light" w:eastAsia="Times New Roman" w:hAnsi="Calibri Light"/>
          <w:sz w:val="24"/>
          <w:szCs w:val="24"/>
        </w:rPr>
        <w:tab/>
      </w:r>
      <w:r>
        <w:rPr>
          <w:rFonts w:ascii="Calibri Light" w:eastAsia="Times New Roman" w:hAnsi="Calibri Light"/>
          <w:sz w:val="24"/>
          <w:szCs w:val="24"/>
        </w:rPr>
        <w:tab/>
      </w:r>
      <w:r>
        <w:rPr>
          <w:rFonts w:ascii="Calibri Light" w:eastAsia="Times New Roman" w:hAnsi="Calibri Light"/>
          <w:sz w:val="24"/>
          <w:szCs w:val="24"/>
        </w:rPr>
        <w:tab/>
        <w:t>:</w:t>
      </w:r>
      <w:r>
        <w:rPr>
          <w:rFonts w:ascii="Calibri Light" w:eastAsia="Times New Roman" w:hAnsi="Calibri Light"/>
          <w:sz w:val="24"/>
          <w:szCs w:val="24"/>
        </w:rPr>
        <w:tab/>
        <w:t>27th Apr 1991</w:t>
      </w:r>
    </w:p>
    <w:p w:rsidR="00000000" w:rsidRDefault="00CD3E27">
      <w:pPr>
        <w:pStyle w:val="NoSpacing"/>
        <w:rPr>
          <w:rFonts w:ascii="Calibri Light" w:eastAsia="Times New Roman" w:hAnsi="Calibri Light"/>
          <w:sz w:val="24"/>
          <w:szCs w:val="24"/>
        </w:rPr>
      </w:pPr>
      <w:r>
        <w:rPr>
          <w:rFonts w:ascii="Calibri Light" w:eastAsia="Times New Roman" w:hAnsi="Calibri Light"/>
          <w:sz w:val="24"/>
          <w:szCs w:val="24"/>
        </w:rPr>
        <w:tab/>
        <w:t>Nationality</w:t>
      </w:r>
      <w:r>
        <w:rPr>
          <w:rFonts w:ascii="Calibri Light" w:eastAsia="Times New Roman" w:hAnsi="Calibri Light"/>
          <w:sz w:val="24"/>
          <w:szCs w:val="24"/>
        </w:rPr>
        <w:tab/>
      </w:r>
      <w:r>
        <w:rPr>
          <w:rFonts w:ascii="Calibri Light" w:eastAsia="Times New Roman" w:hAnsi="Calibri Light"/>
          <w:sz w:val="24"/>
          <w:szCs w:val="24"/>
        </w:rPr>
        <w:tab/>
      </w:r>
      <w:r>
        <w:rPr>
          <w:rFonts w:ascii="Calibri Light" w:eastAsia="Times New Roman" w:hAnsi="Calibri Light"/>
          <w:sz w:val="24"/>
          <w:szCs w:val="24"/>
        </w:rPr>
        <w:tab/>
        <w:t>:</w:t>
      </w:r>
      <w:r>
        <w:rPr>
          <w:rFonts w:ascii="Calibri Light" w:eastAsia="Times New Roman" w:hAnsi="Calibri Light"/>
          <w:sz w:val="24"/>
          <w:szCs w:val="24"/>
        </w:rPr>
        <w:tab/>
        <w:t>Indian</w:t>
      </w:r>
    </w:p>
    <w:p w:rsidR="00000000" w:rsidRDefault="00CD3E27">
      <w:pPr>
        <w:pStyle w:val="NoSpacing"/>
        <w:rPr>
          <w:rFonts w:ascii="Calibri Light" w:hAnsi="Calibri Light"/>
          <w:b/>
          <w:sz w:val="24"/>
          <w:szCs w:val="24"/>
        </w:rPr>
      </w:pPr>
      <w:r>
        <w:rPr>
          <w:rFonts w:ascii="Calibri Light" w:eastAsia="Times New Roman" w:hAnsi="Calibri Light"/>
          <w:sz w:val="24"/>
          <w:szCs w:val="24"/>
        </w:rPr>
        <w:tab/>
        <w:t>Languages known</w:t>
      </w:r>
      <w:r>
        <w:rPr>
          <w:rFonts w:ascii="Calibri Light" w:eastAsia="Times New Roman" w:hAnsi="Calibri Light"/>
          <w:sz w:val="24"/>
          <w:szCs w:val="24"/>
        </w:rPr>
        <w:tab/>
      </w:r>
      <w:r>
        <w:rPr>
          <w:rFonts w:ascii="Calibri Light" w:eastAsia="Times New Roman" w:hAnsi="Calibri Light"/>
          <w:sz w:val="24"/>
          <w:szCs w:val="24"/>
        </w:rPr>
        <w:tab/>
        <w:t>:</w:t>
      </w:r>
      <w:r>
        <w:rPr>
          <w:rFonts w:ascii="Calibri Light" w:eastAsia="Times New Roman" w:hAnsi="Calibri Light"/>
          <w:sz w:val="24"/>
          <w:szCs w:val="24"/>
        </w:rPr>
        <w:tab/>
        <w:t>English, Telugu, Hindi</w:t>
      </w:r>
    </w:p>
    <w:p w:rsidR="00000000" w:rsidRDefault="00CD3E27">
      <w:pPr>
        <w:tabs>
          <w:tab w:val="left" w:pos="8238"/>
        </w:tabs>
        <w:spacing w:line="360" w:lineRule="auto"/>
        <w:rPr>
          <w:rFonts w:ascii="Calibri Light" w:hAnsi="Calibri Light" w:cs="Times New Roman"/>
          <w:b/>
          <w:sz w:val="24"/>
          <w:szCs w:val="24"/>
        </w:rPr>
      </w:pPr>
    </w:p>
    <w:p w:rsidR="00000000" w:rsidRDefault="00CD3E27">
      <w:pPr>
        <w:tabs>
          <w:tab w:val="left" w:pos="8238"/>
        </w:tabs>
        <w:spacing w:line="360" w:lineRule="auto"/>
        <w:rPr>
          <w:rFonts w:ascii="Calibri Light" w:eastAsia="Times New Roman" w:hAnsi="Calibri Light"/>
          <w:sz w:val="24"/>
          <w:szCs w:val="24"/>
        </w:rPr>
      </w:pPr>
      <w:r>
        <w:rPr>
          <w:rFonts w:ascii="Calibri Light" w:hAnsi="Calibri Light" w:cs="Times New Roman"/>
          <w:b/>
          <w:sz w:val="24"/>
          <w:szCs w:val="24"/>
        </w:rPr>
        <w:t>Declaration</w:t>
      </w:r>
    </w:p>
    <w:p w:rsidR="00000000" w:rsidRDefault="00CD3E27">
      <w:pPr>
        <w:tabs>
          <w:tab w:val="left" w:pos="8238"/>
        </w:tabs>
        <w:spacing w:line="360" w:lineRule="auto"/>
        <w:rPr>
          <w:rFonts w:ascii="Calibri Light" w:hAnsi="Calibri Light"/>
          <w:bCs/>
          <w:sz w:val="24"/>
          <w:szCs w:val="24"/>
        </w:rPr>
      </w:pPr>
      <w:r>
        <w:rPr>
          <w:rFonts w:ascii="Calibri Light" w:eastAsia="Times New Roman" w:hAnsi="Calibri Light"/>
          <w:sz w:val="24"/>
          <w:szCs w:val="24"/>
        </w:rPr>
        <w:t>I do hereby confirm that the above mentioned information is true to do the best of my knowledge and belief.</w:t>
      </w:r>
    </w:p>
    <w:p w:rsidR="00000000" w:rsidRDefault="00CD3E27">
      <w:pPr>
        <w:pStyle w:val="NormalWeb"/>
        <w:rPr>
          <w:rFonts w:ascii="Calibri Light" w:hAnsi="Calibri Light"/>
          <w:bCs/>
        </w:rPr>
      </w:pPr>
      <w:r>
        <w:rPr>
          <w:rFonts w:ascii="Calibri Light" w:hAnsi="Calibri Light"/>
          <w:bCs/>
        </w:rPr>
        <w:t>Place: Hyderabad</w:t>
      </w:r>
      <w:r>
        <w:rPr>
          <w:rFonts w:ascii="Calibri Light" w:hAnsi="Calibri Light"/>
          <w:bCs/>
        </w:rPr>
        <w:tab/>
      </w:r>
      <w:r>
        <w:rPr>
          <w:rFonts w:ascii="Calibri Light" w:hAnsi="Calibri Light"/>
          <w:bCs/>
        </w:rPr>
        <w:tab/>
      </w:r>
      <w:r>
        <w:rPr>
          <w:rFonts w:ascii="Calibri Light" w:hAnsi="Calibri Light"/>
          <w:bCs/>
        </w:rPr>
        <w:tab/>
        <w:t xml:space="preserve">        </w:t>
      </w:r>
      <w:r>
        <w:rPr>
          <w:rFonts w:ascii="Calibri Light" w:hAnsi="Calibri Light"/>
          <w:bCs/>
        </w:rPr>
        <w:t xml:space="preserve">                                       </w:t>
      </w:r>
    </w:p>
    <w:p w:rsidR="00CD3E27" w:rsidRDefault="00CD3E27">
      <w:pPr>
        <w:pStyle w:val="NormalWeb"/>
      </w:pPr>
      <w:r>
        <w:rPr>
          <w:rFonts w:ascii="Calibri Light" w:hAnsi="Calibri Light"/>
          <w:bCs/>
        </w:rPr>
        <w:t xml:space="preserve">   </w:t>
      </w:r>
      <w:r>
        <w:rPr>
          <w:rFonts w:ascii="Calibri Light" w:hAnsi="Calibri Light"/>
          <w:bCs/>
        </w:rPr>
        <w:t>(</w:t>
      </w:r>
      <w:r>
        <w:rPr>
          <w:rFonts w:ascii="Calibri Light" w:hAnsi="Calibri Light"/>
          <w:b/>
          <w:bCs/>
        </w:rPr>
        <w:t>GOPI)</w:t>
      </w:r>
    </w:p>
    <w:sectPr w:rsidR="00CD3E27">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8">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A0000287" w:usb1="28CF3C52" w:usb2="00000016" w:usb3="00000000" w:csb0="0004001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00"/>
    <w:rsid w:val="007D1200"/>
    <w:rsid w:val="00CD3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438"/>
      <w:sz w:val="22"/>
      <w:szCs w:val="22"/>
      <w:lang w:val="en-US" w:eastAsia="ar-SA"/>
    </w:rPr>
  </w:style>
  <w:style w:type="paragraph" w:styleId="Heading1">
    <w:name w:val="heading 1"/>
    <w:basedOn w:val="Normal"/>
    <w:next w:val="BodyText"/>
    <w:qFormat/>
    <w:pPr>
      <w:keepNext/>
      <w:widowControl w:val="0"/>
      <w:numPr>
        <w:numId w:val="1"/>
      </w:numPr>
      <w:spacing w:before="240" w:after="60" w:line="100" w:lineRule="atLeast"/>
      <w:jc w:val="both"/>
      <w:outlineLvl w:val="0"/>
    </w:pPr>
    <w:rPr>
      <w:rFonts w:ascii="Arial" w:eastAsia="Times New Roman" w:hAnsi="Arial" w:cs="Arial"/>
      <w:b/>
      <w:bCs/>
      <w:kern w:val="1"/>
      <w:sz w:val="32"/>
      <w:szCs w:val="32"/>
    </w:rPr>
  </w:style>
  <w:style w:type="paragraph" w:styleId="Heading2">
    <w:name w:val="heading 2"/>
    <w:basedOn w:val="Normal"/>
    <w:next w:val="BodyText"/>
    <w:qFormat/>
    <w:pPr>
      <w:keepNext/>
      <w:numPr>
        <w:ilvl w:val="1"/>
        <w:numId w:val="1"/>
      </w:numPr>
      <w:spacing w:after="0" w:line="100" w:lineRule="atLeast"/>
      <w:jc w:val="both"/>
      <w:outlineLvl w:val="1"/>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rFonts w:ascii="Arial" w:eastAsia="Times New Roman" w:hAnsi="Arial" w:cs="Arial"/>
      <w:b/>
      <w:bCs/>
      <w:kern w:val="1"/>
      <w:sz w:val="32"/>
      <w:szCs w:val="32"/>
    </w:rPr>
  </w:style>
  <w:style w:type="character" w:customStyle="1" w:styleId="Heading2Char">
    <w:name w:val="Heading 2 Char"/>
    <w:basedOn w:val="DefaultParagraphFont0"/>
    <w:rPr>
      <w:rFonts w:ascii="Arial" w:eastAsia="Times New Roman" w:hAnsi="Arial" w:cs="Arial"/>
      <w:sz w:val="24"/>
      <w:szCs w:val="20"/>
    </w:rPr>
  </w:style>
  <w:style w:type="character" w:customStyle="1" w:styleId="HeaderChar">
    <w:name w:val="Header Char"/>
    <w:basedOn w:val="DefaultParagraphFont0"/>
  </w:style>
  <w:style w:type="character" w:customStyle="1" w:styleId="HeaderChar1">
    <w:name w:val="Header Char1"/>
    <w:rPr>
      <w:rFonts w:ascii="Verdana" w:eastAsia="Times New Roman" w:hAnsi="Verdana" w:cs="Times New Roman"/>
      <w:sz w:val="20"/>
      <w:szCs w:val="24"/>
    </w:rPr>
  </w:style>
  <w:style w:type="character" w:styleId="Hyperlink">
    <w:name w:val="Hyperlink"/>
    <w:basedOn w:val="DefaultParagraphFont0"/>
    <w:rPr>
      <w:color w:val="0000FF"/>
      <w:u w:val="single"/>
      <w:lang/>
    </w:rPr>
  </w:style>
  <w:style w:type="character" w:customStyle="1" w:styleId="FooterChar">
    <w:name w:val="Footer Char"/>
    <w:basedOn w:val="DefaultParagraphFont0"/>
  </w:style>
  <w:style w:type="character" w:customStyle="1" w:styleId="ListLabel1">
    <w:name w:val="ListLabel 1"/>
    <w:rPr>
      <w:rFonts w:cs="Courier New"/>
    </w:rPr>
  </w:style>
  <w:style w:type="character" w:customStyle="1" w:styleId="ListLabel2">
    <w:name w:val="ListLabel 2"/>
    <w:rPr>
      <w:sz w:val="20"/>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720"/>
    </w:pPr>
  </w:style>
  <w:style w:type="paragraph" w:styleId="NormalWeb">
    <w:name w:val="Normal (Web)"/>
    <w:basedOn w:val="Normal"/>
    <w:pPr>
      <w:spacing w:before="100" w:after="100" w:line="100" w:lineRule="atLeast"/>
    </w:pPr>
    <w:rPr>
      <w:rFonts w:ascii="Times New Roman" w:eastAsia="Times New Roman" w:hAnsi="Times New Roman" w:cs="Times New Roman"/>
      <w:sz w:val="24"/>
      <w:szCs w:val="24"/>
    </w:rPr>
  </w:style>
  <w:style w:type="paragraph" w:customStyle="1" w:styleId="A2">
    <w:name w:val="A2"/>
    <w:pPr>
      <w:suppressAutoHyphens/>
      <w:spacing w:after="113" w:line="100" w:lineRule="atLeast"/>
      <w:jc w:val="both"/>
    </w:pPr>
    <w:rPr>
      <w:rFonts w:ascii="Garamond" w:eastAsia="Batang" w:hAnsi="Garamond"/>
      <w:lang w:val="en-US" w:eastAsia="ar-SA"/>
    </w:rPr>
  </w:style>
  <w:style w:type="paragraph" w:styleId="Header">
    <w:name w:val="header"/>
    <w:basedOn w:val="Normal"/>
    <w:pPr>
      <w:widowControl w:val="0"/>
      <w:suppressLineNumbers/>
      <w:tabs>
        <w:tab w:val="center" w:pos="4320"/>
        <w:tab w:val="right" w:pos="8640"/>
      </w:tabs>
      <w:spacing w:after="0" w:line="100" w:lineRule="atLeast"/>
      <w:jc w:val="both"/>
    </w:pPr>
    <w:rPr>
      <w:rFonts w:ascii="Verdana" w:eastAsia="Times New Roman" w:hAnsi="Verdana" w:cs="Times New Roman"/>
      <w:sz w:val="20"/>
      <w:szCs w:val="24"/>
    </w:rPr>
  </w:style>
  <w:style w:type="paragraph" w:styleId="NoSpacing">
    <w:name w:val="No Spacing"/>
    <w:qFormat/>
    <w:pPr>
      <w:suppressAutoHyphens/>
      <w:spacing w:line="100" w:lineRule="atLeast"/>
    </w:pPr>
    <w:rPr>
      <w:rFonts w:ascii="Calibri" w:eastAsia="Calibri" w:hAnsi="Calibri"/>
      <w:sz w:val="22"/>
      <w:szCs w:val="22"/>
      <w:lang w:val="en-US" w:eastAsia="ar-SA"/>
    </w:rPr>
  </w:style>
  <w:style w:type="paragraph" w:customStyle="1" w:styleId="Normal1">
    <w:name w:val="Normal1"/>
    <w:pPr>
      <w:suppressAutoHyphens/>
      <w:spacing w:after="200" w:line="100" w:lineRule="atLeast"/>
    </w:pPr>
    <w:rPr>
      <w:color w:val="000000"/>
      <w:sz w:val="24"/>
      <w:szCs w:val="22"/>
      <w:lang w:val="en-US" w:eastAsia="ar-SA"/>
    </w:rPr>
  </w:style>
  <w:style w:type="paragraph" w:styleId="Footer">
    <w:name w:val="footer"/>
    <w:basedOn w:val="Normal"/>
    <w:pPr>
      <w:suppressLineNumbers/>
      <w:tabs>
        <w:tab w:val="center" w:pos="4513"/>
        <w:tab w:val="right" w:pos="9026"/>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font438"/>
      <w:sz w:val="22"/>
      <w:szCs w:val="22"/>
      <w:lang w:val="en-US" w:eastAsia="ar-SA"/>
    </w:rPr>
  </w:style>
  <w:style w:type="paragraph" w:styleId="Heading1">
    <w:name w:val="heading 1"/>
    <w:basedOn w:val="Normal"/>
    <w:next w:val="BodyText"/>
    <w:qFormat/>
    <w:pPr>
      <w:keepNext/>
      <w:widowControl w:val="0"/>
      <w:numPr>
        <w:numId w:val="1"/>
      </w:numPr>
      <w:spacing w:before="240" w:after="60" w:line="100" w:lineRule="atLeast"/>
      <w:jc w:val="both"/>
      <w:outlineLvl w:val="0"/>
    </w:pPr>
    <w:rPr>
      <w:rFonts w:ascii="Arial" w:eastAsia="Times New Roman" w:hAnsi="Arial" w:cs="Arial"/>
      <w:b/>
      <w:bCs/>
      <w:kern w:val="1"/>
      <w:sz w:val="32"/>
      <w:szCs w:val="32"/>
    </w:rPr>
  </w:style>
  <w:style w:type="paragraph" w:styleId="Heading2">
    <w:name w:val="heading 2"/>
    <w:basedOn w:val="Normal"/>
    <w:next w:val="BodyText"/>
    <w:qFormat/>
    <w:pPr>
      <w:keepNext/>
      <w:numPr>
        <w:ilvl w:val="1"/>
        <w:numId w:val="1"/>
      </w:numPr>
      <w:spacing w:after="0" w:line="100" w:lineRule="atLeast"/>
      <w:jc w:val="both"/>
      <w:outlineLvl w:val="1"/>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basedOn w:val="DefaultParagraphFont0"/>
    <w:rPr>
      <w:rFonts w:ascii="Arial" w:eastAsia="Times New Roman" w:hAnsi="Arial" w:cs="Arial"/>
      <w:b/>
      <w:bCs/>
      <w:kern w:val="1"/>
      <w:sz w:val="32"/>
      <w:szCs w:val="32"/>
    </w:rPr>
  </w:style>
  <w:style w:type="character" w:customStyle="1" w:styleId="Heading2Char">
    <w:name w:val="Heading 2 Char"/>
    <w:basedOn w:val="DefaultParagraphFont0"/>
    <w:rPr>
      <w:rFonts w:ascii="Arial" w:eastAsia="Times New Roman" w:hAnsi="Arial" w:cs="Arial"/>
      <w:sz w:val="24"/>
      <w:szCs w:val="20"/>
    </w:rPr>
  </w:style>
  <w:style w:type="character" w:customStyle="1" w:styleId="HeaderChar">
    <w:name w:val="Header Char"/>
    <w:basedOn w:val="DefaultParagraphFont0"/>
  </w:style>
  <w:style w:type="character" w:customStyle="1" w:styleId="HeaderChar1">
    <w:name w:val="Header Char1"/>
    <w:rPr>
      <w:rFonts w:ascii="Verdana" w:eastAsia="Times New Roman" w:hAnsi="Verdana" w:cs="Times New Roman"/>
      <w:sz w:val="20"/>
      <w:szCs w:val="24"/>
    </w:rPr>
  </w:style>
  <w:style w:type="character" w:styleId="Hyperlink">
    <w:name w:val="Hyperlink"/>
    <w:basedOn w:val="DefaultParagraphFont0"/>
    <w:rPr>
      <w:color w:val="0000FF"/>
      <w:u w:val="single"/>
      <w:lang/>
    </w:rPr>
  </w:style>
  <w:style w:type="character" w:customStyle="1" w:styleId="FooterChar">
    <w:name w:val="Footer Char"/>
    <w:basedOn w:val="DefaultParagraphFont0"/>
  </w:style>
  <w:style w:type="character" w:customStyle="1" w:styleId="ListLabel1">
    <w:name w:val="ListLabel 1"/>
    <w:rPr>
      <w:rFonts w:cs="Courier New"/>
    </w:rPr>
  </w:style>
  <w:style w:type="character" w:customStyle="1" w:styleId="ListLabel2">
    <w:name w:val="ListLabel 2"/>
    <w:rPr>
      <w:sz w:val="20"/>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720"/>
    </w:pPr>
  </w:style>
  <w:style w:type="paragraph" w:styleId="NormalWeb">
    <w:name w:val="Normal (Web)"/>
    <w:basedOn w:val="Normal"/>
    <w:pPr>
      <w:spacing w:before="100" w:after="100" w:line="100" w:lineRule="atLeast"/>
    </w:pPr>
    <w:rPr>
      <w:rFonts w:ascii="Times New Roman" w:eastAsia="Times New Roman" w:hAnsi="Times New Roman" w:cs="Times New Roman"/>
      <w:sz w:val="24"/>
      <w:szCs w:val="24"/>
    </w:rPr>
  </w:style>
  <w:style w:type="paragraph" w:customStyle="1" w:styleId="A2">
    <w:name w:val="A2"/>
    <w:pPr>
      <w:suppressAutoHyphens/>
      <w:spacing w:after="113" w:line="100" w:lineRule="atLeast"/>
      <w:jc w:val="both"/>
    </w:pPr>
    <w:rPr>
      <w:rFonts w:ascii="Garamond" w:eastAsia="Batang" w:hAnsi="Garamond"/>
      <w:lang w:val="en-US" w:eastAsia="ar-SA"/>
    </w:rPr>
  </w:style>
  <w:style w:type="paragraph" w:styleId="Header">
    <w:name w:val="header"/>
    <w:basedOn w:val="Normal"/>
    <w:pPr>
      <w:widowControl w:val="0"/>
      <w:suppressLineNumbers/>
      <w:tabs>
        <w:tab w:val="center" w:pos="4320"/>
        <w:tab w:val="right" w:pos="8640"/>
      </w:tabs>
      <w:spacing w:after="0" w:line="100" w:lineRule="atLeast"/>
      <w:jc w:val="both"/>
    </w:pPr>
    <w:rPr>
      <w:rFonts w:ascii="Verdana" w:eastAsia="Times New Roman" w:hAnsi="Verdana" w:cs="Times New Roman"/>
      <w:sz w:val="20"/>
      <w:szCs w:val="24"/>
    </w:rPr>
  </w:style>
  <w:style w:type="paragraph" w:styleId="NoSpacing">
    <w:name w:val="No Spacing"/>
    <w:qFormat/>
    <w:pPr>
      <w:suppressAutoHyphens/>
      <w:spacing w:line="100" w:lineRule="atLeast"/>
    </w:pPr>
    <w:rPr>
      <w:rFonts w:ascii="Calibri" w:eastAsia="Calibri" w:hAnsi="Calibri"/>
      <w:sz w:val="22"/>
      <w:szCs w:val="22"/>
      <w:lang w:val="en-US" w:eastAsia="ar-SA"/>
    </w:rPr>
  </w:style>
  <w:style w:type="paragraph" w:customStyle="1" w:styleId="Normal1">
    <w:name w:val="Normal1"/>
    <w:pPr>
      <w:suppressAutoHyphens/>
      <w:spacing w:after="200" w:line="100" w:lineRule="atLeast"/>
    </w:pPr>
    <w:rPr>
      <w:color w:val="000000"/>
      <w:sz w:val="24"/>
      <w:szCs w:val="22"/>
      <w:lang w:val="en-US" w:eastAsia="ar-SA"/>
    </w:rPr>
  </w:style>
  <w:style w:type="paragraph" w:styleId="Footer">
    <w:name w:val="footer"/>
    <w:basedOn w:val="Normal"/>
    <w:pPr>
      <w:suppressLineNumbers/>
      <w:tabs>
        <w:tab w:val="center" w:pos="4513"/>
        <w:tab w:val="right" w:pos="9026"/>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kkalagopi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sreenu</dc:creator>
  <cp:lastModifiedBy>keerthi prasad</cp:lastModifiedBy>
  <cp:revision>2</cp:revision>
  <cp:lastPrinted>1601-01-01T00:00:00Z</cp:lastPrinted>
  <dcterms:created xsi:type="dcterms:W3CDTF">2020-04-16T11:45:00Z</dcterms:created>
  <dcterms:modified xsi:type="dcterms:W3CDTF">2020-04-16T11:45:00Z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