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C744C" w:rsidRPr="00B87310" w:rsidRDefault="00DC744C" w:rsidP="00DC744C">
      <w:pPr>
        <w:pStyle w:val="Heading1"/>
        <w:numPr>
          <w:ilvl w:val="0"/>
          <w:numId w:val="0"/>
        </w:numPr>
        <w:spacing w:before="0" w:after="0"/>
        <w:jc w:val="center"/>
        <w:rPr>
          <w:rFonts w:ascii="Arial" w:hAnsi="Arial" w:cs="Arial"/>
        </w:rPr>
      </w:pPr>
      <w:bookmarkStart w:id="0" w:name="_GoBack"/>
      <w:bookmarkEnd w:id="0"/>
      <w:r w:rsidRPr="00B87310">
        <w:rPr>
          <w:rFonts w:ascii="Arial" w:hAnsi="Arial" w:cs="Arial"/>
        </w:rPr>
        <w:t>JANARDAN SINGH</w:t>
      </w:r>
    </w:p>
    <w:p w:rsidR="00DC744C" w:rsidRPr="00B87310" w:rsidRDefault="00DC744C" w:rsidP="00DC744C">
      <w:pPr>
        <w:jc w:val="center"/>
        <w:rPr>
          <w:rFonts w:ascii="Arial" w:hAnsi="Arial"/>
          <w:lang w:bidi="ar-SA"/>
        </w:rPr>
      </w:pPr>
      <w:r>
        <w:rPr>
          <w:rFonts w:ascii="Arial" w:hAnsi="Arial"/>
          <w:lang w:bidi="ar-SA"/>
        </w:rPr>
        <w:t>E-mail</w:t>
      </w:r>
      <w:r w:rsidRPr="00B87310">
        <w:rPr>
          <w:rFonts w:ascii="Arial" w:hAnsi="Arial"/>
          <w:lang w:bidi="ar-SA"/>
        </w:rPr>
        <w:t xml:space="preserve"> - </w:t>
      </w:r>
      <w:hyperlink r:id="rId8" w:history="1">
        <w:r w:rsidRPr="00B87310">
          <w:rPr>
            <w:rStyle w:val="Hyperlink"/>
            <w:rFonts w:ascii="Arial" w:hAnsi="Arial"/>
            <w:lang w:bidi="ar-SA"/>
          </w:rPr>
          <w:t>jn.singh2009@gmail.com</w:t>
        </w:r>
      </w:hyperlink>
    </w:p>
    <w:p w:rsidR="00DC744C" w:rsidRDefault="00DC744C" w:rsidP="00DC744C">
      <w:pPr>
        <w:jc w:val="center"/>
        <w:rPr>
          <w:rFonts w:ascii="Arial" w:hAnsi="Arial"/>
          <w:lang w:bidi="ar-SA"/>
        </w:rPr>
      </w:pPr>
      <w:r w:rsidRPr="00B87310">
        <w:rPr>
          <w:rFonts w:ascii="Arial" w:hAnsi="Arial"/>
          <w:lang w:bidi="ar-SA"/>
        </w:rPr>
        <w:t>Phone No- 6301564570</w:t>
      </w: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550ED5" w:rsidRDefault="00550ED5" w:rsidP="00DC744C">
      <w:pPr>
        <w:jc w:val="center"/>
        <w:rPr>
          <w:rFonts w:ascii="Arial" w:hAnsi="Arial"/>
          <w:lang w:bidi="ar-SA"/>
        </w:rPr>
      </w:pPr>
    </w:p>
    <w:tbl>
      <w:tblPr>
        <w:tblW w:w="8540" w:type="dxa"/>
        <w:tblInd w:w="108" w:type="dxa"/>
        <w:tblLook w:val="04A0" w:firstRow="1" w:lastRow="0" w:firstColumn="1" w:lastColumn="0" w:noHBand="0" w:noVBand="1"/>
      </w:tblPr>
      <w:tblGrid>
        <w:gridCol w:w="3020"/>
        <w:gridCol w:w="2860"/>
        <w:gridCol w:w="2660"/>
      </w:tblGrid>
      <w:tr w:rsidR="00550ED5" w:rsidRPr="00550ED5" w:rsidTr="00550ED5">
        <w:trPr>
          <w:trHeight w:val="28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Exp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Rating (/10)</w:t>
            </w:r>
          </w:p>
        </w:tc>
      </w:tr>
      <w:tr w:rsidR="00550ED5" w:rsidRPr="00550ED5" w:rsidTr="00550ED5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VAPT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3.0 years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550ED5" w:rsidRPr="00550ED5" w:rsidTr="00550ED5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Code review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3.0 years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7</w:t>
            </w:r>
          </w:p>
        </w:tc>
      </w:tr>
      <w:tr w:rsidR="00550ED5" w:rsidRPr="00550ED5" w:rsidTr="00550ED5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SAST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3.0 years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550ED5" w:rsidRPr="00550ED5" w:rsidTr="00550ED5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DAST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3.0 years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ED5" w:rsidRPr="00550ED5" w:rsidRDefault="00550ED5" w:rsidP="00550ED5">
            <w:pPr>
              <w:suppressAutoHyphens w:val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50ED5">
              <w:rPr>
                <w:rFonts w:eastAsia="Times New Roman" w:cs="Calibri"/>
                <w:color w:val="000000"/>
                <w:sz w:val="22"/>
                <w:szCs w:val="22"/>
                <w:lang w:val="en-US" w:eastAsia="en-US" w:bidi="ar-SA"/>
              </w:rPr>
              <w:t>8</w:t>
            </w:r>
          </w:p>
        </w:tc>
      </w:tr>
    </w:tbl>
    <w:p w:rsidR="00550ED5" w:rsidRDefault="00550ED5" w:rsidP="00550ED5">
      <w:pPr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tbl>
      <w:tblPr>
        <w:tblW w:w="5120" w:type="dxa"/>
        <w:tblInd w:w="108" w:type="dxa"/>
        <w:tblLook w:val="04A0" w:firstRow="1" w:lastRow="0" w:firstColumn="1" w:lastColumn="0" w:noHBand="0" w:noVBand="1"/>
      </w:tblPr>
      <w:tblGrid>
        <w:gridCol w:w="2560"/>
        <w:gridCol w:w="2560"/>
      </w:tblGrid>
      <w:tr w:rsidR="00DC744C" w:rsidRPr="00DC744C" w:rsidTr="00DC744C">
        <w:trPr>
          <w:trHeight w:val="276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JC no.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1282632</w:t>
            </w:r>
          </w:p>
        </w:tc>
      </w:tr>
      <w:tr w:rsidR="00DC744C" w:rsidRPr="00DC744C" w:rsidTr="00DC744C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Candidate name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JANARDAN SINGH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Primary Skill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VAPT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Additional Skills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SAST, DAST</w:t>
            </w:r>
          </w:p>
        </w:tc>
      </w:tr>
      <w:tr w:rsidR="00DC744C" w:rsidRPr="00DC744C" w:rsidTr="00DC744C">
        <w:trPr>
          <w:trHeight w:val="52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Primary Skill level(out of 10)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9</w:t>
            </w:r>
          </w:p>
        </w:tc>
      </w:tr>
      <w:tr w:rsidR="00DC744C" w:rsidRPr="00DC744C" w:rsidTr="00DC744C">
        <w:trPr>
          <w:trHeight w:val="52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Communication(out of 10)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8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Total Exp.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5.0 years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Relevant exp.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3.0 years</w:t>
            </w:r>
          </w:p>
        </w:tc>
      </w:tr>
      <w:tr w:rsidR="00DC744C" w:rsidRPr="00DC744C" w:rsidTr="00DC744C">
        <w:trPr>
          <w:trHeight w:val="105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Any Wipro experience (Y/N) If Yes please provide contractor id./Employee no.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No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Current location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Hyderabad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24x7 Readiness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Yes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C2H Readiness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Yes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Location Preference 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Chennai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Location preference 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Bangalore</w:t>
            </w:r>
          </w:p>
        </w:tc>
      </w:tr>
      <w:tr w:rsidR="00DC744C" w:rsidRPr="00DC744C" w:rsidTr="00DC744C">
        <w:trPr>
          <w:trHeight w:val="52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Notice Period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LWD:31/3/20</w:t>
            </w:r>
          </w:p>
        </w:tc>
      </w:tr>
      <w:tr w:rsidR="00DC744C" w:rsidRPr="00DC744C" w:rsidTr="00DC744C">
        <w:trPr>
          <w:trHeight w:val="276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Agency Name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44C" w:rsidRPr="00DC744C" w:rsidRDefault="00DC744C" w:rsidP="00DC744C">
            <w:pPr>
              <w:suppressAutoHyphens w:val="0"/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</w:pPr>
            <w:r w:rsidRPr="00DC744C">
              <w:rPr>
                <w:rFonts w:ascii="Arial" w:eastAsia="Times New Roman" w:hAnsi="Arial"/>
                <w:b/>
                <w:bCs/>
                <w:color w:val="000000"/>
                <w:lang w:val="en-US" w:eastAsia="en-US" w:bidi="ar-SA"/>
              </w:rPr>
              <w:t>UFT</w:t>
            </w:r>
          </w:p>
        </w:tc>
      </w:tr>
    </w:tbl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Default="00DC744C" w:rsidP="00DC744C">
      <w:pPr>
        <w:jc w:val="center"/>
        <w:rPr>
          <w:rFonts w:ascii="Arial" w:hAnsi="Arial"/>
          <w:lang w:bidi="ar-SA"/>
        </w:rPr>
      </w:pPr>
    </w:p>
    <w:p w:rsidR="00DC744C" w:rsidRPr="00B87310" w:rsidRDefault="00DC744C" w:rsidP="00DC744C">
      <w:pPr>
        <w:jc w:val="center"/>
        <w:rPr>
          <w:lang w:bidi="ar-SA"/>
        </w:rPr>
      </w:pPr>
    </w:p>
    <w:p w:rsidR="00DC744C" w:rsidRDefault="00DC744C" w:rsidP="00DC744C">
      <w:pPr>
        <w:pStyle w:val="Heading1"/>
        <w:numPr>
          <w:ilvl w:val="0"/>
          <w:numId w:val="0"/>
        </w:numPr>
        <w:spacing w:before="0" w:after="0"/>
      </w:pPr>
      <w:r>
        <w:t xml:space="preserve">                                                                </w:t>
      </w:r>
    </w:p>
    <w:p w:rsidR="00DC744C" w:rsidRDefault="00B2158F" w:rsidP="00DC744C">
      <w:pPr>
        <w:pStyle w:val="Standard"/>
        <w:rPr>
          <w:rFonts w:ascii="Arial" w:hAnsi="Arial" w:cs="Arial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2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5.05pt;width:436.1pt;height:.1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Standard"/>
      </w:pPr>
      <w:r>
        <w:rPr>
          <w:rFonts w:ascii="Arial" w:hAnsi="Arial" w:cs="Arial"/>
          <w:b/>
          <w:sz w:val="20"/>
          <w:szCs w:val="20"/>
        </w:rPr>
        <w:t>Career Profile:</w:t>
      </w:r>
    </w:p>
    <w:p w:rsidR="00DC744C" w:rsidRDefault="00B2158F" w:rsidP="00DC744C">
      <w:pPr>
        <w:pStyle w:val="Standard"/>
        <w:rPr>
          <w:rFonts w:ascii="Arial" w:hAnsi="Arial" w:cs="Arial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2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3" o:spid="_x0000_s1026" type="#_x0000_t32" style="position:absolute;margin-left:0;margin-top:5.05pt;width:436.1pt;height:.1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Standard"/>
        <w:ind w:firstLine="360"/>
        <w:rPr>
          <w:rFonts w:ascii="Arial" w:hAnsi="Arial" w:cs="Arial"/>
          <w:sz w:val="20"/>
          <w:szCs w:val="20"/>
        </w:rPr>
      </w:pPr>
    </w:p>
    <w:p w:rsidR="00DC744C" w:rsidRDefault="00DC744C" w:rsidP="00DC744C">
      <w:pPr>
        <w:pStyle w:val="Standard"/>
        <w:numPr>
          <w:ilvl w:val="0"/>
          <w:numId w:val="2"/>
        </w:numPr>
        <w:tabs>
          <w:tab w:val="left" w:pos="-540"/>
          <w:tab w:val="left" w:pos="360"/>
        </w:tabs>
        <w:spacing w:line="195" w:lineRule="atLeast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</w:rPr>
        <w:t>5+ years IT experience in working on different project roles, Functional Testing, Automation testing, Application Security/</w:t>
      </w:r>
      <w:r w:rsidRPr="00AB4F93">
        <w:rPr>
          <w:rFonts w:ascii="Arial" w:hAnsi="Arial" w:cs="Arial"/>
          <w:sz w:val="20"/>
          <w:szCs w:val="20"/>
          <w:highlight w:val="yellow"/>
        </w:rPr>
        <w:t>Vulnerability Testing, DAST, SAST, Secure Code Analysis(SCA</w:t>
      </w:r>
      <w:r>
        <w:rPr>
          <w:rFonts w:ascii="Arial" w:hAnsi="Arial" w:cs="Arial"/>
          <w:sz w:val="20"/>
          <w:szCs w:val="20"/>
        </w:rPr>
        <w:t>).</w:t>
      </w:r>
    </w:p>
    <w:p w:rsidR="00DC744C" w:rsidRDefault="00DC744C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  <w:lang w:val="en-IN" w:eastAsia="en-IN"/>
        </w:rPr>
      </w:pPr>
    </w:p>
    <w:p w:rsidR="00DC744C" w:rsidRDefault="00B2158F" w:rsidP="00DC744C">
      <w:pPr>
        <w:pStyle w:val="Standard"/>
        <w:tabs>
          <w:tab w:val="left" w:pos="4035"/>
          <w:tab w:val="right" w:pos="8640"/>
        </w:tabs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BhLlsyoAgAAmA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</w:pPr>
      <w:r>
        <w:rPr>
          <w:rFonts w:ascii="Arial" w:hAnsi="Arial" w:cs="Arial"/>
          <w:b/>
          <w:sz w:val="20"/>
          <w:szCs w:val="20"/>
        </w:rPr>
        <w:t xml:space="preserve">Objective: </w:t>
      </w:r>
    </w:p>
    <w:p w:rsidR="00DC744C" w:rsidRDefault="00DC744C" w:rsidP="00DC744C">
      <w:pPr>
        <w:pStyle w:val="Standard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Standard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Standard"/>
        <w:numPr>
          <w:ilvl w:val="0"/>
          <w:numId w:val="2"/>
        </w:numPr>
        <w:tabs>
          <w:tab w:val="left" w:pos="-540"/>
          <w:tab w:val="left" w:pos="360"/>
        </w:tabs>
        <w:spacing w:line="19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intend to establish myself as IT Security Engineer / Software Engineer with an integrated business solution provider through a long time commitment, contributing to the company's growth and in turn ensuring personal growth within the organization. I believe that my technical, functional and communication skills will enable me in facing the challenging career ahead</w:t>
      </w:r>
    </w:p>
    <w:p w:rsidR="00DC744C" w:rsidRDefault="00DC744C" w:rsidP="00DC744C">
      <w:pPr>
        <w:pStyle w:val="Standard"/>
        <w:rPr>
          <w:rFonts w:ascii="Arial" w:hAnsi="Arial" w:cs="Arial"/>
          <w:sz w:val="20"/>
          <w:szCs w:val="20"/>
        </w:rPr>
      </w:pP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Ds6+GCoAgAAmA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  <w:tabs>
          <w:tab w:val="right" w:pos="8640"/>
        </w:tabs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 xml:space="preserve">3+ years of experience in various fields of information Security such as Penetration Testing, Source Code reviews and Web application security 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working across Telecom and Health care domain based environment.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 analyzing the technology on which the application is built, &amp; gathering the information regarding the web server, database server etc.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exposure in designing &amp; executing security test cases based on the requirements</w:t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Designing the test cases inspired from OWASP –Top 10 for Web application</w:t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Identifying the security threats by performing black box penetration testing on web application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Proficient in using proxy tools like Burp suite 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Ability to run the security scanning tools like IBM Appscan and OWASP ZAP, Arachini</w:t>
      </w:r>
      <w:r>
        <w:rPr>
          <w:rFonts w:ascii="Arial" w:hAnsi="Arial" w:cs="Arial"/>
          <w:sz w:val="20"/>
          <w:szCs w:val="20"/>
        </w:rPr>
        <w:t>.</w:t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Ability in performing Security code reviews using automated tools like Fortify, Seninfo.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Effectively utilizes tools (commercial, open source) into testing process to obtain optimum results.</w:t>
      </w:r>
    </w:p>
    <w:p w:rsidR="00DC744C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communication skills, both oral and written.</w:t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Familiar with all the stages of Software Development Life Cycle (SDLC) &amp; Software Test Life Cycle (STLC), with good exposure towards testing techniques and methodologies</w:t>
      </w:r>
    </w:p>
    <w:p w:rsidR="00DC744C" w:rsidRPr="00AB4F93" w:rsidRDefault="00DC744C" w:rsidP="00DC744C">
      <w:pPr>
        <w:pStyle w:val="ListParagraph"/>
        <w:widowControl/>
        <w:numPr>
          <w:ilvl w:val="0"/>
          <w:numId w:val="4"/>
        </w:numPr>
        <w:tabs>
          <w:tab w:val="left" w:pos="360"/>
        </w:tabs>
        <w:suppressAutoHyphens w:val="0"/>
        <w:spacing w:line="360" w:lineRule="auto"/>
        <w:ind w:left="720" w:hanging="360"/>
        <w:jc w:val="both"/>
        <w:textAlignment w:val="auto"/>
        <w:rPr>
          <w:rFonts w:ascii="Arial" w:hAnsi="Arial" w:cs="Arial"/>
          <w:b/>
          <w:sz w:val="20"/>
          <w:szCs w:val="20"/>
          <w:highlight w:val="yellow"/>
        </w:rPr>
      </w:pPr>
      <w:r w:rsidRPr="00AB4F93">
        <w:rPr>
          <w:rFonts w:ascii="Arial" w:hAnsi="Arial" w:cs="Arial"/>
          <w:sz w:val="20"/>
          <w:szCs w:val="20"/>
          <w:highlight w:val="yellow"/>
        </w:rPr>
        <w:t>Knowledge of Test Case Preparation, Test Case Execution, Defect Reporting, Defect Tracking &amp; Defect Analysis.</w:t>
      </w:r>
    </w:p>
    <w:p w:rsidR="00DC744C" w:rsidRDefault="00DC744C" w:rsidP="00DC744C">
      <w:pPr>
        <w:pStyle w:val="ListParagraph"/>
        <w:widowControl/>
        <w:tabs>
          <w:tab w:val="left" w:pos="360"/>
        </w:tabs>
        <w:suppressAutoHyphens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</w:p>
    <w:p w:rsidR="00DC744C" w:rsidRDefault="00DC744C" w:rsidP="00DC744C">
      <w:pPr>
        <w:pStyle w:val="ListParagraph"/>
        <w:widowControl/>
        <w:tabs>
          <w:tab w:val="left" w:pos="360"/>
        </w:tabs>
        <w:suppressAutoHyphens w:val="0"/>
        <w:spacing w:line="360" w:lineRule="auto"/>
        <w:jc w:val="both"/>
        <w:textAlignment w:val="auto"/>
        <w:rPr>
          <w:rFonts w:ascii="Arial" w:hAnsi="Arial" w:cs="Arial"/>
          <w:sz w:val="20"/>
          <w:szCs w:val="20"/>
        </w:rPr>
      </w:pPr>
    </w:p>
    <w:p w:rsidR="00DC744C" w:rsidRDefault="00DC744C" w:rsidP="00DC744C">
      <w:pPr>
        <w:pStyle w:val="ListParagraph"/>
        <w:widowControl/>
        <w:tabs>
          <w:tab w:val="left" w:pos="360"/>
        </w:tabs>
        <w:suppressAutoHyphens w:val="0"/>
        <w:spacing w:line="360" w:lineRule="auto"/>
        <w:jc w:val="both"/>
        <w:textAlignment w:val="auto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Standard"/>
        <w:tabs>
          <w:tab w:val="left" w:pos="5850"/>
        </w:tabs>
        <w:rPr>
          <w:rFonts w:ascii="Arial" w:hAnsi="Arial" w:cs="Arial"/>
          <w:b/>
          <w:sz w:val="20"/>
          <w:szCs w:val="20"/>
        </w:rPr>
      </w:pP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IgfmHOoAgAAmA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  <w:tabs>
          <w:tab w:val="left" w:pos="5850"/>
        </w:tabs>
      </w:pPr>
      <w:r>
        <w:rPr>
          <w:rFonts w:ascii="Arial" w:hAnsi="Arial" w:cs="Arial"/>
          <w:b/>
          <w:sz w:val="20"/>
          <w:szCs w:val="20"/>
        </w:rPr>
        <w:t>Security Tools:</w:t>
      </w: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Ktu9t+oAgAAmA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  <w:tabs>
          <w:tab w:val="left" w:pos="585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6591"/>
      </w:tblGrid>
      <w:tr w:rsidR="00DC744C" w:rsidTr="00446A19">
        <w:trPr>
          <w:trHeight w:val="3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Industry Standards                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</w:pPr>
            <w:r>
              <w:rPr>
                <w:rFonts w:ascii="Arial" w:hAnsi="Arial" w:cs="Arial"/>
                <w:sz w:val="20"/>
                <w:szCs w:val="20"/>
              </w:rPr>
              <w:t xml:space="preserve">OWASP    </w:t>
            </w:r>
          </w:p>
        </w:tc>
      </w:tr>
      <w:tr w:rsidR="00DC744C" w:rsidTr="00446A19">
        <w:trPr>
          <w:trHeight w:val="3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Proxy Tools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</w:pPr>
            <w:r>
              <w:rPr>
                <w:rFonts w:ascii="Arial" w:hAnsi="Arial" w:cs="Arial"/>
                <w:sz w:val="20"/>
                <w:szCs w:val="20"/>
              </w:rPr>
              <w:t>BurpSuite,</w:t>
            </w:r>
          </w:p>
        </w:tc>
      </w:tr>
      <w:tr w:rsidR="00DC744C" w:rsidTr="00446A19">
        <w:trPr>
          <w:trHeight w:val="3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Pr="00AB4F93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B4F9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Web Vulnerability Scanner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Pr="00AB4F93" w:rsidRDefault="00DC744C" w:rsidP="00446A19">
            <w:pPr>
              <w:pStyle w:val="Standard"/>
              <w:tabs>
                <w:tab w:val="right" w:pos="8640"/>
              </w:tabs>
              <w:rPr>
                <w:highlight w:val="yellow"/>
              </w:rPr>
            </w:pPr>
            <w:r w:rsidRPr="00AB4F93">
              <w:rPr>
                <w:rFonts w:ascii="Arial" w:hAnsi="Arial" w:cs="Arial"/>
                <w:sz w:val="20"/>
                <w:szCs w:val="20"/>
                <w:highlight w:val="yellow"/>
              </w:rPr>
              <w:t>Owasp ZAP ,Arachini, IBM Appscan</w:t>
            </w:r>
          </w:p>
        </w:tc>
      </w:tr>
      <w:tr w:rsidR="00DC744C" w:rsidTr="00446A19">
        <w:trPr>
          <w:trHeight w:val="34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Code Review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</w:pPr>
            <w:r>
              <w:rPr>
                <w:rFonts w:ascii="Arial" w:hAnsi="Arial" w:cs="Arial"/>
                <w:sz w:val="20"/>
                <w:szCs w:val="20"/>
              </w:rPr>
              <w:t>Fortify, Seninfo</w:t>
            </w:r>
          </w:p>
        </w:tc>
      </w:tr>
    </w:tbl>
    <w:p w:rsidR="00DC744C" w:rsidRDefault="00DC744C" w:rsidP="00DC744C">
      <w:pPr>
        <w:pStyle w:val="Standard"/>
        <w:tabs>
          <w:tab w:val="left" w:pos="5850"/>
        </w:tabs>
        <w:rPr>
          <w:rFonts w:ascii="Arial" w:hAnsi="Arial" w:cs="Arial"/>
          <w:sz w:val="20"/>
          <w:szCs w:val="20"/>
        </w:rPr>
      </w:pP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MA1HyyoAgAAmA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  <w:tabs>
          <w:tab w:val="right" w:pos="8640"/>
        </w:tabs>
      </w:pPr>
      <w:r>
        <w:rPr>
          <w:rFonts w:ascii="Arial" w:hAnsi="Arial" w:cs="Arial"/>
          <w:b/>
          <w:sz w:val="20"/>
          <w:szCs w:val="20"/>
        </w:rPr>
        <w:t>Programming Skills:</w:t>
      </w:r>
    </w:p>
    <w:p w:rsidR="00DC744C" w:rsidRDefault="00B2158F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</w:p>
    <w:p w:rsidR="00DC744C" w:rsidRDefault="00DC744C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5878"/>
      </w:tblGrid>
      <w:tr w:rsidR="00DC744C" w:rsidTr="00446A19">
        <w:trPr>
          <w:trHeight w:val="287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Languages:</w:t>
            </w:r>
          </w:p>
        </w:tc>
        <w:tc>
          <w:tcPr>
            <w:tcW w:w="5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</w:pPr>
            <w:r>
              <w:rPr>
                <w:rFonts w:ascii="Arial" w:hAnsi="Arial" w:cs="Arial"/>
                <w:sz w:val="20"/>
                <w:szCs w:val="20"/>
              </w:rPr>
              <w:t>Core Java</w:t>
            </w:r>
          </w:p>
        </w:tc>
      </w:tr>
      <w:tr w:rsidR="00DC744C" w:rsidTr="00446A19">
        <w:trPr>
          <w:trHeight w:val="27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Web Technologies:</w:t>
            </w:r>
          </w:p>
        </w:tc>
        <w:tc>
          <w:tcPr>
            <w:tcW w:w="5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744C" w:rsidRDefault="00DC744C" w:rsidP="00446A19">
            <w:pPr>
              <w:pStyle w:val="Standard"/>
              <w:tabs>
                <w:tab w:val="right" w:pos="8640"/>
              </w:tabs>
            </w:pPr>
            <w:r>
              <w:rPr>
                <w:rFonts w:ascii="Arial" w:hAnsi="Arial" w:cs="Arial"/>
                <w:sz w:val="20"/>
                <w:szCs w:val="20"/>
              </w:rPr>
              <w:t>Core Java, HTML</w:t>
            </w:r>
          </w:p>
        </w:tc>
      </w:tr>
    </w:tbl>
    <w:p w:rsidR="00DC744C" w:rsidRDefault="00DC744C" w:rsidP="00DC744C">
      <w:pPr>
        <w:pStyle w:val="Standard"/>
        <w:tabs>
          <w:tab w:val="right" w:pos="8640"/>
        </w:tabs>
        <w:rPr>
          <w:rFonts w:ascii="Arial" w:hAnsi="Arial" w:cs="Arial"/>
          <w:sz w:val="20"/>
          <w:szCs w:val="20"/>
        </w:rPr>
      </w:pPr>
    </w:p>
    <w:p w:rsidR="00DC744C" w:rsidRDefault="00DC744C" w:rsidP="00DC744C">
      <w:pPr>
        <w:pStyle w:val="ListParagraph"/>
        <w:rPr>
          <w:rFonts w:ascii="Arial" w:hAnsi="Arial" w:cs="Arial"/>
          <w:sz w:val="20"/>
          <w:szCs w:val="20"/>
        </w:rPr>
      </w:pPr>
    </w:p>
    <w:p w:rsidR="00DC744C" w:rsidRDefault="00B2158F" w:rsidP="00DC744C">
      <w:pPr>
        <w:pStyle w:val="ListParagraph"/>
        <w:rPr>
          <w:rFonts w:ascii="Arial" w:hAnsi="Arial" w:cs="Arial"/>
          <w:b/>
          <w:sz w:val="20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538470" cy="1270"/>
                <wp:effectExtent l="19050" t="15875" r="24130" b="20955"/>
                <wp:wrapNone/>
                <wp:docPr id="1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0;margin-top:5.75pt;width:436.1pt;height: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Standard"/>
      </w:pPr>
      <w:r>
        <w:rPr>
          <w:rFonts w:ascii="Arial" w:hAnsi="Arial" w:cs="Arial"/>
          <w:b/>
          <w:sz w:val="20"/>
          <w:szCs w:val="20"/>
        </w:rPr>
        <w:t>ACADEMICS:</w:t>
      </w:r>
    </w:p>
    <w:p w:rsidR="00DC744C" w:rsidRDefault="00B2158F" w:rsidP="00DC744C">
      <w:pPr>
        <w:rPr>
          <w:b/>
          <w:sz w:val="22"/>
          <w:szCs w:val="22"/>
          <w:lang w:val="en-IN" w:eastAsia="en-IN" w:bidi="ar-SA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538470" cy="1270"/>
                <wp:effectExtent l="19050" t="23495" r="24130" b="2286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0;margin-top:2.6pt;width:436.1pt;height: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" strokeweight=".88mm">
                <v:stroke joinstyle="miter" endcap="square"/>
              </v:shape>
            </w:pict>
          </mc:Fallback>
        </mc:AlternateContent>
      </w:r>
    </w:p>
    <w:tbl>
      <w:tblPr>
        <w:tblW w:w="0" w:type="auto"/>
        <w:tblInd w:w="117" w:type="dxa"/>
        <w:tblLayout w:type="fixed"/>
        <w:tblLook w:val="0000" w:firstRow="0" w:lastRow="0" w:firstColumn="0" w:lastColumn="0" w:noHBand="0" w:noVBand="0"/>
      </w:tblPr>
      <w:tblGrid>
        <w:gridCol w:w="1516"/>
        <w:gridCol w:w="2519"/>
        <w:gridCol w:w="3151"/>
        <w:gridCol w:w="1260"/>
        <w:gridCol w:w="1000"/>
      </w:tblGrid>
      <w:tr w:rsidR="00DC744C" w:rsidTr="00446A19">
        <w:trPr>
          <w:trHeight w:val="573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Qualification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Institution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Board/</w:t>
            </w:r>
          </w:p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Year of</w:t>
            </w:r>
          </w:p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passing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% of</w:t>
            </w:r>
          </w:p>
          <w:p w:rsidR="00DC744C" w:rsidRDefault="00DC744C" w:rsidP="00446A19">
            <w:pPr>
              <w:jc w:val="center"/>
            </w:pPr>
            <w:r>
              <w:rPr>
                <w:rFonts w:ascii="Arial" w:hAnsi="Arial"/>
                <w:b/>
              </w:rPr>
              <w:t>marks</w:t>
            </w:r>
          </w:p>
        </w:tc>
      </w:tr>
      <w:tr w:rsidR="00DC744C" w:rsidTr="00446A19">
        <w:trPr>
          <w:trHeight w:val="644"/>
        </w:trPr>
        <w:tc>
          <w:tcPr>
            <w:tcW w:w="1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b/>
              </w:rPr>
              <w:t>B. Tech (CSE)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 w:rsidRPr="00BC2C3D">
              <w:rPr>
                <w:rFonts w:ascii="Arial" w:hAnsi="Arial"/>
                <w:color w:val="333333"/>
              </w:rPr>
              <w:t>Dr MGR Educational and Research Institute</w:t>
            </w:r>
          </w:p>
        </w:tc>
        <w:tc>
          <w:tcPr>
            <w:tcW w:w="3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Dr.M.G.R. University Chennai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2013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</w:pPr>
            <w:r>
              <w:rPr>
                <w:rFonts w:ascii="Arial" w:hAnsi="Arial"/>
                <w:color w:val="333333"/>
              </w:rPr>
              <w:t>7.8 CGPA</w:t>
            </w:r>
          </w:p>
        </w:tc>
      </w:tr>
      <w:tr w:rsidR="00DC744C" w:rsidTr="00446A19">
        <w:trPr>
          <w:trHeight w:val="589"/>
        </w:trPr>
        <w:tc>
          <w:tcPr>
            <w:tcW w:w="1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autoSpaceDE w:val="0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>Intermediate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 w:rsidRPr="00BC2C3D">
              <w:rPr>
                <w:rFonts w:ascii="Arial" w:hAnsi="Arial"/>
                <w:color w:val="333333"/>
              </w:rPr>
              <w:t>S.S.S.I.C Varanasi</w:t>
            </w:r>
          </w:p>
        </w:tc>
        <w:tc>
          <w:tcPr>
            <w:tcW w:w="3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UP Board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2007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</w:pPr>
            <w:r>
              <w:rPr>
                <w:rFonts w:ascii="Arial" w:hAnsi="Arial"/>
                <w:color w:val="333333"/>
              </w:rPr>
              <w:t>68.60%</w:t>
            </w:r>
          </w:p>
        </w:tc>
      </w:tr>
      <w:tr w:rsidR="00DC744C" w:rsidTr="00446A19">
        <w:trPr>
          <w:trHeight w:val="638"/>
        </w:trPr>
        <w:tc>
          <w:tcPr>
            <w:tcW w:w="1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>High School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 w:rsidRPr="00BC2C3D">
              <w:rPr>
                <w:rFonts w:ascii="Arial" w:hAnsi="Arial"/>
                <w:color w:val="333333"/>
              </w:rPr>
              <w:t>M.V.M.H.S.S. Chandauli</w:t>
            </w:r>
          </w:p>
        </w:tc>
        <w:tc>
          <w:tcPr>
            <w:tcW w:w="31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UP Board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2005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44C" w:rsidRDefault="00DC744C" w:rsidP="00446A19">
            <w:pPr>
              <w:jc w:val="center"/>
            </w:pPr>
            <w:r>
              <w:rPr>
                <w:rFonts w:ascii="Arial" w:hAnsi="Arial"/>
                <w:color w:val="333333"/>
              </w:rPr>
              <w:t>69%</w:t>
            </w:r>
          </w:p>
        </w:tc>
      </w:tr>
    </w:tbl>
    <w:p w:rsidR="00DC744C" w:rsidRDefault="00DC744C" w:rsidP="00DC744C">
      <w:pPr>
        <w:pStyle w:val="ListParagraph"/>
        <w:rPr>
          <w:rFonts w:ascii="Arial" w:hAnsi="Arial" w:cs="Arial"/>
          <w:sz w:val="20"/>
          <w:szCs w:val="20"/>
        </w:rPr>
      </w:pPr>
    </w:p>
    <w:p w:rsidR="00DC744C" w:rsidRDefault="00B2158F" w:rsidP="00DC744C">
      <w:pPr>
        <w:pStyle w:val="ListParagraph"/>
        <w:rPr>
          <w:rFonts w:ascii="Arial" w:hAnsi="Arial" w:cs="Arial"/>
          <w:sz w:val="20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538470" cy="1270"/>
                <wp:effectExtent l="19050" t="22860" r="24130" b="23495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0;margin-top:6.3pt;width:436.1pt;height: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ListParagraph"/>
        <w:ind w:left="0"/>
      </w:pPr>
      <w:r>
        <w:rPr>
          <w:rFonts w:ascii="Arial" w:hAnsi="Arial" w:cs="Arial"/>
          <w:b/>
          <w:sz w:val="20"/>
          <w:szCs w:val="20"/>
        </w:rPr>
        <w:t xml:space="preserve">Experience summary </w:t>
      </w:r>
    </w:p>
    <w:p w:rsidR="00DC744C" w:rsidRDefault="00B2158F" w:rsidP="00DC744C">
      <w:pPr>
        <w:pStyle w:val="ListParagraph"/>
        <w:ind w:left="0"/>
        <w:rPr>
          <w:rFonts w:ascii="Arial" w:hAnsi="Arial" w:cs="Arial"/>
          <w:b/>
          <w:sz w:val="20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538470" cy="1270"/>
                <wp:effectExtent l="19050" t="16510" r="24130" b="20320"/>
                <wp:wrapNone/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0;margin-top:4.3pt;width:436.1pt;height: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Started career as an Funcitonal/Automation test engineer at </w:t>
      </w:r>
      <w:r w:rsidRPr="00586005">
        <w:rPr>
          <w:rFonts w:ascii="Arial" w:hAnsi="Arial" w:cs="Arial"/>
          <w:b/>
          <w:sz w:val="20"/>
          <w:szCs w:val="20"/>
        </w:rPr>
        <w:t>Inlore Technologies Pvt. Ltd Bangalore</w:t>
      </w:r>
      <w:r>
        <w:rPr>
          <w:rFonts w:ascii="Arial" w:hAnsi="Arial" w:cs="Arial"/>
          <w:b/>
          <w:sz w:val="20"/>
          <w:szCs w:val="20"/>
        </w:rPr>
        <w:t xml:space="preserve"> (Dec’14)</w: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Joined Arkin software technologies, Hyderabad in June 2017,</w: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Worked on </w:t>
      </w:r>
      <w:r w:rsidRPr="00AB4F93">
        <w:rPr>
          <w:rFonts w:ascii="Arial" w:hAnsi="Arial" w:cs="Arial"/>
          <w:b/>
          <w:sz w:val="20"/>
          <w:szCs w:val="20"/>
          <w:highlight w:val="yellow"/>
        </w:rPr>
        <w:t>Web application security</w:t>
      </w:r>
      <w:r>
        <w:rPr>
          <w:rFonts w:ascii="Arial" w:hAnsi="Arial" w:cs="Arial"/>
          <w:b/>
          <w:sz w:val="20"/>
          <w:szCs w:val="20"/>
        </w:rPr>
        <w:t xml:space="preserve"> while working in Huawei Technologies India Pvt Ltd, Bangalore (Client location) on Arkin software Hyd (parent company) pay roll (June’17-May’18)</w: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Working on </w:t>
      </w:r>
      <w:r w:rsidRPr="00AB4F93">
        <w:rPr>
          <w:rFonts w:ascii="Arial" w:hAnsi="Arial" w:cs="Arial"/>
          <w:b/>
          <w:sz w:val="20"/>
          <w:szCs w:val="20"/>
          <w:highlight w:val="yellow"/>
        </w:rPr>
        <w:t>Web application security</w:t>
      </w:r>
      <w:r>
        <w:rPr>
          <w:rFonts w:ascii="Arial" w:hAnsi="Arial" w:cs="Arial"/>
          <w:b/>
          <w:sz w:val="20"/>
          <w:szCs w:val="20"/>
        </w:rPr>
        <w:t xml:space="preserve"> on Health care application in Arkin software technologies, Hyderabad (Present)</w: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B2158F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95885</wp:posOffset>
                </wp:positionV>
                <wp:extent cx="5538470" cy="1270"/>
                <wp:effectExtent l="19050" t="19685" r="24130" b="17145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-15pt;margin-top:7.55pt;width:436.1pt;height: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" strokeweight=".88mm">
                <v:stroke joinstyle="miter" endcap="square"/>
              </v:shape>
            </w:pict>
          </mc:Fallback>
        </mc:AlternateContent>
      </w:r>
    </w:p>
    <w:p w:rsidR="00DC744C" w:rsidRDefault="00B2158F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207010</wp:posOffset>
                </wp:positionV>
                <wp:extent cx="5538470" cy="1270"/>
                <wp:effectExtent l="19050" t="16510" r="24130" b="203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6" o:spid="_x0000_s1026" type="#_x0000_t32" style="position:absolute;margin-left:-16.5pt;margin-top:16.3pt;width:436.1pt;height: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b/>
          <w:sz w:val="20"/>
          <w:szCs w:val="20"/>
        </w:rPr>
        <w:t>Certifications</w:t>
      </w: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widowControl/>
        <w:shd w:val="clear" w:color="auto" w:fill="FFFFFF"/>
        <w:suppressAutoHyphens w:val="0"/>
        <w:ind w:left="0" w:right="-23"/>
        <w:textAlignment w:val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IBM DB2 10</w:t>
      </w:r>
      <w:r>
        <w:rPr>
          <w:rFonts w:cs="Times New Roman"/>
          <w:szCs w:val="24"/>
        </w:rPr>
        <w:t xml:space="preserve"> Fundamentals Certified</w:t>
      </w:r>
    </w:p>
    <w:p w:rsidR="00DC744C" w:rsidRDefault="00DC744C" w:rsidP="00DC744C">
      <w:pPr>
        <w:pStyle w:val="ListParagraph"/>
        <w:widowControl/>
        <w:shd w:val="clear" w:color="auto" w:fill="FFFFFF"/>
        <w:suppressAutoHyphens w:val="0"/>
        <w:ind w:left="0" w:right="-23"/>
        <w:textAlignment w:val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Attend Workshop on </w:t>
      </w:r>
      <w:r>
        <w:rPr>
          <w:rFonts w:cs="Times New Roman"/>
          <w:b/>
          <w:szCs w:val="24"/>
        </w:rPr>
        <w:t>FRAUD AND CRIME IN DIGITAL WORLD</w:t>
      </w:r>
    </w:p>
    <w:p w:rsidR="00DC744C" w:rsidRDefault="00DC744C" w:rsidP="00DC744C">
      <w:pPr>
        <w:pStyle w:val="ListParagraph"/>
        <w:widowControl/>
        <w:shd w:val="clear" w:color="auto" w:fill="FFFFFF"/>
        <w:suppressAutoHyphens w:val="0"/>
        <w:ind w:left="0" w:right="-23"/>
        <w:textAlignment w:val="auto"/>
        <w:rPr>
          <w:rFonts w:cs="Times New Roman"/>
          <w:szCs w:val="24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DC744C" w:rsidRDefault="00DC744C" w:rsidP="00DC744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DC744C" w:rsidRDefault="00B2158F" w:rsidP="00DC744C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Ed9+lCoAgAAlw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  <w:r w:rsidR="00DC744C">
        <w:rPr>
          <w:rFonts w:ascii="Arial" w:hAnsi="Arial" w:cs="Arial"/>
          <w:sz w:val="20"/>
          <w:szCs w:val="20"/>
        </w:rPr>
        <w:tab/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type="#_x0000_t32" style="position:absolute;margin-left:0;margin-top:5.05pt;width:436.1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pStyle w:val="Standard"/>
      </w:pPr>
      <w:r>
        <w:rPr>
          <w:rFonts w:ascii="Arial" w:hAnsi="Arial" w:cs="Arial"/>
          <w:b/>
          <w:sz w:val="20"/>
          <w:szCs w:val="20"/>
        </w:rPr>
        <w:t>Project Summary:</w:t>
      </w:r>
    </w:p>
    <w:p w:rsidR="00DC744C" w:rsidRDefault="00B2158F" w:rsidP="00DC744C">
      <w:pPr>
        <w:pStyle w:val="Standard"/>
        <w:rPr>
          <w:rFonts w:ascii="Arial" w:hAnsi="Arial" w:cs="Arial"/>
          <w:sz w:val="20"/>
          <w:szCs w:val="2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38470" cy="1270"/>
                <wp:effectExtent l="19050" t="16510" r="24130" b="2032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8470" cy="1270"/>
                        </a:xfrm>
                        <a:prstGeom prst="straightConnector1">
                          <a:avLst/>
                        </a:prstGeom>
                        <a:noFill/>
                        <a:ln w="316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7" o:spid="_x0000_s1026" type="#_x0000_t32" style="position:absolute;margin-left:0;margin-top:5.05pt;width:436.1pt;height:.1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" strokeweight=".88mm">
                <v:stroke joinstyle="miter" endcap="square"/>
              </v:shape>
            </w:pict>
          </mc:Fallback>
        </mc:AlternateContent>
      </w:r>
    </w:p>
    <w:p w:rsidR="00DC744C" w:rsidRDefault="00DC744C" w:rsidP="00DC744C">
      <w:p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Project-1</w:t>
      </w:r>
    </w:p>
    <w:p w:rsidR="00DC744C" w:rsidRDefault="00DC744C" w:rsidP="00DC744C">
      <w:pPr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Application Security Mechanism Testing </w:t>
      </w:r>
    </w:p>
    <w:p w:rsidR="00DC744C" w:rsidRDefault="00DC744C" w:rsidP="00DC744C">
      <w:pPr>
        <w:jc w:val="both"/>
        <w:rPr>
          <w:rFonts w:ascii="Arial" w:hAnsi="Arial"/>
          <w:b/>
          <w:u w:val="single"/>
        </w:rPr>
      </w:pPr>
    </w:p>
    <w:tbl>
      <w:tblPr>
        <w:tblW w:w="0" w:type="auto"/>
        <w:tblInd w:w="-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5"/>
        <w:gridCol w:w="7341"/>
      </w:tblGrid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Project  Name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 w:rsidRPr="00CA3BBE">
              <w:rPr>
                <w:rFonts w:ascii="Arial" w:hAnsi="Arial"/>
                <w:bCs/>
                <w:color w:val="000000"/>
              </w:rPr>
              <w:t>Artifice Management System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Client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SingTel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Role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Team Member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Approach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Manual &amp; Automation Testing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Environment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Windows xp-64bit &amp; Windows 7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Responsibilities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Performed Functional/automation tests on the application</w:t>
            </w:r>
          </w:p>
          <w:p w:rsidR="00DC744C" w:rsidRPr="00334C03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</w:pPr>
            <w:r>
              <w:rPr>
                <w:rFonts w:ascii="Arial" w:hAnsi="Arial"/>
                <w:color w:val="333333"/>
              </w:rPr>
              <w:t>Tested  Application for User privilege escalations, user management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</w:pPr>
            <w:r>
              <w:rPr>
                <w:rFonts w:ascii="Arial" w:hAnsi="Arial"/>
                <w:color w:val="333333"/>
              </w:rPr>
              <w:t>Performed scanning the code using Sen info tool</w:t>
            </w:r>
          </w:p>
        </w:tc>
      </w:tr>
    </w:tbl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Project-2</w:t>
      </w: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u w:val="single"/>
        </w:rPr>
      </w:pPr>
      <w:r w:rsidRPr="00AB4F93">
        <w:rPr>
          <w:rFonts w:ascii="Arial" w:hAnsi="Arial"/>
          <w:b/>
          <w:bCs/>
          <w:color w:val="000000"/>
          <w:highlight w:val="yellow"/>
        </w:rPr>
        <w:t>Web Application Security</w:t>
      </w:r>
      <w:r>
        <w:rPr>
          <w:rFonts w:ascii="Arial" w:hAnsi="Arial"/>
          <w:b/>
          <w:bCs/>
          <w:color w:val="000000"/>
        </w:rPr>
        <w:t xml:space="preserve"> </w:t>
      </w:r>
    </w:p>
    <w:tbl>
      <w:tblPr>
        <w:tblW w:w="0" w:type="auto"/>
        <w:tblInd w:w="-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5"/>
        <w:gridCol w:w="7341"/>
      </w:tblGrid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Project  Name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Cable Management-E2E-OTN (End-to-end-Optical Transport Network)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Client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 xml:space="preserve">Huawei Technologies India 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Role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Application Security Engineer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Approach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Manual &amp; Automation Testing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Environment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Windows xp-64bit &amp; Windows 7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Responsibilities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Coordinated with the team in performing security tests on the application</w:t>
            </w:r>
          </w:p>
          <w:p w:rsidR="00DC744C" w:rsidRPr="00AB4F93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color w:val="333333"/>
                <w:highlight w:val="yellow"/>
              </w:rPr>
            </w:pPr>
            <w:r w:rsidRPr="00AB4F93">
              <w:rPr>
                <w:rFonts w:ascii="Arial" w:hAnsi="Arial"/>
                <w:color w:val="333333"/>
                <w:highlight w:val="yellow"/>
              </w:rPr>
              <w:t>Performed Manual Assessment</w:t>
            </w:r>
          </w:p>
          <w:p w:rsidR="00DC744C" w:rsidRPr="00AB4F93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color w:val="333333"/>
                <w:highlight w:val="yellow"/>
              </w:rPr>
            </w:pPr>
            <w:r w:rsidRPr="00AB4F93">
              <w:rPr>
                <w:rFonts w:ascii="Arial" w:hAnsi="Arial"/>
                <w:color w:val="333333"/>
                <w:highlight w:val="yellow"/>
              </w:rPr>
              <w:t>Identify Threats and Vulnerabilities on particular Application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color w:val="333333"/>
              </w:rPr>
            </w:pPr>
            <w:r>
              <w:rPr>
                <w:rFonts w:ascii="Arial" w:hAnsi="Arial"/>
                <w:color w:val="333333"/>
              </w:rPr>
              <w:t>Report the findings with recommended solutions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</w:pPr>
            <w:r w:rsidRPr="00AB4F93">
              <w:rPr>
                <w:rFonts w:ascii="Arial" w:hAnsi="Arial"/>
                <w:color w:val="333333"/>
                <w:highlight w:val="yellow"/>
              </w:rPr>
              <w:t>Used Burpsuite, IBM Appscan, Checkmarx, and other source code scanning tools for scanning the application.</w:t>
            </w:r>
          </w:p>
        </w:tc>
      </w:tr>
    </w:tbl>
    <w:p w:rsidR="00DC744C" w:rsidRDefault="00DC744C" w:rsidP="00DC744C">
      <w:pPr>
        <w:jc w:val="both"/>
        <w:rPr>
          <w:rFonts w:ascii="Arial" w:hAnsi="Arial"/>
          <w:b/>
          <w:u w:val="single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Project-3</w:t>
      </w: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 xml:space="preserve">WAPT </w:t>
      </w:r>
    </w:p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bCs/>
          <w:color w:val="000000"/>
        </w:rPr>
      </w:pPr>
    </w:p>
    <w:tbl>
      <w:tblPr>
        <w:tblW w:w="0" w:type="auto"/>
        <w:tblInd w:w="-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75"/>
        <w:gridCol w:w="7341"/>
      </w:tblGrid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Project  Name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Hospital Information System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Client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Pr="006F6F8E" w:rsidRDefault="00DC744C" w:rsidP="00446A1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t xml:space="preserve">International Medical Center (IMC) </w:t>
            </w:r>
            <w:r w:rsidRPr="006F6F8E">
              <w:t>Saudi Arabia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Role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 w:rsidRPr="00AB4F93">
              <w:rPr>
                <w:rFonts w:ascii="Arial" w:hAnsi="Arial"/>
                <w:bCs/>
                <w:color w:val="000000"/>
                <w:highlight w:val="yellow"/>
              </w:rPr>
              <w:t>Web Application Penetration Tester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Approach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Manual &amp; Automation Testing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Environment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</w:pPr>
            <w:r>
              <w:rPr>
                <w:rFonts w:ascii="Arial" w:hAnsi="Arial"/>
                <w:bCs/>
                <w:color w:val="000000"/>
              </w:rPr>
              <w:t>Windows 7 (32 &amp; 64 bit), Windows 10</w:t>
            </w:r>
          </w:p>
        </w:tc>
      </w:tr>
      <w:tr w:rsidR="00DC744C" w:rsidTr="00446A19">
        <w:tc>
          <w:tcPr>
            <w:tcW w:w="177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F2F2F2"/>
            <w:vAlign w:val="center"/>
          </w:tcPr>
          <w:p w:rsidR="00DC744C" w:rsidRDefault="00DC744C" w:rsidP="00446A19">
            <w:pPr>
              <w:snapToGrid w:val="0"/>
              <w:spacing w:before="20"/>
              <w:jc w:val="both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Responsibilities</w:t>
            </w:r>
          </w:p>
        </w:tc>
        <w:tc>
          <w:tcPr>
            <w:tcW w:w="734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FFFFFF"/>
            <w:vAlign w:val="center"/>
          </w:tcPr>
          <w:p w:rsidR="00DC744C" w:rsidRPr="00AB4F93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bCs/>
                <w:color w:val="000000"/>
                <w:highlight w:val="yellow"/>
              </w:rPr>
            </w:pPr>
            <w:r w:rsidRPr="00AB4F93">
              <w:rPr>
                <w:rFonts w:ascii="Arial" w:hAnsi="Arial"/>
                <w:bCs/>
                <w:color w:val="000000"/>
                <w:highlight w:val="yellow"/>
              </w:rPr>
              <w:t>Performing Penetration testing for using tools like AppScan, ZAP.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Performing (Black box) testing for Web app</w:t>
            </w:r>
          </w:p>
          <w:p w:rsidR="00DC744C" w:rsidRPr="00D01A2A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Performing code review using  fortify tool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Test cases and Report writing for above activities.</w:t>
            </w:r>
          </w:p>
          <w:p w:rsidR="00DC744C" w:rsidRDefault="00DC744C" w:rsidP="00DC744C">
            <w:pPr>
              <w:numPr>
                <w:ilvl w:val="0"/>
                <w:numId w:val="3"/>
              </w:numPr>
              <w:tabs>
                <w:tab w:val="clear" w:pos="0"/>
                <w:tab w:val="left" w:pos="540"/>
                <w:tab w:val="num" w:pos="869"/>
              </w:tabs>
              <w:suppressAutoHyphens w:val="0"/>
              <w:ind w:left="869" w:hanging="360"/>
            </w:pPr>
            <w:r>
              <w:rPr>
                <w:rFonts w:ascii="Arial" w:hAnsi="Arial"/>
                <w:bCs/>
                <w:color w:val="000000"/>
              </w:rPr>
              <w:t>Knowledge transfer to client through presentation &amp; documentation.</w:t>
            </w:r>
          </w:p>
        </w:tc>
      </w:tr>
    </w:tbl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Personal Details:</w:t>
      </w:r>
    </w:p>
    <w:p w:rsidR="00DC744C" w:rsidRDefault="00DC744C" w:rsidP="00DC744C">
      <w:pPr>
        <w:rPr>
          <w:rFonts w:ascii="Arial" w:hAnsi="Arial"/>
          <w:b/>
          <w:u w:val="single"/>
        </w:rPr>
      </w:pPr>
    </w:p>
    <w:p w:rsidR="00DC744C" w:rsidRDefault="00DC744C" w:rsidP="00DC744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Janardan Singh</w:t>
      </w:r>
    </w:p>
    <w:p w:rsidR="00DC744C" w:rsidRDefault="00DC744C" w:rsidP="00DC744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Father’s 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: </w:t>
      </w:r>
      <w:r>
        <w:rPr>
          <w:rFonts w:ascii="Arial" w:hAnsi="Arial"/>
        </w:rPr>
        <w:t>Mr. Narendra Dev Singh</w:t>
      </w:r>
    </w:p>
    <w:p w:rsidR="00DC744C" w:rsidRDefault="00DC744C" w:rsidP="00DC744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Date of Birth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33333"/>
        </w:rPr>
        <w:t>05-05-1990</w:t>
      </w:r>
    </w:p>
    <w:p w:rsidR="00DC744C" w:rsidRDefault="00DC744C" w:rsidP="00DC744C">
      <w:pPr>
        <w:jc w:val="both"/>
        <w:rPr>
          <w:rFonts w:ascii="Arial" w:hAnsi="Arial"/>
          <w:b/>
          <w:lang w:val="da-DK"/>
        </w:rPr>
      </w:pPr>
      <w:r>
        <w:rPr>
          <w:rFonts w:ascii="Arial" w:hAnsi="Arial"/>
          <w:b/>
        </w:rPr>
        <w:t>Address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3-122 Nigampet </w:t>
      </w:r>
      <w:r>
        <w:rPr>
          <w:rFonts w:ascii="Arial" w:hAnsi="Arial"/>
          <w:color w:val="333333"/>
        </w:rPr>
        <w:t>Hyderabad</w:t>
      </w:r>
    </w:p>
    <w:p w:rsidR="00DC744C" w:rsidRDefault="00DC744C" w:rsidP="00DC744C">
      <w:pPr>
        <w:jc w:val="both"/>
        <w:rPr>
          <w:rFonts w:ascii="Arial" w:hAnsi="Arial"/>
          <w:b/>
        </w:rPr>
      </w:pPr>
      <w:r>
        <w:rPr>
          <w:rFonts w:ascii="Arial" w:hAnsi="Arial"/>
          <w:b/>
          <w:lang w:val="da-DK"/>
        </w:rPr>
        <w:t>E-Mail</w:t>
      </w:r>
      <w:r>
        <w:rPr>
          <w:rFonts w:ascii="Arial" w:hAnsi="Arial"/>
          <w:b/>
          <w:lang w:val="da-DK"/>
        </w:rPr>
        <w:tab/>
      </w:r>
      <w:r>
        <w:rPr>
          <w:rFonts w:ascii="Arial" w:hAnsi="Arial"/>
          <w:b/>
          <w:lang w:val="da-DK"/>
        </w:rPr>
        <w:tab/>
        <w:t xml:space="preserve">             : </w:t>
      </w:r>
      <w:r>
        <w:rPr>
          <w:rFonts w:ascii="Arial" w:hAnsi="Arial"/>
          <w:lang w:val="da-DK"/>
        </w:rPr>
        <w:t>jn.singh2009</w:t>
      </w:r>
      <w:r w:rsidRPr="004514E2">
        <w:rPr>
          <w:rFonts w:ascii="Arial" w:hAnsi="Arial"/>
          <w:lang w:val="da-DK"/>
        </w:rPr>
        <w:t>@gmail.com</w:t>
      </w:r>
    </w:p>
    <w:p w:rsidR="00DC744C" w:rsidRDefault="00DC744C" w:rsidP="00DC744C">
      <w:pPr>
        <w:jc w:val="both"/>
        <w:rPr>
          <w:rFonts w:ascii="Arial" w:hAnsi="Arial"/>
        </w:rPr>
      </w:pPr>
      <w:r>
        <w:rPr>
          <w:rFonts w:ascii="Arial" w:hAnsi="Arial"/>
          <w:b/>
        </w:rPr>
        <w:t>Mobile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: </w:t>
      </w:r>
      <w:r>
        <w:rPr>
          <w:rFonts w:ascii="Arial" w:hAnsi="Arial"/>
        </w:rPr>
        <w:t>6301564570</w:t>
      </w:r>
    </w:p>
    <w:p w:rsidR="00DC744C" w:rsidRDefault="00DC744C" w:rsidP="00DC744C">
      <w:pPr>
        <w:jc w:val="both"/>
        <w:rPr>
          <w:rFonts w:ascii="Arial" w:hAnsi="Arial"/>
        </w:rPr>
      </w:pPr>
    </w:p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u w:val="single"/>
        </w:rPr>
        <w:t xml:space="preserve">Declaration: </w:t>
      </w:r>
    </w:p>
    <w:p w:rsidR="00DC744C" w:rsidRDefault="00DC744C" w:rsidP="00DC744C">
      <w:pPr>
        <w:snapToGrid w:val="0"/>
        <w:spacing w:before="20"/>
        <w:jc w:val="both"/>
        <w:rPr>
          <w:rFonts w:ascii="Arial" w:hAnsi="Arial"/>
          <w:b/>
          <w:bCs/>
          <w:color w:val="000000"/>
        </w:rPr>
      </w:pPr>
    </w:p>
    <w:p w:rsidR="00DC744C" w:rsidRDefault="00DC744C" w:rsidP="00DC744C">
      <w:pPr>
        <w:ind w:left="149"/>
        <w:rPr>
          <w:b/>
          <w:bCs/>
          <w:sz w:val="22"/>
          <w:szCs w:val="22"/>
        </w:rPr>
      </w:pPr>
      <w:r>
        <w:rPr>
          <w:rFonts w:ascii="Arial" w:hAnsi="Arial"/>
          <w:color w:val="333333"/>
        </w:rPr>
        <w:t xml:space="preserve">I consider myself familiar with all above mentioned aspects. I am also confident of my ability to work in a team. I hereby declare that the information furnished above is true to the best of my knowledge.    </w:t>
      </w:r>
    </w:p>
    <w:p w:rsidR="00DC744C" w:rsidRDefault="00DC744C" w:rsidP="00DC744C">
      <w:pPr>
        <w:spacing w:line="200" w:lineRule="atLeast"/>
        <w:jc w:val="both"/>
        <w:rPr>
          <w:b/>
          <w:bCs/>
          <w:sz w:val="22"/>
          <w:szCs w:val="22"/>
        </w:rPr>
      </w:pPr>
    </w:p>
    <w:p w:rsidR="00DC744C" w:rsidRDefault="00DC744C" w:rsidP="00DC744C">
      <w:pPr>
        <w:spacing w:line="200" w:lineRule="atLeast"/>
        <w:ind w:left="7200"/>
        <w:jc w:val="both"/>
      </w:pPr>
    </w:p>
    <w:p w:rsidR="00DC744C" w:rsidRDefault="00DC744C" w:rsidP="00DC744C">
      <w:pPr>
        <w:spacing w:line="200" w:lineRule="atLeast"/>
        <w:jc w:val="both"/>
        <w:rPr>
          <w:sz w:val="22"/>
          <w:szCs w:val="22"/>
        </w:rPr>
      </w:pPr>
      <w:r>
        <w:rPr>
          <w:rFonts w:ascii="Arial" w:eastAsia="Arial" w:hAnsi="Arial"/>
          <w:b/>
          <w:bCs/>
        </w:rPr>
        <w:t xml:space="preserve">                                                                                                                        </w:t>
      </w:r>
      <w:r>
        <w:rPr>
          <w:rFonts w:ascii="Arial" w:hAnsi="Arial"/>
          <w:b/>
          <w:bCs/>
        </w:rPr>
        <w:tab/>
        <w:t>(Signature)</w:t>
      </w:r>
    </w:p>
    <w:p w:rsidR="00DC744C" w:rsidRDefault="00DC744C" w:rsidP="00DC744C">
      <w:pPr>
        <w:jc w:val="both"/>
        <w:rPr>
          <w:sz w:val="22"/>
          <w:szCs w:val="22"/>
        </w:rPr>
      </w:pPr>
    </w:p>
    <w:p w:rsidR="00DC744C" w:rsidRDefault="00B2158F" w:rsidP="00DC744C">
      <w:pPr>
        <w:pStyle w:val="Standard"/>
      </w:pPr>
      <w:r>
        <w:rPr>
          <w:noProof/>
          <w:lang w:val="en-IN" w:eastAsia="en-IN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cc5398a9b7630dda92fb7c1f3beb17c1134f530e18705c4458440321091b5b58120114041743595e014356014b4450530401195c1333471b1b1115425b540e504c011503504e1c180c571833471b1b0b14465d581543124a4b485d4637071f1b5b58170a10014042595858564d465d4507144359090f59431209175144410c595f5049100a1105035d4a1e500558191b120b18495c580a524314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cc5398a9b7630dda92fb7c1f3beb17c1134f530e18705c4458440321091b5b58120114041743595e014356014b4450530401195c1333471b1b1115425b540e504c011503504e1c180c571833471b1b0b14465d581543124a4b485d4637071f1b5b58170a10014042595858564d465d4507144359090f59431209175144410c595f5049100a1105035d4a1e500558191b120b18495c580a5243141b5c6&amp;docType=doc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1AD" w:rsidRPr="00B07F07" w:rsidRDefault="00C511AD" w:rsidP="00B07F07"/>
    <w:sectPr w:rsidR="00C511AD" w:rsidRPr="00B07F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21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049" w:rsidRDefault="00953049">
      <w:r>
        <w:separator/>
      </w:r>
    </w:p>
  </w:endnote>
  <w:endnote w:type="continuationSeparator" w:id="0">
    <w:p w:rsidR="00953049" w:rsidRDefault="0095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07" w:rsidRDefault="00B07F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07" w:rsidRDefault="00B07F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07" w:rsidRDefault="00B07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049" w:rsidRDefault="00953049">
      <w:r>
        <w:separator/>
      </w:r>
    </w:p>
  </w:footnote>
  <w:footnote w:type="continuationSeparator" w:id="0">
    <w:p w:rsidR="00953049" w:rsidRDefault="00953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AD" w:rsidRDefault="00C511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07" w:rsidRDefault="00B07F0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692517" o:spid="_x0000_s2050" type="#_x0000_t136" style="position:absolute;margin-left:0;margin-top:0;width:390.65pt;height:260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FT"/>
          <w10:wrap anchorx="margin" anchory="margin"/>
        </v:shape>
      </w:pict>
    </w:r>
    <w:r w:rsidR="00B2158F">
      <w:rPr>
        <w:rFonts w:ascii="Calibri Light" w:hAnsi="Calibri Light" w:cs="Times New Roman"/>
        <w:b/>
        <w:noProof/>
        <w:lang w:eastAsia="en-IN" w:bidi="ar-SA"/>
      </w:rPr>
      <w:drawing>
        <wp:inline distT="0" distB="0" distL="0" distR="0">
          <wp:extent cx="866775" cy="352425"/>
          <wp:effectExtent l="0" t="0" r="9525" b="9525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11AD" w:rsidRDefault="00C511A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AD" w:rsidRDefault="00C511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 w:cs="Times New Roman"/>
        <w:sz w:val="22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 w:cs="Times New Roman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Liberation Serif" w:hAnsi="Liberation Serif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07"/>
    <w:rsid w:val="000E3845"/>
    <w:rsid w:val="00446A19"/>
    <w:rsid w:val="00550ED5"/>
    <w:rsid w:val="00953049"/>
    <w:rsid w:val="00B07F07"/>
    <w:rsid w:val="00B2158F"/>
    <w:rsid w:val="00C511AD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DC744C"/>
    <w:pPr>
      <w:keepNext/>
      <w:numPr>
        <w:numId w:val="1"/>
      </w:numPr>
      <w:suppressAutoHyphens w:val="0"/>
      <w:spacing w:before="240" w:after="60"/>
      <w:outlineLvl w:val="0"/>
    </w:pPr>
    <w:rPr>
      <w:rFonts w:ascii="Cambria" w:hAnsi="Cambria" w:cs="Times New Roman"/>
      <w:b/>
      <w:bCs/>
      <w:kern w:val="1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  <w:sz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430"/>
        <w:tab w:val="right" w:pos="10860"/>
      </w:tabs>
    </w:pPr>
  </w:style>
  <w:style w:type="paragraph" w:styleId="Footer">
    <w:name w:val="footer"/>
    <w:basedOn w:val="Normal"/>
    <w:link w:val="FooterChar"/>
    <w:uiPriority w:val="99"/>
    <w:unhideWhenUsed/>
    <w:rsid w:val="00B07F0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B07F07"/>
    <w:rPr>
      <w:rFonts w:ascii="Calibri" w:eastAsia="Calibri" w:hAnsi="Calibri" w:cs="Mangal"/>
      <w:szCs w:val="18"/>
      <w:lang w:eastAsia="zh-CN" w:bidi="hi-IN"/>
    </w:rPr>
  </w:style>
  <w:style w:type="character" w:customStyle="1" w:styleId="HeaderChar">
    <w:name w:val="Header Char"/>
    <w:link w:val="Header"/>
    <w:uiPriority w:val="99"/>
    <w:rsid w:val="00B07F07"/>
    <w:rPr>
      <w:rFonts w:ascii="Calibri" w:eastAsia="Calibri" w:hAnsi="Calibri" w:cs="Arial"/>
      <w:lang w:eastAsia="zh-CN" w:bidi="hi-IN"/>
    </w:rPr>
  </w:style>
  <w:style w:type="character" w:customStyle="1" w:styleId="Heading1Char">
    <w:name w:val="Heading 1 Char"/>
    <w:link w:val="Heading1"/>
    <w:rsid w:val="00DC744C"/>
    <w:rPr>
      <w:rFonts w:ascii="Cambria" w:eastAsia="Calibri" w:hAnsi="Cambria"/>
      <w:b/>
      <w:bCs/>
      <w:kern w:val="1"/>
      <w:sz w:val="32"/>
      <w:szCs w:val="32"/>
      <w:lang w:eastAsia="zh-CN"/>
    </w:rPr>
  </w:style>
  <w:style w:type="paragraph" w:customStyle="1" w:styleId="Standard">
    <w:name w:val="Standard"/>
    <w:rsid w:val="00DC744C"/>
    <w:pPr>
      <w:suppressAutoHyphens/>
      <w:textAlignment w:val="baseline"/>
    </w:pPr>
    <w:rPr>
      <w:kern w:val="1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C744C"/>
    <w:pPr>
      <w:widowControl w:val="0"/>
      <w:ind w:left="720"/>
      <w:contextualSpacing/>
      <w:textAlignment w:val="baseline"/>
    </w:pPr>
    <w:rPr>
      <w:rFonts w:ascii="Times New Roman" w:eastAsia="Lucida Sans Unicode" w:hAnsi="Times New Roman" w:cs="Mangal"/>
      <w:kern w:val="1"/>
      <w:sz w:val="24"/>
      <w:szCs w:val="21"/>
      <w:lang w:val="en-US"/>
    </w:rPr>
  </w:style>
  <w:style w:type="paragraph" w:styleId="NormalWeb">
    <w:name w:val="Normal (Web)"/>
    <w:basedOn w:val="Normal"/>
    <w:uiPriority w:val="99"/>
    <w:rsid w:val="00DC74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DC744C"/>
    <w:pPr>
      <w:keepNext/>
      <w:numPr>
        <w:numId w:val="1"/>
      </w:numPr>
      <w:suppressAutoHyphens w:val="0"/>
      <w:spacing w:before="240" w:after="60"/>
      <w:outlineLvl w:val="0"/>
    </w:pPr>
    <w:rPr>
      <w:rFonts w:ascii="Cambria" w:hAnsi="Cambria" w:cs="Times New Roman"/>
      <w:b/>
      <w:bCs/>
      <w:kern w:val="1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  <w:sz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430"/>
        <w:tab w:val="right" w:pos="10860"/>
      </w:tabs>
    </w:pPr>
  </w:style>
  <w:style w:type="paragraph" w:styleId="Footer">
    <w:name w:val="footer"/>
    <w:basedOn w:val="Normal"/>
    <w:link w:val="FooterChar"/>
    <w:uiPriority w:val="99"/>
    <w:unhideWhenUsed/>
    <w:rsid w:val="00B07F0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link w:val="Footer"/>
    <w:uiPriority w:val="99"/>
    <w:rsid w:val="00B07F07"/>
    <w:rPr>
      <w:rFonts w:ascii="Calibri" w:eastAsia="Calibri" w:hAnsi="Calibri" w:cs="Mangal"/>
      <w:szCs w:val="18"/>
      <w:lang w:eastAsia="zh-CN" w:bidi="hi-IN"/>
    </w:rPr>
  </w:style>
  <w:style w:type="character" w:customStyle="1" w:styleId="HeaderChar">
    <w:name w:val="Header Char"/>
    <w:link w:val="Header"/>
    <w:uiPriority w:val="99"/>
    <w:rsid w:val="00B07F07"/>
    <w:rPr>
      <w:rFonts w:ascii="Calibri" w:eastAsia="Calibri" w:hAnsi="Calibri" w:cs="Arial"/>
      <w:lang w:eastAsia="zh-CN" w:bidi="hi-IN"/>
    </w:rPr>
  </w:style>
  <w:style w:type="character" w:customStyle="1" w:styleId="Heading1Char">
    <w:name w:val="Heading 1 Char"/>
    <w:link w:val="Heading1"/>
    <w:rsid w:val="00DC744C"/>
    <w:rPr>
      <w:rFonts w:ascii="Cambria" w:eastAsia="Calibri" w:hAnsi="Cambria"/>
      <w:b/>
      <w:bCs/>
      <w:kern w:val="1"/>
      <w:sz w:val="32"/>
      <w:szCs w:val="32"/>
      <w:lang w:eastAsia="zh-CN"/>
    </w:rPr>
  </w:style>
  <w:style w:type="paragraph" w:customStyle="1" w:styleId="Standard">
    <w:name w:val="Standard"/>
    <w:rsid w:val="00DC744C"/>
    <w:pPr>
      <w:suppressAutoHyphens/>
      <w:textAlignment w:val="baseline"/>
    </w:pPr>
    <w:rPr>
      <w:kern w:val="1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DC744C"/>
    <w:pPr>
      <w:widowControl w:val="0"/>
      <w:ind w:left="720"/>
      <w:contextualSpacing/>
      <w:textAlignment w:val="baseline"/>
    </w:pPr>
    <w:rPr>
      <w:rFonts w:ascii="Times New Roman" w:eastAsia="Lucida Sans Unicode" w:hAnsi="Times New Roman" w:cs="Mangal"/>
      <w:kern w:val="1"/>
      <w:sz w:val="24"/>
      <w:szCs w:val="21"/>
      <w:lang w:val="en-US"/>
    </w:rPr>
  </w:style>
  <w:style w:type="paragraph" w:styleId="NormalWeb">
    <w:name w:val="Normal (Web)"/>
    <w:basedOn w:val="Normal"/>
    <w:uiPriority w:val="99"/>
    <w:rsid w:val="00DC74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.singh2009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cc5398a9b7630dda92fb7c1f3beb17c1134f530e18705c4458440321091b5b58120114041743595e014356014b4450530401195c1333471b1b1115425b540e504c011503504e1c180c571833471b1b0b14465d581543124a4b485d4637071f1b5b58170a10014042595858564d465d4507144359090f59431209175144410c595f5049100a1105035d4a1e500558191b120b18495c580a5243141b5c6&amp;docType=do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Links>
    <vt:vector size="6" baseType="variant">
      <vt:variant>
        <vt:i4>3080273</vt:i4>
      </vt:variant>
      <vt:variant>
        <vt:i4>0</vt:i4>
      </vt:variant>
      <vt:variant>
        <vt:i4>0</vt:i4>
      </vt:variant>
      <vt:variant>
        <vt:i4>5</vt:i4>
      </vt:variant>
      <vt:variant>
        <vt:lpwstr>mailto:jn.singh2009@gmail.com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keerthi prasad</cp:lastModifiedBy>
  <cp:revision>2</cp:revision>
  <cp:lastPrinted>1601-01-01T00:00:00Z</cp:lastPrinted>
  <dcterms:created xsi:type="dcterms:W3CDTF">2020-04-15T12:13:00Z</dcterms:created>
  <dcterms:modified xsi:type="dcterms:W3CDTF">2020-04-15T12:13:00Z</dcterms:modified>
</cp:coreProperties>
</file>