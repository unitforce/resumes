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95F7B">
      <w:pPr>
        <w:pBdr>
          <w:bottom w:val="single" w:sz="12" w:space="1" w:color="000000"/>
        </w:pBdr>
        <w:spacing w:line="100" w:lineRule="atLeast"/>
        <w:rPr>
          <w:b/>
          <w:sz w:val="24"/>
          <w:szCs w:val="24"/>
        </w:rPr>
      </w:pPr>
      <w:bookmarkStart w:id="0" w:name="_GoBack"/>
      <w:bookmarkEnd w:id="0"/>
      <w:r>
        <w:rPr>
          <w:b/>
          <w:sz w:val="24"/>
          <w:szCs w:val="24"/>
        </w:rPr>
        <w:t>Srinivasu Nakka</w:t>
      </w:r>
    </w:p>
    <w:p w:rsidR="00000000" w:rsidRDefault="00795F7B">
      <w:pPr>
        <w:pBdr>
          <w:bottom w:val="single" w:sz="12" w:space="1" w:color="000000"/>
        </w:pBdr>
        <w:spacing w:line="100" w:lineRule="atLeast"/>
        <w:rPr>
          <w:b/>
          <w:sz w:val="24"/>
          <w:szCs w:val="24"/>
        </w:rPr>
      </w:pPr>
      <w:r>
        <w:rPr>
          <w:b/>
          <w:sz w:val="24"/>
          <w:szCs w:val="24"/>
        </w:rPr>
        <w:t xml:space="preserve">Email: sreenivasu1235@gmail.com           </w:t>
      </w:r>
    </w:p>
    <w:p w:rsidR="00000000" w:rsidRDefault="00795F7B">
      <w:pPr>
        <w:pBdr>
          <w:bottom w:val="single" w:sz="12" w:space="1" w:color="000000"/>
        </w:pBdr>
        <w:spacing w:line="100" w:lineRule="atLeast"/>
        <w:rPr>
          <w:color w:val="FFFFFF"/>
          <w:sz w:val="24"/>
          <w:szCs w:val="24"/>
        </w:rPr>
      </w:pPr>
      <w:r>
        <w:rPr>
          <w:b/>
          <w:sz w:val="24"/>
          <w:szCs w:val="24"/>
        </w:rPr>
        <w:t>Phone no: +91- 9490151077.</w:t>
      </w:r>
    </w:p>
    <w:p w:rsidR="00000000" w:rsidRDefault="00795F7B">
      <w:pPr>
        <w:pStyle w:val="CVName"/>
        <w:shd w:val="clear" w:color="auto" w:fill="808080"/>
        <w:tabs>
          <w:tab w:val="left" w:pos="720"/>
        </w:tabs>
        <w:suppressAutoHyphens w:val="0"/>
        <w:jc w:val="left"/>
        <w:rPr>
          <w:rFonts w:ascii="Calibri" w:hAnsi="Calibri"/>
          <w:sz w:val="24"/>
          <w:szCs w:val="24"/>
        </w:rPr>
      </w:pPr>
      <w:r>
        <w:rPr>
          <w:rFonts w:ascii="Calibri" w:hAnsi="Calibri" w:cs="Times New Roman"/>
          <w:color w:val="FFFFFF"/>
          <w:sz w:val="24"/>
          <w:szCs w:val="24"/>
        </w:rPr>
        <w:t>Career Objective</w:t>
      </w:r>
    </w:p>
    <w:p w:rsidR="00000000" w:rsidRDefault="00795F7B">
      <w:pPr>
        <w:spacing w:line="100" w:lineRule="atLeast"/>
        <w:ind w:firstLine="720"/>
        <w:rPr>
          <w:rFonts w:cs="Verdana"/>
          <w:color w:val="FFFFFF"/>
          <w:sz w:val="24"/>
          <w:szCs w:val="24"/>
        </w:rPr>
      </w:pPr>
      <w:r>
        <w:rPr>
          <w:sz w:val="24"/>
          <w:szCs w:val="24"/>
        </w:rPr>
        <w:t>To work with a reputed organization where my knowledge and potential can be used to rapidly grow and provide an opportunity to prove my abilities. I want</w:t>
      </w:r>
      <w:r>
        <w:rPr>
          <w:sz w:val="24"/>
          <w:szCs w:val="24"/>
        </w:rPr>
        <w:t xml:space="preserve"> to pursue a career through a progressive organization providing opportunity for a professional growth</w:t>
      </w:r>
      <w:r>
        <w:rPr>
          <w:b/>
          <w:sz w:val="24"/>
          <w:szCs w:val="24"/>
        </w:rPr>
        <w:t>.</w:t>
      </w:r>
    </w:p>
    <w:p w:rsidR="00000000" w:rsidRDefault="00795F7B">
      <w:pPr>
        <w:pStyle w:val="CVName"/>
        <w:shd w:val="clear" w:color="auto" w:fill="808080"/>
        <w:tabs>
          <w:tab w:val="left" w:pos="720"/>
        </w:tabs>
        <w:suppressAutoHyphens w:val="0"/>
        <w:jc w:val="left"/>
        <w:rPr>
          <w:rFonts w:ascii="Calibri" w:hAnsi="Calibri" w:cs="Verdana"/>
          <w:sz w:val="24"/>
          <w:szCs w:val="24"/>
          <w:shd w:val="clear" w:color="auto" w:fill="FFFF00"/>
        </w:rPr>
      </w:pPr>
      <w:r>
        <w:rPr>
          <w:rFonts w:ascii="Calibri" w:hAnsi="Calibri" w:cs="Verdana"/>
          <w:color w:val="FFFFFF"/>
          <w:sz w:val="24"/>
          <w:szCs w:val="24"/>
        </w:rPr>
        <w:t>Professional Summary</w:t>
      </w:r>
    </w:p>
    <w:p w:rsidR="00000000" w:rsidRDefault="00795F7B">
      <w:pPr>
        <w:ind w:firstLine="360"/>
        <w:rPr>
          <w:rFonts w:cs="Arial"/>
          <w:sz w:val="24"/>
          <w:szCs w:val="24"/>
          <w:shd w:val="clear" w:color="auto" w:fill="FFFF00"/>
        </w:rPr>
      </w:pPr>
      <w:r>
        <w:rPr>
          <w:rFonts w:cs="Verdana"/>
          <w:sz w:val="24"/>
          <w:szCs w:val="24"/>
          <w:shd w:val="clear" w:color="auto" w:fill="FFFF00"/>
        </w:rPr>
        <w:t xml:space="preserve">Over </w:t>
      </w:r>
      <w:r>
        <w:rPr>
          <w:rFonts w:cs="Verdana"/>
          <w:b/>
          <w:bCs/>
          <w:sz w:val="24"/>
          <w:szCs w:val="24"/>
          <w:shd w:val="clear" w:color="auto" w:fill="FFFF00"/>
        </w:rPr>
        <w:t>6.5</w:t>
      </w:r>
      <w:r>
        <w:rPr>
          <w:rFonts w:cs="Verdana"/>
          <w:b/>
          <w:sz w:val="24"/>
          <w:szCs w:val="24"/>
          <w:shd w:val="clear" w:color="auto" w:fill="FFFF00"/>
        </w:rPr>
        <w:t xml:space="preserve"> Years</w:t>
      </w:r>
      <w:r>
        <w:rPr>
          <w:rFonts w:cs="Verdana"/>
          <w:sz w:val="24"/>
          <w:szCs w:val="24"/>
          <w:shd w:val="clear" w:color="auto" w:fill="FFFF00"/>
        </w:rPr>
        <w:t xml:space="preserve"> IT experience in Mobile applications development using Android SDK,NDK, </w:t>
      </w:r>
      <w:r>
        <w:rPr>
          <w:rFonts w:cs="Verdana"/>
          <w:b/>
          <w:bCs/>
          <w:sz w:val="24"/>
          <w:szCs w:val="24"/>
          <w:shd w:val="clear" w:color="auto" w:fill="FFFF00"/>
        </w:rPr>
        <w:t>Phone Gap</w:t>
      </w:r>
      <w:r>
        <w:rPr>
          <w:rFonts w:cs="Verdana"/>
          <w:sz w:val="24"/>
          <w:szCs w:val="24"/>
          <w:shd w:val="clear" w:color="auto" w:fill="FFFF00"/>
        </w:rPr>
        <w:t xml:space="preserve"> and Core java.</w:t>
      </w:r>
    </w:p>
    <w:p w:rsidR="00000000" w:rsidRDefault="00795F7B">
      <w:pPr>
        <w:pStyle w:val="Header"/>
        <w:numPr>
          <w:ilvl w:val="0"/>
          <w:numId w:val="2"/>
        </w:numPr>
        <w:tabs>
          <w:tab w:val="left" w:pos="720"/>
          <w:tab w:val="right" w:pos="8640"/>
        </w:tabs>
        <w:rPr>
          <w:rFonts w:ascii="Calibri" w:hAnsi="Calibri" w:cs="Arial"/>
          <w:b w:val="0"/>
          <w:sz w:val="24"/>
          <w:szCs w:val="24"/>
        </w:rPr>
      </w:pPr>
      <w:r>
        <w:rPr>
          <w:rFonts w:ascii="Calibri" w:hAnsi="Calibri" w:cs="Arial"/>
          <w:b w:val="0"/>
          <w:sz w:val="24"/>
          <w:szCs w:val="24"/>
          <w:shd w:val="clear" w:color="auto" w:fill="FFFF00"/>
        </w:rPr>
        <w:t>Extensive programmi</w:t>
      </w:r>
      <w:r>
        <w:rPr>
          <w:rFonts w:ascii="Calibri" w:hAnsi="Calibri" w:cs="Arial"/>
          <w:b w:val="0"/>
          <w:sz w:val="24"/>
          <w:szCs w:val="24"/>
          <w:shd w:val="clear" w:color="auto" w:fill="FFFF00"/>
        </w:rPr>
        <w:t xml:space="preserve">ng experience using </w:t>
      </w:r>
      <w:r>
        <w:rPr>
          <w:rFonts w:ascii="Calibri" w:hAnsi="Calibri" w:cs="Arial"/>
          <w:sz w:val="24"/>
          <w:szCs w:val="24"/>
          <w:shd w:val="clear" w:color="auto" w:fill="FFFF00"/>
        </w:rPr>
        <w:t>Android SDK, Phone Gap, Kotlin</w:t>
      </w:r>
      <w:r>
        <w:rPr>
          <w:rFonts w:ascii="Calibri" w:hAnsi="Calibri" w:cs="Arial"/>
          <w:b w:val="0"/>
          <w:sz w:val="24"/>
          <w:szCs w:val="24"/>
          <w:shd w:val="clear" w:color="auto" w:fill="FFFF00"/>
        </w:rPr>
        <w:t>.</w:t>
      </w:r>
    </w:p>
    <w:p w:rsidR="00000000" w:rsidRDefault="00795F7B">
      <w:pPr>
        <w:pStyle w:val="Header"/>
        <w:numPr>
          <w:ilvl w:val="0"/>
          <w:numId w:val="2"/>
        </w:numPr>
        <w:tabs>
          <w:tab w:val="left" w:pos="720"/>
          <w:tab w:val="right" w:pos="8640"/>
        </w:tabs>
        <w:rPr>
          <w:rFonts w:ascii="Calibri" w:hAnsi="Calibri" w:cs="Arial"/>
          <w:b w:val="0"/>
          <w:sz w:val="24"/>
          <w:szCs w:val="24"/>
        </w:rPr>
      </w:pPr>
      <w:r>
        <w:rPr>
          <w:rFonts w:ascii="Calibri" w:hAnsi="Calibri" w:cs="Arial"/>
          <w:b w:val="0"/>
          <w:sz w:val="24"/>
          <w:szCs w:val="24"/>
        </w:rPr>
        <w:t xml:space="preserve">Experience in integrating </w:t>
      </w:r>
      <w:r>
        <w:rPr>
          <w:rFonts w:ascii="Calibri" w:hAnsi="Calibri" w:cs="Arial"/>
          <w:sz w:val="24"/>
          <w:szCs w:val="24"/>
        </w:rPr>
        <w:t xml:space="preserve">PAYMENT GATEWAYS </w:t>
      </w:r>
      <w:r>
        <w:rPr>
          <w:rFonts w:ascii="Calibri" w:hAnsi="Calibri" w:cs="Arial"/>
          <w:b w:val="0"/>
          <w:sz w:val="24"/>
          <w:szCs w:val="24"/>
        </w:rPr>
        <w:t xml:space="preserve">like PayU money, MolPay, Brain Tree, </w:t>
      </w:r>
      <w:r>
        <w:rPr>
          <w:rFonts w:ascii="Calibri" w:hAnsi="Calibri" w:cs="Arial"/>
          <w:b w:val="0"/>
          <w:sz w:val="24"/>
          <w:szCs w:val="24"/>
          <w:shd w:val="clear" w:color="auto" w:fill="FFFF00"/>
        </w:rPr>
        <w:t>EBS, UPI</w:t>
      </w:r>
      <w:r>
        <w:rPr>
          <w:rFonts w:ascii="Calibri" w:hAnsi="Calibri" w:cs="Arial"/>
          <w:sz w:val="24"/>
          <w:szCs w:val="24"/>
          <w:shd w:val="clear" w:color="auto" w:fill="FFFF00"/>
        </w:rPr>
        <w:t>.</w:t>
      </w:r>
    </w:p>
    <w:p w:rsidR="00000000" w:rsidRDefault="00795F7B">
      <w:pPr>
        <w:pStyle w:val="Header"/>
        <w:numPr>
          <w:ilvl w:val="0"/>
          <w:numId w:val="2"/>
        </w:numPr>
        <w:tabs>
          <w:tab w:val="left" w:pos="720"/>
          <w:tab w:val="right" w:pos="8640"/>
        </w:tabs>
        <w:rPr>
          <w:rFonts w:ascii="Calibri" w:hAnsi="Calibri" w:cs="Arial"/>
          <w:b w:val="0"/>
          <w:sz w:val="24"/>
          <w:szCs w:val="24"/>
        </w:rPr>
      </w:pPr>
      <w:r>
        <w:rPr>
          <w:rFonts w:ascii="Calibri" w:hAnsi="Calibri" w:cs="Arial"/>
          <w:b w:val="0"/>
          <w:sz w:val="24"/>
          <w:szCs w:val="24"/>
        </w:rPr>
        <w:t xml:space="preserve">Experience in </w:t>
      </w:r>
      <w:r>
        <w:rPr>
          <w:rFonts w:ascii="Calibri" w:hAnsi="Calibri" w:cs="Arial"/>
          <w:sz w:val="24"/>
          <w:szCs w:val="24"/>
        </w:rPr>
        <w:t>Social Network integration</w:t>
      </w:r>
      <w:r>
        <w:rPr>
          <w:rFonts w:ascii="Calibri" w:hAnsi="Calibri" w:cs="Arial"/>
          <w:b w:val="0"/>
          <w:sz w:val="24"/>
          <w:szCs w:val="24"/>
        </w:rPr>
        <w:t xml:space="preserve"> and ability to work with </w:t>
      </w:r>
      <w:r>
        <w:rPr>
          <w:rFonts w:ascii="Calibri" w:hAnsi="Calibri" w:cs="Arial"/>
          <w:sz w:val="24"/>
          <w:szCs w:val="24"/>
        </w:rPr>
        <w:t>3</w:t>
      </w:r>
      <w:r>
        <w:rPr>
          <w:rFonts w:ascii="Calibri" w:hAnsi="Calibri" w:cs="Arial"/>
          <w:sz w:val="24"/>
          <w:szCs w:val="24"/>
          <w:vertAlign w:val="superscript"/>
        </w:rPr>
        <w:t>rd</w:t>
      </w:r>
      <w:r>
        <w:rPr>
          <w:rFonts w:ascii="Calibri" w:hAnsi="Calibri" w:cs="Arial"/>
          <w:sz w:val="24"/>
          <w:szCs w:val="24"/>
        </w:rPr>
        <w:t xml:space="preserve"> Party</w:t>
      </w:r>
      <w:r>
        <w:rPr>
          <w:rFonts w:ascii="Calibri" w:hAnsi="Calibri" w:cs="Arial"/>
          <w:b w:val="0"/>
          <w:sz w:val="24"/>
          <w:szCs w:val="24"/>
        </w:rPr>
        <w:t xml:space="preserve"> libraries.</w:t>
      </w:r>
    </w:p>
    <w:p w:rsidR="00000000" w:rsidRDefault="00795F7B">
      <w:pPr>
        <w:pStyle w:val="Header"/>
        <w:numPr>
          <w:ilvl w:val="0"/>
          <w:numId w:val="2"/>
        </w:numPr>
        <w:tabs>
          <w:tab w:val="left" w:pos="720"/>
          <w:tab w:val="right" w:pos="8640"/>
        </w:tabs>
        <w:rPr>
          <w:rFonts w:ascii="Calibri" w:hAnsi="Calibri" w:cs="Arial"/>
          <w:b w:val="0"/>
          <w:sz w:val="24"/>
          <w:szCs w:val="24"/>
        </w:rPr>
      </w:pPr>
      <w:r>
        <w:rPr>
          <w:rFonts w:ascii="Calibri" w:hAnsi="Calibri" w:cs="Arial"/>
          <w:b w:val="0"/>
          <w:sz w:val="24"/>
          <w:szCs w:val="24"/>
        </w:rPr>
        <w:t xml:space="preserve">Experience on </w:t>
      </w:r>
      <w:r>
        <w:rPr>
          <w:rFonts w:ascii="Calibri" w:hAnsi="Calibri" w:cs="Arial"/>
          <w:sz w:val="24"/>
          <w:szCs w:val="24"/>
        </w:rPr>
        <w:t>JSON</w:t>
      </w:r>
      <w:r>
        <w:rPr>
          <w:rFonts w:ascii="Calibri" w:hAnsi="Calibri" w:cs="Arial"/>
          <w:b w:val="0"/>
          <w:sz w:val="24"/>
          <w:szCs w:val="24"/>
        </w:rPr>
        <w:t xml:space="preserve"> Parsing </w:t>
      </w:r>
      <w:r>
        <w:rPr>
          <w:rFonts w:ascii="Calibri" w:hAnsi="Calibri" w:cs="Arial"/>
          <w:b w:val="0"/>
          <w:sz w:val="24"/>
          <w:szCs w:val="24"/>
        </w:rPr>
        <w:t xml:space="preserve">and have knowledge on </w:t>
      </w:r>
      <w:r>
        <w:rPr>
          <w:rFonts w:ascii="Calibri" w:hAnsi="Calibri" w:cs="Arial"/>
          <w:sz w:val="24"/>
          <w:szCs w:val="24"/>
        </w:rPr>
        <w:t>XML</w:t>
      </w:r>
      <w:r>
        <w:rPr>
          <w:rFonts w:ascii="Calibri" w:hAnsi="Calibri" w:cs="Arial"/>
          <w:b w:val="0"/>
          <w:sz w:val="24"/>
          <w:szCs w:val="24"/>
        </w:rPr>
        <w:t xml:space="preserve"> Parsing.</w:t>
      </w:r>
    </w:p>
    <w:p w:rsidR="00000000" w:rsidRDefault="00795F7B">
      <w:pPr>
        <w:pStyle w:val="Header"/>
        <w:numPr>
          <w:ilvl w:val="0"/>
          <w:numId w:val="2"/>
        </w:numPr>
        <w:tabs>
          <w:tab w:val="left" w:pos="720"/>
          <w:tab w:val="right" w:pos="8640"/>
        </w:tabs>
        <w:rPr>
          <w:rFonts w:ascii="Calibri" w:hAnsi="Calibri" w:cs="Arial"/>
          <w:b w:val="0"/>
          <w:sz w:val="24"/>
          <w:szCs w:val="24"/>
        </w:rPr>
      </w:pPr>
      <w:r>
        <w:rPr>
          <w:rFonts w:ascii="Calibri" w:hAnsi="Calibri" w:cs="Arial"/>
          <w:b w:val="0"/>
          <w:sz w:val="24"/>
          <w:szCs w:val="24"/>
        </w:rPr>
        <w:t xml:space="preserve">Worked on </w:t>
      </w:r>
      <w:r>
        <w:rPr>
          <w:rFonts w:ascii="Calibri" w:hAnsi="Calibri" w:cs="Arial"/>
          <w:sz w:val="24"/>
          <w:szCs w:val="24"/>
        </w:rPr>
        <w:t>Notifications</w:t>
      </w:r>
      <w:r>
        <w:rPr>
          <w:rFonts w:ascii="Calibri" w:hAnsi="Calibri" w:cs="Arial"/>
          <w:b w:val="0"/>
          <w:sz w:val="24"/>
          <w:szCs w:val="24"/>
        </w:rPr>
        <w:t xml:space="preserve"> with </w:t>
      </w:r>
      <w:r>
        <w:rPr>
          <w:rFonts w:ascii="Calibri" w:hAnsi="Calibri" w:cs="Arial"/>
          <w:sz w:val="24"/>
          <w:szCs w:val="24"/>
        </w:rPr>
        <w:t>Firebase  Cloud Messaging</w:t>
      </w:r>
      <w:r>
        <w:rPr>
          <w:rFonts w:ascii="Calibri" w:hAnsi="Calibri" w:cs="Arial"/>
          <w:b w:val="0"/>
          <w:sz w:val="24"/>
          <w:szCs w:val="24"/>
        </w:rPr>
        <w:t xml:space="preserve"> (FCM).</w:t>
      </w:r>
    </w:p>
    <w:p w:rsidR="00000000" w:rsidRDefault="00795F7B">
      <w:pPr>
        <w:pStyle w:val="Header"/>
        <w:numPr>
          <w:ilvl w:val="0"/>
          <w:numId w:val="2"/>
        </w:numPr>
        <w:tabs>
          <w:tab w:val="left" w:pos="720"/>
          <w:tab w:val="right" w:pos="8640"/>
        </w:tabs>
        <w:rPr>
          <w:rFonts w:ascii="Calibri" w:hAnsi="Calibri" w:cs="Arial"/>
          <w:b w:val="0"/>
          <w:sz w:val="24"/>
          <w:szCs w:val="24"/>
        </w:rPr>
      </w:pPr>
      <w:r>
        <w:rPr>
          <w:rFonts w:ascii="Calibri" w:hAnsi="Calibri" w:cs="Arial"/>
          <w:b w:val="0"/>
          <w:sz w:val="24"/>
          <w:szCs w:val="24"/>
        </w:rPr>
        <w:t>Have Knowledge and</w:t>
      </w:r>
      <w:r>
        <w:rPr>
          <w:rFonts w:ascii="Calibri" w:hAnsi="Calibri" w:cs="Arial"/>
          <w:b w:val="0"/>
          <w:sz w:val="24"/>
          <w:szCs w:val="24"/>
          <w:shd w:val="clear" w:color="auto" w:fill="FFFF00"/>
        </w:rPr>
        <w:t xml:space="preserve"> experience on </w:t>
      </w:r>
      <w:r>
        <w:rPr>
          <w:rFonts w:ascii="Calibri" w:hAnsi="Calibri" w:cs="Arial"/>
          <w:sz w:val="24"/>
          <w:szCs w:val="24"/>
          <w:shd w:val="clear" w:color="auto" w:fill="FFFF00"/>
        </w:rPr>
        <w:t xml:space="preserve">Google Maps </w:t>
      </w:r>
      <w:r>
        <w:rPr>
          <w:rFonts w:ascii="Calibri" w:hAnsi="Calibri" w:cs="Arial"/>
          <w:b w:val="0"/>
          <w:sz w:val="24"/>
          <w:szCs w:val="24"/>
          <w:shd w:val="clear" w:color="auto" w:fill="FFFF00"/>
        </w:rPr>
        <w:t xml:space="preserve">and </w:t>
      </w:r>
      <w:r>
        <w:rPr>
          <w:rFonts w:ascii="Calibri" w:hAnsi="Calibri" w:cs="Arial"/>
          <w:bCs/>
          <w:sz w:val="24"/>
          <w:szCs w:val="24"/>
          <w:shd w:val="clear" w:color="auto" w:fill="FFFF00"/>
        </w:rPr>
        <w:t>Firebase Analytics</w:t>
      </w:r>
      <w:r>
        <w:rPr>
          <w:rFonts w:ascii="Calibri" w:hAnsi="Calibri" w:cs="Arial"/>
          <w:sz w:val="24"/>
          <w:szCs w:val="24"/>
          <w:shd w:val="clear" w:color="auto" w:fill="FFFF00"/>
        </w:rPr>
        <w:t>.</w:t>
      </w:r>
    </w:p>
    <w:p w:rsidR="00000000" w:rsidRDefault="00795F7B">
      <w:pPr>
        <w:pStyle w:val="Header"/>
        <w:numPr>
          <w:ilvl w:val="0"/>
          <w:numId w:val="2"/>
        </w:numPr>
        <w:tabs>
          <w:tab w:val="left" w:pos="720"/>
          <w:tab w:val="right" w:pos="8640"/>
        </w:tabs>
        <w:rPr>
          <w:rFonts w:ascii="Calibri" w:hAnsi="Calibri" w:cs="Arial"/>
          <w:b w:val="0"/>
          <w:sz w:val="24"/>
          <w:szCs w:val="24"/>
        </w:rPr>
      </w:pPr>
      <w:r>
        <w:rPr>
          <w:rFonts w:ascii="Calibri" w:hAnsi="Calibri" w:cs="Arial"/>
          <w:b w:val="0"/>
          <w:sz w:val="24"/>
          <w:szCs w:val="24"/>
        </w:rPr>
        <w:t>Object Oriented Programming experience.</w:t>
      </w:r>
    </w:p>
    <w:p w:rsidR="00000000" w:rsidRDefault="00795F7B">
      <w:pPr>
        <w:pStyle w:val="Header"/>
        <w:numPr>
          <w:ilvl w:val="0"/>
          <w:numId w:val="2"/>
        </w:numPr>
        <w:tabs>
          <w:tab w:val="left" w:pos="720"/>
          <w:tab w:val="right" w:pos="8640"/>
        </w:tabs>
        <w:rPr>
          <w:rFonts w:ascii="Calibri" w:hAnsi="Calibri" w:cs="Arial"/>
          <w:b w:val="0"/>
          <w:sz w:val="24"/>
          <w:szCs w:val="24"/>
        </w:rPr>
      </w:pPr>
      <w:r>
        <w:rPr>
          <w:rFonts w:ascii="Calibri" w:hAnsi="Calibri" w:cs="Arial"/>
          <w:b w:val="0"/>
          <w:sz w:val="24"/>
          <w:szCs w:val="24"/>
        </w:rPr>
        <w:t>Debugging applications.</w:t>
      </w:r>
    </w:p>
    <w:p w:rsidR="00000000" w:rsidRDefault="00795F7B">
      <w:pPr>
        <w:pStyle w:val="Header"/>
        <w:numPr>
          <w:ilvl w:val="0"/>
          <w:numId w:val="2"/>
        </w:numPr>
        <w:tabs>
          <w:tab w:val="left" w:pos="720"/>
          <w:tab w:val="right" w:pos="8640"/>
        </w:tabs>
        <w:rPr>
          <w:rFonts w:ascii="Calibri" w:hAnsi="Calibri" w:cs="Arial"/>
          <w:b w:val="0"/>
          <w:sz w:val="24"/>
          <w:szCs w:val="24"/>
        </w:rPr>
      </w:pPr>
      <w:r>
        <w:rPr>
          <w:rFonts w:ascii="Calibri" w:hAnsi="Calibri" w:cs="Arial"/>
          <w:b w:val="0"/>
          <w:sz w:val="24"/>
          <w:szCs w:val="24"/>
        </w:rPr>
        <w:t xml:space="preserve">Experience in maintaining </w:t>
      </w:r>
      <w:r>
        <w:rPr>
          <w:rFonts w:ascii="Calibri" w:hAnsi="Calibri" w:cs="Arial"/>
          <w:b w:val="0"/>
          <w:sz w:val="24"/>
          <w:szCs w:val="24"/>
        </w:rPr>
        <w:t>and developing apps.</w:t>
      </w:r>
    </w:p>
    <w:p w:rsidR="00000000" w:rsidRDefault="00795F7B">
      <w:pPr>
        <w:pStyle w:val="Header"/>
        <w:numPr>
          <w:ilvl w:val="0"/>
          <w:numId w:val="2"/>
        </w:numPr>
        <w:tabs>
          <w:tab w:val="left" w:pos="720"/>
          <w:tab w:val="right" w:pos="8640"/>
        </w:tabs>
        <w:rPr>
          <w:rFonts w:ascii="Calibri" w:hAnsi="Calibri" w:cs="Arial"/>
          <w:b w:val="0"/>
          <w:sz w:val="24"/>
          <w:szCs w:val="24"/>
        </w:rPr>
      </w:pPr>
      <w:r>
        <w:rPr>
          <w:rFonts w:ascii="Calibri" w:hAnsi="Calibri" w:cs="Arial"/>
          <w:b w:val="0"/>
          <w:sz w:val="24"/>
          <w:szCs w:val="24"/>
        </w:rPr>
        <w:t>Experienced in testing applications in devices &amp; emulators and application documentation.</w:t>
      </w:r>
    </w:p>
    <w:p w:rsidR="00000000" w:rsidRDefault="00795F7B">
      <w:pPr>
        <w:pStyle w:val="Header"/>
        <w:numPr>
          <w:ilvl w:val="0"/>
          <w:numId w:val="2"/>
        </w:numPr>
        <w:tabs>
          <w:tab w:val="left" w:pos="720"/>
          <w:tab w:val="right" w:pos="8640"/>
        </w:tabs>
        <w:rPr>
          <w:rFonts w:ascii="Calibri" w:hAnsi="Calibri"/>
          <w:sz w:val="24"/>
          <w:szCs w:val="24"/>
        </w:rPr>
      </w:pPr>
      <w:r>
        <w:rPr>
          <w:rFonts w:ascii="Calibri" w:hAnsi="Calibri" w:cs="Arial"/>
          <w:b w:val="0"/>
          <w:sz w:val="24"/>
          <w:szCs w:val="24"/>
        </w:rPr>
        <w:t>Highly motivated team player with strong communication, analytical and organizational skills.</w:t>
      </w:r>
    </w:p>
    <w:p w:rsidR="00000000" w:rsidRDefault="00795F7B">
      <w:pPr>
        <w:numPr>
          <w:ilvl w:val="0"/>
          <w:numId w:val="2"/>
        </w:numPr>
        <w:tabs>
          <w:tab w:val="left" w:pos="720"/>
          <w:tab w:val="center" w:pos="4320"/>
          <w:tab w:val="right" w:pos="8640"/>
          <w:tab w:val="right" w:pos="8820"/>
        </w:tabs>
        <w:spacing w:after="0" w:line="100" w:lineRule="atLeast"/>
        <w:rPr>
          <w:rFonts w:cs="Verdana"/>
          <w:sz w:val="24"/>
          <w:szCs w:val="24"/>
        </w:rPr>
      </w:pPr>
      <w:r>
        <w:rPr>
          <w:rFonts w:cs="Verdana"/>
          <w:sz w:val="24"/>
          <w:szCs w:val="24"/>
        </w:rPr>
        <w:t>Ability to rapidly learn new concepts with excellen</w:t>
      </w:r>
      <w:r>
        <w:rPr>
          <w:rFonts w:cs="Verdana"/>
          <w:sz w:val="24"/>
          <w:szCs w:val="24"/>
        </w:rPr>
        <w:t>t interpersonal skills and problem solving skills.</w:t>
      </w:r>
    </w:p>
    <w:p w:rsidR="00000000" w:rsidRDefault="00795F7B">
      <w:pPr>
        <w:tabs>
          <w:tab w:val="left" w:pos="720"/>
          <w:tab w:val="center" w:pos="4320"/>
          <w:tab w:val="right" w:pos="8640"/>
          <w:tab w:val="right" w:pos="8820"/>
        </w:tabs>
        <w:spacing w:after="0" w:line="100" w:lineRule="atLeast"/>
        <w:ind w:left="720"/>
        <w:rPr>
          <w:rFonts w:cs="Verdana"/>
          <w:sz w:val="24"/>
          <w:szCs w:val="24"/>
        </w:rPr>
      </w:pPr>
    </w:p>
    <w:p w:rsidR="00000000" w:rsidRDefault="00795F7B">
      <w:pPr>
        <w:pStyle w:val="CVName"/>
        <w:shd w:val="clear" w:color="auto" w:fill="808080"/>
        <w:tabs>
          <w:tab w:val="left" w:pos="720"/>
        </w:tabs>
        <w:suppressAutoHyphens w:val="0"/>
        <w:jc w:val="left"/>
        <w:rPr>
          <w:rFonts w:ascii="Calibri" w:hAnsi="Calibri" w:cs="Verdana"/>
          <w:sz w:val="24"/>
          <w:szCs w:val="24"/>
        </w:rPr>
      </w:pPr>
      <w:r>
        <w:rPr>
          <w:rFonts w:ascii="Calibri" w:hAnsi="Calibri" w:cs="Verdana"/>
          <w:color w:val="FFFFFF"/>
          <w:sz w:val="24"/>
          <w:szCs w:val="24"/>
        </w:rPr>
        <w:t>Education</w:t>
      </w:r>
    </w:p>
    <w:p w:rsidR="00000000" w:rsidRDefault="00795F7B">
      <w:pPr>
        <w:pStyle w:val="NormalWeb"/>
        <w:numPr>
          <w:ilvl w:val="0"/>
          <w:numId w:val="3"/>
        </w:numPr>
        <w:spacing w:before="0" w:after="0"/>
        <w:rPr>
          <w:rFonts w:ascii="Calibri" w:hAnsi="Calibri" w:cs="Verdana"/>
        </w:rPr>
      </w:pPr>
      <w:r>
        <w:rPr>
          <w:rFonts w:ascii="Calibri" w:hAnsi="Calibri" w:cs="Verdana"/>
          <w:b/>
        </w:rPr>
        <w:t>B.TECH</w:t>
      </w:r>
      <w:r>
        <w:rPr>
          <w:rFonts w:ascii="Calibri" w:hAnsi="Calibri" w:cs="Verdana"/>
        </w:rPr>
        <w:t xml:space="preserve"> in Information Technology, from PRAGATHI Engineering College Kakinada in 2013 with 62.36%.</w:t>
      </w:r>
    </w:p>
    <w:p w:rsidR="00000000" w:rsidRDefault="00795F7B">
      <w:pPr>
        <w:pStyle w:val="NormalWeb"/>
        <w:tabs>
          <w:tab w:val="left" w:pos="1230"/>
        </w:tabs>
        <w:spacing w:before="0" w:after="0"/>
        <w:rPr>
          <w:rFonts w:ascii="Calibri" w:hAnsi="Calibri"/>
          <w:color w:val="FFFFFF"/>
        </w:rPr>
      </w:pPr>
      <w:r>
        <w:rPr>
          <w:rFonts w:ascii="Calibri" w:hAnsi="Calibri" w:cs="Verdana"/>
        </w:rPr>
        <w:tab/>
      </w:r>
    </w:p>
    <w:p w:rsidR="00000000" w:rsidRDefault="00795F7B">
      <w:pPr>
        <w:pStyle w:val="CVName"/>
        <w:shd w:val="clear" w:color="auto" w:fill="808080"/>
        <w:tabs>
          <w:tab w:val="left" w:pos="720"/>
        </w:tabs>
        <w:suppressAutoHyphens w:val="0"/>
        <w:jc w:val="left"/>
        <w:rPr>
          <w:rFonts w:ascii="Calibri" w:hAnsi="Calibri"/>
          <w:sz w:val="24"/>
          <w:szCs w:val="24"/>
        </w:rPr>
      </w:pPr>
      <w:r>
        <w:rPr>
          <w:rFonts w:ascii="Calibri" w:hAnsi="Calibri"/>
          <w:color w:val="FFFFFF"/>
          <w:sz w:val="24"/>
          <w:szCs w:val="24"/>
        </w:rPr>
        <w:t>Skill Set</w:t>
      </w:r>
    </w:p>
    <w:p w:rsidR="00000000" w:rsidRDefault="00795F7B">
      <w:pPr>
        <w:rPr>
          <w:b/>
          <w:sz w:val="24"/>
          <w:szCs w:val="24"/>
        </w:rPr>
      </w:pPr>
    </w:p>
    <w:tbl>
      <w:tblPr>
        <w:tblW w:w="0" w:type="auto"/>
        <w:tblInd w:w="108" w:type="dxa"/>
        <w:tblLayout w:type="fixed"/>
        <w:tblCellMar>
          <w:left w:w="103" w:type="dxa"/>
        </w:tblCellMar>
        <w:tblLook w:val="0000" w:firstRow="0" w:lastRow="0" w:firstColumn="0" w:lastColumn="0" w:noHBand="0" w:noVBand="0"/>
      </w:tblPr>
      <w:tblGrid>
        <w:gridCol w:w="2546"/>
        <w:gridCol w:w="3796"/>
        <w:gridCol w:w="3231"/>
      </w:tblGrid>
      <w:tr w:rsidR="00000000">
        <w:trPr>
          <w:trHeight w:val="264"/>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b/>
                <w:sz w:val="24"/>
                <w:szCs w:val="24"/>
              </w:rPr>
            </w:pPr>
            <w:r>
              <w:rPr>
                <w:b/>
                <w:sz w:val="24"/>
                <w:szCs w:val="24"/>
              </w:rPr>
              <w:t>Technology</w:t>
            </w:r>
          </w:p>
        </w:tc>
        <w:tc>
          <w:tcPr>
            <w:tcW w:w="379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b/>
                <w:sz w:val="24"/>
                <w:szCs w:val="24"/>
              </w:rPr>
            </w:pPr>
            <w:r>
              <w:rPr>
                <w:b/>
                <w:sz w:val="24"/>
                <w:szCs w:val="24"/>
              </w:rPr>
              <w:t>Experienced</w:t>
            </w:r>
          </w:p>
        </w:tc>
        <w:tc>
          <w:tcPr>
            <w:tcW w:w="3231"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pPr>
            <w:r>
              <w:rPr>
                <w:b/>
                <w:sz w:val="24"/>
                <w:szCs w:val="24"/>
              </w:rPr>
              <w:t>Awareness</w:t>
            </w:r>
          </w:p>
        </w:tc>
      </w:tr>
      <w:tr w:rsidR="00000000">
        <w:trPr>
          <w:trHeight w:val="264"/>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b/>
                <w:bCs/>
                <w:sz w:val="24"/>
                <w:szCs w:val="24"/>
                <w:shd w:val="clear" w:color="auto" w:fill="FFFF00"/>
              </w:rPr>
            </w:pPr>
            <w:r>
              <w:rPr>
                <w:b/>
                <w:bCs/>
                <w:sz w:val="24"/>
                <w:szCs w:val="24"/>
                <w:shd w:val="clear" w:color="auto" w:fill="FFFF00"/>
              </w:rPr>
              <w:t>Programming Languages</w:t>
            </w:r>
          </w:p>
        </w:tc>
        <w:tc>
          <w:tcPr>
            <w:tcW w:w="379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sz w:val="24"/>
                <w:szCs w:val="24"/>
              </w:rPr>
            </w:pPr>
            <w:r>
              <w:rPr>
                <w:b/>
                <w:bCs/>
                <w:sz w:val="24"/>
                <w:szCs w:val="24"/>
                <w:shd w:val="clear" w:color="auto" w:fill="FFFF00"/>
              </w:rPr>
              <w:t>Android SDK, Java, Phone Ga</w:t>
            </w:r>
            <w:r>
              <w:rPr>
                <w:b/>
                <w:bCs/>
                <w:sz w:val="24"/>
                <w:szCs w:val="24"/>
                <w:shd w:val="clear" w:color="auto" w:fill="FFFF00"/>
              </w:rPr>
              <w:t>p, Android NDK.</w:t>
            </w:r>
          </w:p>
        </w:tc>
        <w:tc>
          <w:tcPr>
            <w:tcW w:w="3231"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pPr>
            <w:r>
              <w:rPr>
                <w:sz w:val="24"/>
                <w:szCs w:val="24"/>
              </w:rPr>
              <w:t>Swift ,kotlin</w:t>
            </w:r>
          </w:p>
        </w:tc>
      </w:tr>
      <w:tr w:rsidR="00000000">
        <w:trPr>
          <w:trHeight w:val="283"/>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sz w:val="24"/>
                <w:szCs w:val="24"/>
              </w:rPr>
            </w:pPr>
            <w:r>
              <w:rPr>
                <w:sz w:val="24"/>
                <w:szCs w:val="24"/>
              </w:rPr>
              <w:t>Operating System</w:t>
            </w:r>
          </w:p>
        </w:tc>
        <w:tc>
          <w:tcPr>
            <w:tcW w:w="379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sz w:val="24"/>
                <w:szCs w:val="24"/>
              </w:rPr>
            </w:pPr>
            <w:r>
              <w:rPr>
                <w:sz w:val="24"/>
                <w:szCs w:val="24"/>
              </w:rPr>
              <w:t>Mac, Windows 7,8 and 10</w:t>
            </w:r>
          </w:p>
        </w:tc>
        <w:tc>
          <w:tcPr>
            <w:tcW w:w="3231"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pPr>
            <w:r>
              <w:rPr>
                <w:sz w:val="24"/>
                <w:szCs w:val="24"/>
              </w:rPr>
              <w:t>Ubuntu</w:t>
            </w:r>
          </w:p>
        </w:tc>
      </w:tr>
      <w:tr w:rsidR="00000000">
        <w:trPr>
          <w:trHeight w:val="264"/>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sz w:val="24"/>
                <w:szCs w:val="24"/>
              </w:rPr>
            </w:pPr>
            <w:r>
              <w:rPr>
                <w:sz w:val="24"/>
                <w:szCs w:val="24"/>
              </w:rPr>
              <w:t>Web Technologies</w:t>
            </w:r>
          </w:p>
        </w:tc>
        <w:tc>
          <w:tcPr>
            <w:tcW w:w="379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sz w:val="24"/>
                <w:szCs w:val="24"/>
              </w:rPr>
            </w:pPr>
            <w:r>
              <w:rPr>
                <w:sz w:val="24"/>
                <w:szCs w:val="24"/>
              </w:rPr>
              <w:t>JSON,HTML5,CSS3</w:t>
            </w:r>
          </w:p>
        </w:tc>
        <w:tc>
          <w:tcPr>
            <w:tcW w:w="3231"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pPr>
            <w:r>
              <w:rPr>
                <w:sz w:val="24"/>
                <w:szCs w:val="24"/>
              </w:rPr>
              <w:t>JavaScript</w:t>
            </w:r>
          </w:p>
        </w:tc>
      </w:tr>
      <w:tr w:rsidR="00000000">
        <w:trPr>
          <w:trHeight w:val="283"/>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sz w:val="24"/>
                <w:szCs w:val="24"/>
                <w:shd w:val="clear" w:color="auto" w:fill="FFFF00"/>
              </w:rPr>
            </w:pPr>
            <w:r>
              <w:rPr>
                <w:sz w:val="24"/>
                <w:szCs w:val="24"/>
                <w:shd w:val="clear" w:color="auto" w:fill="FFFF00"/>
              </w:rPr>
              <w:t>IDE</w:t>
            </w:r>
          </w:p>
        </w:tc>
        <w:tc>
          <w:tcPr>
            <w:tcW w:w="379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sz w:val="24"/>
                <w:szCs w:val="24"/>
              </w:rPr>
            </w:pPr>
            <w:r>
              <w:rPr>
                <w:sz w:val="24"/>
                <w:szCs w:val="24"/>
                <w:shd w:val="clear" w:color="auto" w:fill="FFFF00"/>
              </w:rPr>
              <w:t>Android studio, Eclipse</w:t>
            </w:r>
          </w:p>
        </w:tc>
        <w:tc>
          <w:tcPr>
            <w:tcW w:w="3231"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pPr>
            <w:r>
              <w:rPr>
                <w:sz w:val="24"/>
                <w:szCs w:val="24"/>
              </w:rPr>
              <w:t>Netbeans</w:t>
            </w:r>
          </w:p>
        </w:tc>
      </w:tr>
      <w:tr w:rsidR="00000000">
        <w:trPr>
          <w:trHeight w:val="264"/>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sz w:val="24"/>
                <w:szCs w:val="24"/>
              </w:rPr>
            </w:pPr>
            <w:r>
              <w:rPr>
                <w:sz w:val="24"/>
                <w:szCs w:val="24"/>
              </w:rPr>
              <w:lastRenderedPageBreak/>
              <w:t>Build Tool</w:t>
            </w:r>
          </w:p>
        </w:tc>
        <w:tc>
          <w:tcPr>
            <w:tcW w:w="3796"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sz w:val="24"/>
                <w:szCs w:val="24"/>
              </w:rPr>
            </w:pPr>
            <w:r>
              <w:rPr>
                <w:sz w:val="24"/>
                <w:szCs w:val="24"/>
              </w:rPr>
              <w:t>ANT1.8, Gradle</w:t>
            </w:r>
          </w:p>
        </w:tc>
        <w:tc>
          <w:tcPr>
            <w:tcW w:w="3231"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795F7B">
            <w:pPr>
              <w:spacing w:after="0" w:line="100" w:lineRule="atLeast"/>
              <w:rPr>
                <w:sz w:val="24"/>
                <w:szCs w:val="24"/>
              </w:rPr>
            </w:pPr>
          </w:p>
        </w:tc>
      </w:tr>
    </w:tbl>
    <w:p w:rsidR="00000000" w:rsidRDefault="00795F7B">
      <w:pPr>
        <w:pStyle w:val="Heading1"/>
        <w:numPr>
          <w:ilvl w:val="0"/>
          <w:numId w:val="0"/>
        </w:numPr>
        <w:rPr>
          <w:rFonts w:ascii="Calibri" w:hAnsi="Calibri" w:cs="Verdana"/>
          <w:sz w:val="24"/>
          <w:szCs w:val="24"/>
        </w:rPr>
      </w:pPr>
    </w:p>
    <w:p w:rsidR="00000000" w:rsidRDefault="00795F7B">
      <w:pPr>
        <w:pStyle w:val="CVName"/>
        <w:shd w:val="clear" w:color="auto" w:fill="808080"/>
        <w:tabs>
          <w:tab w:val="left" w:pos="720"/>
        </w:tabs>
        <w:suppressAutoHyphens w:val="0"/>
        <w:jc w:val="left"/>
        <w:rPr>
          <w:rFonts w:ascii="Calibri" w:hAnsi="Calibri" w:cs="Verdana"/>
          <w:sz w:val="24"/>
          <w:szCs w:val="24"/>
        </w:rPr>
      </w:pPr>
      <w:r>
        <w:rPr>
          <w:rFonts w:ascii="Calibri" w:hAnsi="Calibri" w:cs="Verdana"/>
          <w:color w:val="FFFFFF"/>
          <w:sz w:val="24"/>
          <w:szCs w:val="24"/>
        </w:rPr>
        <w:t>Work Experience</w:t>
      </w:r>
    </w:p>
    <w:p w:rsidR="00000000" w:rsidRDefault="00795F7B">
      <w:pPr>
        <w:numPr>
          <w:ilvl w:val="0"/>
          <w:numId w:val="5"/>
        </w:numPr>
        <w:shd w:val="clear" w:color="auto" w:fill="FFFFFF"/>
        <w:spacing w:after="0" w:line="330" w:lineRule="atLeast"/>
        <w:rPr>
          <w:rFonts w:eastAsia="Times New Roman" w:cs="Verdana"/>
          <w:bCs/>
          <w:color w:val="000000"/>
          <w:sz w:val="24"/>
          <w:szCs w:val="24"/>
        </w:rPr>
      </w:pPr>
      <w:r>
        <w:rPr>
          <w:rFonts w:cs="Verdana"/>
          <w:sz w:val="24"/>
          <w:szCs w:val="24"/>
        </w:rPr>
        <w:t>Currently working at</w:t>
      </w:r>
      <w:r>
        <w:rPr>
          <w:rFonts w:cs="Verdana"/>
          <w:b/>
          <w:sz w:val="24"/>
          <w:szCs w:val="24"/>
        </w:rPr>
        <w:t xml:space="preserve"> </w:t>
      </w:r>
      <w:r>
        <w:rPr>
          <w:rFonts w:eastAsia="Times New Roman" w:cs="Verdana"/>
          <w:b/>
          <w:bCs/>
          <w:color w:val="000000"/>
          <w:sz w:val="24"/>
          <w:szCs w:val="24"/>
        </w:rPr>
        <w:t>enEXL Technologies &amp; Soluti</w:t>
      </w:r>
      <w:r>
        <w:rPr>
          <w:rFonts w:eastAsia="Times New Roman" w:cs="Verdana"/>
          <w:b/>
          <w:bCs/>
          <w:color w:val="000000"/>
          <w:sz w:val="24"/>
          <w:szCs w:val="24"/>
        </w:rPr>
        <w:t xml:space="preserve">ons (p) Ltd. </w:t>
      </w:r>
      <w:r>
        <w:rPr>
          <w:rFonts w:cs="Verdana"/>
          <w:sz w:val="24"/>
          <w:szCs w:val="24"/>
        </w:rPr>
        <w:t xml:space="preserve">as </w:t>
      </w:r>
      <w:r>
        <w:rPr>
          <w:rFonts w:cs="Verdana"/>
          <w:b/>
          <w:sz w:val="24"/>
          <w:szCs w:val="24"/>
        </w:rPr>
        <w:t>Senior Software Engineer</w:t>
      </w:r>
      <w:r>
        <w:rPr>
          <w:rFonts w:eastAsia="Times New Roman" w:cs="Verdana"/>
          <w:b/>
          <w:bCs/>
          <w:color w:val="000000"/>
          <w:sz w:val="24"/>
          <w:szCs w:val="24"/>
        </w:rPr>
        <w:t xml:space="preserve"> </w:t>
      </w:r>
      <w:r>
        <w:rPr>
          <w:rFonts w:cs="Verdana"/>
          <w:sz w:val="24"/>
          <w:szCs w:val="24"/>
        </w:rPr>
        <w:t>from August 2016 to present</w:t>
      </w:r>
      <w:r>
        <w:rPr>
          <w:rFonts w:eastAsia="Times New Roman" w:cs="Verdana"/>
          <w:bCs/>
          <w:color w:val="000000"/>
          <w:sz w:val="24"/>
          <w:szCs w:val="24"/>
        </w:rPr>
        <w:t>.</w:t>
      </w:r>
    </w:p>
    <w:p w:rsidR="00000000" w:rsidRDefault="00795F7B">
      <w:pPr>
        <w:shd w:val="clear" w:color="auto" w:fill="FFFFFF"/>
        <w:spacing w:after="0" w:line="330" w:lineRule="atLeast"/>
        <w:ind w:left="1440"/>
        <w:rPr>
          <w:rFonts w:eastAsia="Times New Roman" w:cs="Verdana"/>
          <w:bCs/>
          <w:color w:val="000000"/>
          <w:sz w:val="24"/>
          <w:szCs w:val="24"/>
        </w:rPr>
      </w:pPr>
    </w:p>
    <w:p w:rsidR="00000000" w:rsidRDefault="00795F7B">
      <w:pPr>
        <w:numPr>
          <w:ilvl w:val="0"/>
          <w:numId w:val="5"/>
        </w:numPr>
        <w:spacing w:after="0" w:line="100" w:lineRule="atLeast"/>
        <w:rPr>
          <w:rFonts w:cs="Verdana"/>
          <w:sz w:val="24"/>
          <w:szCs w:val="24"/>
        </w:rPr>
      </w:pPr>
      <w:r>
        <w:rPr>
          <w:rFonts w:cs="Verdana"/>
          <w:sz w:val="24"/>
          <w:szCs w:val="24"/>
        </w:rPr>
        <w:t xml:space="preserve">Previously worked at </w:t>
      </w:r>
      <w:r>
        <w:rPr>
          <w:rFonts w:cs="Verdana"/>
          <w:b/>
          <w:sz w:val="24"/>
          <w:szCs w:val="24"/>
        </w:rPr>
        <w:t>Gencrunch Software Technologies PVT Ltd</w:t>
      </w:r>
      <w:r>
        <w:rPr>
          <w:rFonts w:cs="Verdana"/>
          <w:sz w:val="24"/>
          <w:szCs w:val="24"/>
        </w:rPr>
        <w:t xml:space="preserve"> as </w:t>
      </w:r>
      <w:r>
        <w:rPr>
          <w:rFonts w:cs="Verdana"/>
          <w:b/>
          <w:sz w:val="24"/>
          <w:szCs w:val="24"/>
        </w:rPr>
        <w:t>Android Developer</w:t>
      </w:r>
      <w:r>
        <w:rPr>
          <w:rFonts w:cs="Verdana"/>
          <w:sz w:val="24"/>
          <w:szCs w:val="24"/>
        </w:rPr>
        <w:t xml:space="preserve"> from Dec 2015 to August 2016.</w:t>
      </w:r>
    </w:p>
    <w:p w:rsidR="00000000" w:rsidRDefault="00795F7B">
      <w:pPr>
        <w:spacing w:after="0" w:line="100" w:lineRule="atLeast"/>
        <w:ind w:left="1440"/>
        <w:rPr>
          <w:rFonts w:cs="Verdana"/>
          <w:sz w:val="24"/>
          <w:szCs w:val="24"/>
        </w:rPr>
      </w:pPr>
    </w:p>
    <w:p w:rsidR="00000000" w:rsidRDefault="00795F7B">
      <w:pPr>
        <w:numPr>
          <w:ilvl w:val="0"/>
          <w:numId w:val="5"/>
        </w:numPr>
        <w:spacing w:after="0" w:line="100" w:lineRule="atLeast"/>
        <w:rPr>
          <w:sz w:val="24"/>
          <w:szCs w:val="24"/>
        </w:rPr>
      </w:pPr>
      <w:r>
        <w:rPr>
          <w:rFonts w:cs="Verdana"/>
          <w:sz w:val="24"/>
          <w:szCs w:val="24"/>
        </w:rPr>
        <w:t xml:space="preserve">Previously worked at </w:t>
      </w:r>
      <w:r>
        <w:rPr>
          <w:rFonts w:cs="Verdana"/>
          <w:b/>
          <w:sz w:val="24"/>
          <w:szCs w:val="24"/>
        </w:rPr>
        <w:t>Mobifusion Technologies PVT Ltd</w:t>
      </w:r>
      <w:r>
        <w:rPr>
          <w:rFonts w:cs="Verdana"/>
          <w:sz w:val="24"/>
          <w:szCs w:val="24"/>
        </w:rPr>
        <w:t xml:space="preserve"> as A</w:t>
      </w:r>
      <w:r>
        <w:rPr>
          <w:rFonts w:cs="Verdana"/>
          <w:b/>
          <w:sz w:val="24"/>
          <w:szCs w:val="24"/>
        </w:rPr>
        <w:t xml:space="preserve">sst. </w:t>
      </w:r>
      <w:r>
        <w:rPr>
          <w:rFonts w:cs="Verdana"/>
          <w:b/>
          <w:bCs/>
          <w:sz w:val="24"/>
          <w:szCs w:val="24"/>
        </w:rPr>
        <w:t>Software E</w:t>
      </w:r>
      <w:r>
        <w:rPr>
          <w:rFonts w:cs="Verdana"/>
          <w:b/>
          <w:bCs/>
          <w:sz w:val="24"/>
          <w:szCs w:val="24"/>
        </w:rPr>
        <w:t xml:space="preserve">ngineer from </w:t>
      </w:r>
      <w:r>
        <w:rPr>
          <w:rFonts w:cs="Verdana"/>
          <w:sz w:val="24"/>
          <w:szCs w:val="24"/>
        </w:rPr>
        <w:t>May 2013 to Dec 2015.</w:t>
      </w:r>
    </w:p>
    <w:p w:rsidR="00000000" w:rsidRDefault="00795F7B">
      <w:pPr>
        <w:spacing w:after="0" w:line="100" w:lineRule="atLeast"/>
        <w:rPr>
          <w:sz w:val="24"/>
          <w:szCs w:val="24"/>
        </w:rPr>
      </w:pPr>
    </w:p>
    <w:p w:rsidR="00000000" w:rsidRDefault="00795F7B">
      <w:pPr>
        <w:spacing w:after="0" w:line="100" w:lineRule="atLeast"/>
        <w:rPr>
          <w:sz w:val="24"/>
          <w:szCs w:val="24"/>
        </w:rPr>
      </w:pPr>
    </w:p>
    <w:p w:rsidR="00000000" w:rsidRDefault="00795F7B">
      <w:pPr>
        <w:pStyle w:val="CVName"/>
        <w:shd w:val="clear" w:color="auto" w:fill="808080"/>
        <w:tabs>
          <w:tab w:val="left" w:pos="720"/>
        </w:tabs>
        <w:suppressAutoHyphens w:val="0"/>
        <w:jc w:val="left"/>
        <w:rPr>
          <w:rFonts w:ascii="Calibri" w:hAnsi="Calibri" w:cs="Verdana"/>
          <w:bCs/>
          <w:sz w:val="24"/>
          <w:szCs w:val="24"/>
          <w:shd w:val="clear" w:color="auto" w:fill="FFFF00"/>
        </w:rPr>
      </w:pPr>
      <w:r>
        <w:rPr>
          <w:rFonts w:ascii="Calibri" w:hAnsi="Calibri" w:cs="Verdana"/>
          <w:bCs/>
          <w:color w:val="FFFFFF"/>
          <w:sz w:val="24"/>
          <w:szCs w:val="24"/>
        </w:rPr>
        <w:t xml:space="preserve">My </w:t>
      </w:r>
      <w:bookmarkStart w:id="1" w:name="Bookmark"/>
      <w:bookmarkEnd w:id="1"/>
      <w:r>
        <w:rPr>
          <w:rFonts w:ascii="Calibri" w:hAnsi="Calibri" w:cs="Verdana"/>
          <w:color w:val="FFFFFF"/>
          <w:sz w:val="24"/>
          <w:szCs w:val="24"/>
        </w:rPr>
        <w:t>Role</w:t>
      </w:r>
    </w:p>
    <w:p w:rsidR="00000000" w:rsidRDefault="00795F7B">
      <w:pPr>
        <w:rPr>
          <w:rFonts w:cs="Verdana"/>
          <w:sz w:val="24"/>
          <w:szCs w:val="24"/>
        </w:rPr>
      </w:pPr>
      <w:r>
        <w:rPr>
          <w:rFonts w:cs="Verdana"/>
          <w:b/>
          <w:bCs/>
          <w:sz w:val="24"/>
          <w:szCs w:val="24"/>
          <w:shd w:val="clear" w:color="auto" w:fill="FFFF00"/>
        </w:rPr>
        <w:t>Application Developer</w:t>
      </w:r>
      <w:r>
        <w:rPr>
          <w:rFonts w:cs="Verdana"/>
          <w:b/>
          <w:bCs/>
          <w:color w:val="303030"/>
          <w:sz w:val="24"/>
          <w:szCs w:val="24"/>
          <w:shd w:val="clear" w:color="auto" w:fill="FFFF00"/>
        </w:rPr>
        <w:t>:</w:t>
      </w:r>
    </w:p>
    <w:p w:rsidR="00000000" w:rsidRDefault="00795F7B">
      <w:pPr>
        <w:numPr>
          <w:ilvl w:val="0"/>
          <w:numId w:val="4"/>
        </w:numPr>
        <w:spacing w:after="0" w:line="100" w:lineRule="atLeast"/>
        <w:rPr>
          <w:rFonts w:cs="Verdana"/>
          <w:sz w:val="24"/>
          <w:szCs w:val="24"/>
        </w:rPr>
      </w:pPr>
      <w:r>
        <w:rPr>
          <w:rFonts w:cs="Verdana"/>
          <w:sz w:val="24"/>
          <w:szCs w:val="24"/>
        </w:rPr>
        <w:t>Experience in developing Mobile based applications using Android, Java and SQLite,REST.</w:t>
      </w:r>
    </w:p>
    <w:p w:rsidR="00000000" w:rsidRDefault="00795F7B">
      <w:pPr>
        <w:numPr>
          <w:ilvl w:val="0"/>
          <w:numId w:val="4"/>
        </w:numPr>
        <w:spacing w:after="0" w:line="100" w:lineRule="atLeast"/>
        <w:rPr>
          <w:rFonts w:cs="Arial"/>
          <w:sz w:val="24"/>
          <w:szCs w:val="24"/>
        </w:rPr>
      </w:pPr>
      <w:r>
        <w:rPr>
          <w:rFonts w:cs="Verdana"/>
          <w:sz w:val="24"/>
          <w:szCs w:val="24"/>
        </w:rPr>
        <w:t>Designing UI using xml, HTML</w:t>
      </w:r>
    </w:p>
    <w:p w:rsidR="00000000" w:rsidRDefault="00795F7B">
      <w:pPr>
        <w:pStyle w:val="Header"/>
        <w:numPr>
          <w:ilvl w:val="0"/>
          <w:numId w:val="4"/>
        </w:numPr>
        <w:tabs>
          <w:tab w:val="right" w:pos="8640"/>
        </w:tabs>
        <w:rPr>
          <w:rFonts w:ascii="Calibri" w:hAnsi="Calibri"/>
          <w:sz w:val="24"/>
          <w:szCs w:val="24"/>
        </w:rPr>
      </w:pPr>
      <w:r>
        <w:rPr>
          <w:rFonts w:ascii="Calibri" w:hAnsi="Calibri" w:cs="Arial"/>
          <w:b w:val="0"/>
          <w:sz w:val="24"/>
          <w:szCs w:val="24"/>
        </w:rPr>
        <w:t>Experience in Database SQLite, SQL.</w:t>
      </w:r>
    </w:p>
    <w:p w:rsidR="00000000" w:rsidRDefault="00795F7B">
      <w:pPr>
        <w:numPr>
          <w:ilvl w:val="0"/>
          <w:numId w:val="4"/>
        </w:numPr>
        <w:spacing w:after="0" w:line="100" w:lineRule="atLeast"/>
        <w:rPr>
          <w:rFonts w:cs="Verdana"/>
          <w:sz w:val="24"/>
          <w:szCs w:val="24"/>
        </w:rPr>
      </w:pPr>
      <w:r>
        <w:rPr>
          <w:rFonts w:cs="Verdana"/>
          <w:sz w:val="24"/>
          <w:szCs w:val="24"/>
        </w:rPr>
        <w:t>Debugging applications.</w:t>
      </w:r>
    </w:p>
    <w:p w:rsidR="00000000" w:rsidRDefault="00795F7B">
      <w:pPr>
        <w:numPr>
          <w:ilvl w:val="0"/>
          <w:numId w:val="4"/>
        </w:numPr>
        <w:spacing w:after="0" w:line="100" w:lineRule="atLeast"/>
        <w:rPr>
          <w:rStyle w:val="Emphasis"/>
          <w:rFonts w:cs="Verdana"/>
          <w:i w:val="0"/>
          <w:iCs w:val="0"/>
          <w:sz w:val="24"/>
          <w:szCs w:val="24"/>
        </w:rPr>
      </w:pPr>
      <w:r>
        <w:rPr>
          <w:rFonts w:cs="Verdana"/>
          <w:sz w:val="24"/>
          <w:szCs w:val="24"/>
        </w:rPr>
        <w:t xml:space="preserve">Deployment </w:t>
      </w:r>
      <w:r>
        <w:rPr>
          <w:rFonts w:cs="Verdana"/>
          <w:sz w:val="24"/>
          <w:szCs w:val="24"/>
        </w:rPr>
        <w:t>support.</w:t>
      </w:r>
    </w:p>
    <w:p w:rsidR="00000000" w:rsidRDefault="00795F7B">
      <w:pPr>
        <w:numPr>
          <w:ilvl w:val="0"/>
          <w:numId w:val="4"/>
        </w:numPr>
        <w:spacing w:after="0" w:line="100" w:lineRule="atLeast"/>
        <w:rPr>
          <w:rStyle w:val="Emphasis"/>
          <w:rFonts w:cs="Verdana"/>
          <w:b/>
          <w:bCs/>
          <w:i w:val="0"/>
          <w:iCs w:val="0"/>
          <w:sz w:val="24"/>
          <w:szCs w:val="24"/>
        </w:rPr>
      </w:pPr>
      <w:r>
        <w:rPr>
          <w:rStyle w:val="Emphasis"/>
          <w:rFonts w:cs="Verdana"/>
          <w:i w:val="0"/>
          <w:iCs w:val="0"/>
          <w:sz w:val="24"/>
          <w:szCs w:val="24"/>
        </w:rPr>
        <w:t>Performed code reviews.</w:t>
      </w:r>
    </w:p>
    <w:p w:rsidR="00000000" w:rsidRDefault="00795F7B">
      <w:pPr>
        <w:spacing w:after="0" w:line="100" w:lineRule="atLeast"/>
        <w:ind w:left="720"/>
        <w:rPr>
          <w:rStyle w:val="Emphasis"/>
          <w:rFonts w:cs="Verdana"/>
          <w:bCs/>
          <w:i w:val="0"/>
          <w:iCs w:val="0"/>
          <w:color w:val="FFFFFF"/>
          <w:sz w:val="24"/>
          <w:szCs w:val="24"/>
        </w:rPr>
      </w:pPr>
      <w:r>
        <w:rPr>
          <w:rStyle w:val="Emphasis"/>
          <w:rFonts w:cs="Verdana"/>
          <w:b/>
          <w:bCs/>
          <w:i w:val="0"/>
          <w:iCs w:val="0"/>
          <w:sz w:val="24"/>
          <w:szCs w:val="24"/>
        </w:rPr>
        <w:t xml:space="preserve"> </w:t>
      </w:r>
    </w:p>
    <w:p w:rsidR="00000000" w:rsidRDefault="00795F7B">
      <w:pPr>
        <w:pStyle w:val="CVName"/>
        <w:shd w:val="clear" w:color="auto" w:fill="808080"/>
        <w:tabs>
          <w:tab w:val="left" w:pos="720"/>
        </w:tabs>
        <w:suppressAutoHyphens w:val="0"/>
        <w:jc w:val="left"/>
        <w:rPr>
          <w:rFonts w:ascii="Calibri" w:hAnsi="Calibri" w:cs="Verdana"/>
          <w:bCs/>
          <w:sz w:val="24"/>
          <w:szCs w:val="24"/>
        </w:rPr>
      </w:pPr>
      <w:r>
        <w:rPr>
          <w:rStyle w:val="Emphasis"/>
          <w:rFonts w:ascii="Calibri" w:hAnsi="Calibri" w:cs="Verdana"/>
          <w:bCs/>
          <w:i w:val="0"/>
          <w:iCs w:val="0"/>
          <w:color w:val="FFFFFF"/>
          <w:sz w:val="24"/>
          <w:szCs w:val="24"/>
        </w:rPr>
        <w:t>Major Projects Handled</w:t>
      </w:r>
    </w:p>
    <w:p w:rsidR="00000000" w:rsidRDefault="00795F7B">
      <w:pPr>
        <w:spacing w:after="0" w:line="100" w:lineRule="atLeast"/>
        <w:rPr>
          <w:rFonts w:cs="Verdana"/>
          <w:b/>
          <w:bCs/>
          <w:sz w:val="24"/>
          <w:szCs w:val="24"/>
        </w:rPr>
      </w:pPr>
    </w:p>
    <w:p w:rsidR="00000000" w:rsidRDefault="00795F7B">
      <w:pPr>
        <w:spacing w:line="100" w:lineRule="atLeast"/>
        <w:rPr>
          <w:b/>
          <w:sz w:val="24"/>
          <w:szCs w:val="24"/>
        </w:rPr>
      </w:pPr>
      <w:r>
        <w:rPr>
          <w:b/>
          <w:sz w:val="24"/>
          <w:szCs w:val="24"/>
        </w:rPr>
        <w:t>Project-#12</w:t>
      </w:r>
    </w:p>
    <w:p w:rsidR="00000000" w:rsidRDefault="00795F7B">
      <w:pPr>
        <w:spacing w:line="100" w:lineRule="atLeast"/>
        <w:rPr>
          <w:b/>
          <w:sz w:val="24"/>
          <w:szCs w:val="24"/>
          <w:shd w:val="clear" w:color="auto" w:fill="FFFF00"/>
        </w:rPr>
      </w:pPr>
      <w:r>
        <w:rPr>
          <w:b/>
          <w:sz w:val="24"/>
          <w:szCs w:val="24"/>
        </w:rPr>
        <w:t xml:space="preserve">Title: BluPay </w:t>
      </w:r>
      <w:r>
        <w:rPr>
          <w:sz w:val="24"/>
          <w:szCs w:val="24"/>
        </w:rPr>
        <w:t>(Consumer)</w:t>
      </w:r>
    </w:p>
    <w:p w:rsidR="00000000" w:rsidRDefault="00795F7B">
      <w:pPr>
        <w:spacing w:line="100" w:lineRule="atLeast"/>
        <w:rPr>
          <w:b/>
          <w:sz w:val="24"/>
          <w:szCs w:val="24"/>
        </w:rPr>
      </w:pPr>
      <w:r>
        <w:rPr>
          <w:b/>
          <w:sz w:val="24"/>
          <w:szCs w:val="24"/>
          <w:shd w:val="clear" w:color="auto" w:fill="FFFF00"/>
        </w:rPr>
        <w:t xml:space="preserve">Environment: </w:t>
      </w:r>
      <w:r>
        <w:rPr>
          <w:sz w:val="24"/>
          <w:szCs w:val="24"/>
          <w:shd w:val="clear" w:color="auto" w:fill="FFFF00"/>
        </w:rPr>
        <w:t>Java, Android SDK,Phonegap, SQLite</w:t>
      </w:r>
    </w:p>
    <w:p w:rsidR="00000000" w:rsidRDefault="00795F7B">
      <w:pPr>
        <w:spacing w:line="100" w:lineRule="atLeast"/>
        <w:rPr>
          <w:b/>
          <w:sz w:val="24"/>
          <w:szCs w:val="24"/>
        </w:rPr>
      </w:pPr>
      <w:r>
        <w:rPr>
          <w:b/>
          <w:sz w:val="24"/>
          <w:szCs w:val="24"/>
        </w:rPr>
        <w:t>Role:</w:t>
      </w:r>
      <w:r>
        <w:rPr>
          <w:sz w:val="24"/>
          <w:szCs w:val="24"/>
        </w:rPr>
        <w:t xml:space="preserve"> </w:t>
      </w:r>
      <w:r>
        <w:rPr>
          <w:sz w:val="24"/>
          <w:szCs w:val="24"/>
        </w:rPr>
        <w:t>Analysis</w:t>
      </w:r>
      <w:r>
        <w:rPr>
          <w:sz w:val="24"/>
          <w:szCs w:val="24"/>
        </w:rPr>
        <w:t>, Designing and Development</w:t>
      </w:r>
    </w:p>
    <w:p w:rsidR="00000000" w:rsidRDefault="00795F7B">
      <w:pPr>
        <w:spacing w:line="100" w:lineRule="atLeast"/>
        <w:rPr>
          <w:rFonts w:cs="Verdana"/>
          <w:color w:val="333333"/>
          <w:sz w:val="24"/>
          <w:szCs w:val="24"/>
        </w:rPr>
      </w:pPr>
      <w:r>
        <w:rPr>
          <w:b/>
          <w:sz w:val="24"/>
          <w:szCs w:val="24"/>
        </w:rPr>
        <w:t>Project Description:</w:t>
      </w:r>
      <w:r>
        <w:rPr>
          <w:sz w:val="24"/>
          <w:szCs w:val="24"/>
        </w:rPr>
        <w:t xml:space="preserve"> </w:t>
      </w:r>
    </w:p>
    <w:p w:rsidR="00000000" w:rsidRDefault="00795F7B">
      <w:pPr>
        <w:spacing w:line="100" w:lineRule="atLeast"/>
        <w:rPr>
          <w:color w:val="333333"/>
          <w:sz w:val="24"/>
          <w:szCs w:val="24"/>
        </w:rPr>
      </w:pPr>
      <w:bookmarkStart w:id="2" w:name="Bookmark1"/>
      <w:r>
        <w:rPr>
          <w:rFonts w:cs="Verdana"/>
          <w:color w:val="333333"/>
          <w:sz w:val="24"/>
          <w:szCs w:val="24"/>
        </w:rPr>
        <w:t>Th</w:t>
      </w:r>
      <w:r>
        <w:rPr>
          <w:color w:val="333333"/>
          <w:sz w:val="24"/>
          <w:szCs w:val="24"/>
        </w:rPr>
        <w:t>e customers of Bluepay will get immense satisf</w:t>
      </w:r>
      <w:r>
        <w:rPr>
          <w:color w:val="333333"/>
          <w:sz w:val="24"/>
          <w:szCs w:val="24"/>
        </w:rPr>
        <w:t xml:space="preserve">action of billing as this app provides a queue busting solution for shop and Pay. Bluepay  allows you to make flexible payments in different modes and includes coupons. With this application users can enjoy real-time  aggregation and redemption of loyalty </w:t>
      </w:r>
      <w:r>
        <w:rPr>
          <w:color w:val="333333"/>
          <w:sz w:val="24"/>
          <w:szCs w:val="24"/>
        </w:rPr>
        <w:t>points and invoice can be sent via email or SMS.</w:t>
      </w:r>
      <w:bookmarkEnd w:id="2"/>
    </w:p>
    <w:p w:rsidR="00000000" w:rsidRDefault="00795F7B">
      <w:pPr>
        <w:spacing w:line="100" w:lineRule="atLeast"/>
        <w:rPr>
          <w:color w:val="333333"/>
          <w:sz w:val="24"/>
          <w:szCs w:val="24"/>
        </w:rPr>
      </w:pPr>
      <w:r>
        <w:rPr>
          <w:color w:val="333333"/>
          <w:sz w:val="24"/>
          <w:szCs w:val="24"/>
        </w:rPr>
        <w:t>As a developer, involved in:</w:t>
      </w:r>
    </w:p>
    <w:p w:rsidR="00000000" w:rsidRDefault="00795F7B">
      <w:pPr>
        <w:pStyle w:val="ListParagraph"/>
        <w:numPr>
          <w:ilvl w:val="0"/>
          <w:numId w:val="12"/>
        </w:numPr>
        <w:spacing w:line="100" w:lineRule="atLeast"/>
        <w:rPr>
          <w:color w:val="333333"/>
          <w:sz w:val="24"/>
          <w:szCs w:val="24"/>
        </w:rPr>
      </w:pPr>
      <w:r>
        <w:rPr>
          <w:color w:val="333333"/>
          <w:sz w:val="24"/>
          <w:szCs w:val="24"/>
        </w:rPr>
        <w:t>Design and Developed UI of  Mobile Application</w:t>
      </w:r>
    </w:p>
    <w:p w:rsidR="00000000" w:rsidRDefault="00795F7B">
      <w:pPr>
        <w:pStyle w:val="ListParagraph"/>
        <w:numPr>
          <w:ilvl w:val="0"/>
          <w:numId w:val="12"/>
        </w:numPr>
        <w:spacing w:line="100" w:lineRule="atLeast"/>
        <w:rPr>
          <w:color w:val="333333"/>
          <w:sz w:val="24"/>
          <w:szCs w:val="24"/>
        </w:rPr>
      </w:pPr>
      <w:r>
        <w:rPr>
          <w:color w:val="333333"/>
          <w:sz w:val="24"/>
          <w:szCs w:val="24"/>
        </w:rPr>
        <w:t>Majorly worked with Restful services.</w:t>
      </w:r>
    </w:p>
    <w:p w:rsidR="00000000" w:rsidRDefault="00795F7B">
      <w:pPr>
        <w:pStyle w:val="ListParagraph"/>
        <w:numPr>
          <w:ilvl w:val="0"/>
          <w:numId w:val="12"/>
        </w:numPr>
        <w:spacing w:line="100" w:lineRule="atLeast"/>
        <w:rPr>
          <w:color w:val="333333"/>
          <w:sz w:val="24"/>
          <w:szCs w:val="24"/>
        </w:rPr>
      </w:pPr>
      <w:r>
        <w:rPr>
          <w:color w:val="333333"/>
          <w:sz w:val="24"/>
          <w:szCs w:val="24"/>
        </w:rPr>
        <w:lastRenderedPageBreak/>
        <w:t>Use service calls to POST data and GET data from server.</w:t>
      </w:r>
    </w:p>
    <w:p w:rsidR="00000000" w:rsidRDefault="00795F7B">
      <w:pPr>
        <w:pStyle w:val="ListParagraph"/>
        <w:numPr>
          <w:ilvl w:val="0"/>
          <w:numId w:val="12"/>
        </w:numPr>
        <w:spacing w:line="100" w:lineRule="atLeast"/>
        <w:rPr>
          <w:color w:val="333333"/>
          <w:sz w:val="24"/>
          <w:szCs w:val="24"/>
        </w:rPr>
      </w:pPr>
      <w:r>
        <w:rPr>
          <w:color w:val="333333"/>
          <w:sz w:val="24"/>
          <w:szCs w:val="24"/>
        </w:rPr>
        <w:t>Developing the application to meet a</w:t>
      </w:r>
      <w:r>
        <w:rPr>
          <w:color w:val="333333"/>
          <w:sz w:val="24"/>
          <w:szCs w:val="24"/>
        </w:rPr>
        <w:t>ll the requirements</w:t>
      </w:r>
    </w:p>
    <w:p w:rsidR="00000000" w:rsidRDefault="00795F7B">
      <w:pPr>
        <w:pStyle w:val="ListParagraph"/>
        <w:numPr>
          <w:ilvl w:val="0"/>
          <w:numId w:val="12"/>
        </w:numPr>
        <w:spacing w:line="100" w:lineRule="atLeast"/>
        <w:rPr>
          <w:color w:val="333333"/>
          <w:sz w:val="24"/>
          <w:szCs w:val="24"/>
        </w:rPr>
      </w:pPr>
      <w:r>
        <w:rPr>
          <w:color w:val="333333"/>
          <w:sz w:val="24"/>
          <w:szCs w:val="24"/>
        </w:rPr>
        <w:t>Involved in daily production issues status calls and giving the updates on the priority.</w:t>
      </w:r>
    </w:p>
    <w:p w:rsidR="00000000" w:rsidRDefault="00795F7B">
      <w:pPr>
        <w:pStyle w:val="ListParagraph"/>
        <w:numPr>
          <w:ilvl w:val="0"/>
          <w:numId w:val="12"/>
        </w:numPr>
        <w:spacing w:line="100" w:lineRule="atLeast"/>
        <w:rPr>
          <w:b/>
          <w:sz w:val="24"/>
          <w:szCs w:val="24"/>
        </w:rPr>
      </w:pPr>
      <w:r>
        <w:rPr>
          <w:color w:val="333333"/>
          <w:sz w:val="24"/>
          <w:szCs w:val="24"/>
        </w:rPr>
        <w:t>Testing the application in simulator and device.</w:t>
      </w:r>
    </w:p>
    <w:p w:rsidR="00000000" w:rsidRDefault="00795F7B">
      <w:pPr>
        <w:spacing w:line="100" w:lineRule="atLeast"/>
        <w:rPr>
          <w:sz w:val="24"/>
          <w:szCs w:val="24"/>
        </w:rPr>
      </w:pPr>
      <w:r>
        <w:rPr>
          <w:b/>
          <w:sz w:val="24"/>
          <w:szCs w:val="24"/>
        </w:rPr>
        <w:t xml:space="preserve">Google play Link: </w:t>
      </w:r>
    </w:p>
    <w:p w:rsidR="00000000" w:rsidRDefault="00795F7B">
      <w:pPr>
        <w:spacing w:line="100" w:lineRule="atLeast"/>
        <w:rPr>
          <w:b/>
          <w:sz w:val="24"/>
          <w:szCs w:val="24"/>
        </w:rPr>
      </w:pPr>
      <w:r>
        <w:rPr>
          <w:sz w:val="24"/>
          <w:szCs w:val="24"/>
        </w:rPr>
        <w:tab/>
      </w:r>
      <w:hyperlink r:id="rId6" w:history="1">
        <w:r>
          <w:rPr>
            <w:rStyle w:val="Hyperlink"/>
            <w:sz w:val="24"/>
            <w:szCs w:val="24"/>
          </w:rPr>
          <w:t>https://play.google.com/store/apps/details?id=com.enexl.blupay.mpos</w:t>
        </w:r>
      </w:hyperlink>
      <w:r>
        <w:rPr>
          <w:sz w:val="24"/>
          <w:szCs w:val="24"/>
        </w:rPr>
        <w:br/>
      </w:r>
      <w:r>
        <w:rPr>
          <w:sz w:val="24"/>
          <w:szCs w:val="24"/>
        </w:rPr>
        <w:br/>
      </w:r>
    </w:p>
    <w:p w:rsidR="00000000" w:rsidRDefault="00795F7B">
      <w:pPr>
        <w:spacing w:line="100" w:lineRule="atLeast"/>
        <w:rPr>
          <w:b/>
          <w:sz w:val="24"/>
          <w:szCs w:val="24"/>
        </w:rPr>
      </w:pPr>
      <w:r>
        <w:rPr>
          <w:b/>
          <w:sz w:val="24"/>
          <w:szCs w:val="24"/>
        </w:rPr>
        <w:t>Project-#11</w:t>
      </w:r>
    </w:p>
    <w:p w:rsidR="00000000" w:rsidRDefault="00795F7B">
      <w:pPr>
        <w:spacing w:line="100" w:lineRule="atLeast"/>
        <w:rPr>
          <w:b/>
          <w:sz w:val="24"/>
          <w:szCs w:val="24"/>
          <w:shd w:val="clear" w:color="auto" w:fill="FFFF00"/>
        </w:rPr>
      </w:pPr>
      <w:r>
        <w:rPr>
          <w:b/>
          <w:sz w:val="24"/>
          <w:szCs w:val="24"/>
        </w:rPr>
        <w:t>Title: BluPay mPOS</w:t>
      </w:r>
    </w:p>
    <w:p w:rsidR="00000000" w:rsidRDefault="00795F7B">
      <w:pPr>
        <w:spacing w:line="100" w:lineRule="atLeast"/>
        <w:rPr>
          <w:b/>
          <w:sz w:val="24"/>
          <w:szCs w:val="24"/>
        </w:rPr>
      </w:pPr>
      <w:r>
        <w:rPr>
          <w:b/>
          <w:sz w:val="24"/>
          <w:szCs w:val="24"/>
          <w:shd w:val="clear" w:color="auto" w:fill="FFFF00"/>
        </w:rPr>
        <w:t xml:space="preserve">Environment: </w:t>
      </w:r>
      <w:r>
        <w:rPr>
          <w:sz w:val="24"/>
          <w:szCs w:val="24"/>
          <w:shd w:val="clear" w:color="auto" w:fill="FFFF00"/>
        </w:rPr>
        <w:t>Java, Android SDK, SQLite</w:t>
      </w:r>
    </w:p>
    <w:p w:rsidR="00000000" w:rsidRDefault="00795F7B">
      <w:pPr>
        <w:spacing w:line="100" w:lineRule="atLeast"/>
        <w:rPr>
          <w:b/>
          <w:sz w:val="24"/>
          <w:szCs w:val="24"/>
        </w:rPr>
      </w:pPr>
      <w:r>
        <w:rPr>
          <w:b/>
          <w:sz w:val="24"/>
          <w:szCs w:val="24"/>
        </w:rPr>
        <w:t>Role:</w:t>
      </w:r>
      <w:r>
        <w:rPr>
          <w:sz w:val="24"/>
          <w:szCs w:val="24"/>
        </w:rPr>
        <w:t xml:space="preserve"> An</w:t>
      </w:r>
      <w:r>
        <w:rPr>
          <w:sz w:val="24"/>
          <w:szCs w:val="24"/>
        </w:rPr>
        <w:t>alysis, Designing and Dev</w:t>
      </w:r>
      <w:r>
        <w:rPr>
          <w:sz w:val="24"/>
          <w:szCs w:val="24"/>
        </w:rPr>
        <w:t>elopment</w:t>
      </w:r>
    </w:p>
    <w:p w:rsidR="00000000" w:rsidRDefault="00795F7B">
      <w:pPr>
        <w:spacing w:line="100" w:lineRule="atLeast"/>
        <w:rPr>
          <w:color w:val="333333"/>
          <w:sz w:val="24"/>
          <w:szCs w:val="24"/>
        </w:rPr>
      </w:pPr>
      <w:r>
        <w:rPr>
          <w:b/>
          <w:sz w:val="24"/>
          <w:szCs w:val="24"/>
        </w:rPr>
        <w:t>Project Description:</w:t>
      </w:r>
      <w:r>
        <w:rPr>
          <w:sz w:val="24"/>
          <w:szCs w:val="24"/>
        </w:rPr>
        <w:t xml:space="preserve"> </w:t>
      </w:r>
    </w:p>
    <w:p w:rsidR="00000000" w:rsidRDefault="00795F7B">
      <w:pPr>
        <w:spacing w:line="100" w:lineRule="atLeast"/>
        <w:rPr>
          <w:sz w:val="24"/>
          <w:szCs w:val="24"/>
        </w:rPr>
      </w:pPr>
      <w:r>
        <w:rPr>
          <w:color w:val="333333"/>
          <w:sz w:val="24"/>
          <w:szCs w:val="24"/>
        </w:rPr>
        <w:t>BluPay allows brick &amp; mortar retailers to prov</w:t>
      </w:r>
      <w:r>
        <w:rPr>
          <w:color w:val="333333"/>
          <w:sz w:val="24"/>
          <w:szCs w:val="24"/>
        </w:rPr>
        <w:t>ide assisted billing and thereby engage, interact and enhance the shopping experience of their customers</w:t>
      </w:r>
    </w:p>
    <w:p w:rsidR="00000000" w:rsidRDefault="00795F7B">
      <w:pPr>
        <w:spacing w:line="100" w:lineRule="atLeast"/>
        <w:rPr>
          <w:sz w:val="24"/>
          <w:szCs w:val="24"/>
        </w:rPr>
      </w:pPr>
      <w:r>
        <w:rPr>
          <w:sz w:val="24"/>
          <w:szCs w:val="24"/>
        </w:rPr>
        <w:t>As a developer, involved in:</w:t>
      </w:r>
    </w:p>
    <w:p w:rsidR="00000000" w:rsidRDefault="00795F7B">
      <w:pPr>
        <w:pStyle w:val="ListParagraph"/>
        <w:numPr>
          <w:ilvl w:val="0"/>
          <w:numId w:val="15"/>
        </w:numPr>
        <w:spacing w:line="100" w:lineRule="atLeast"/>
        <w:rPr>
          <w:sz w:val="24"/>
          <w:szCs w:val="24"/>
        </w:rPr>
      </w:pPr>
      <w:r>
        <w:rPr>
          <w:sz w:val="24"/>
          <w:szCs w:val="24"/>
        </w:rPr>
        <w:t>Design and Developed UI of  Mobile Application</w:t>
      </w:r>
    </w:p>
    <w:p w:rsidR="00000000" w:rsidRDefault="00795F7B">
      <w:pPr>
        <w:pStyle w:val="ListParagraph"/>
        <w:numPr>
          <w:ilvl w:val="0"/>
          <w:numId w:val="15"/>
        </w:numPr>
        <w:spacing w:line="100" w:lineRule="atLeast"/>
        <w:rPr>
          <w:sz w:val="24"/>
          <w:szCs w:val="24"/>
        </w:rPr>
      </w:pPr>
      <w:r>
        <w:rPr>
          <w:sz w:val="24"/>
          <w:szCs w:val="24"/>
        </w:rPr>
        <w:t>Use service calls to POST data and GET data</w:t>
      </w:r>
      <w:r>
        <w:rPr>
          <w:sz w:val="24"/>
          <w:szCs w:val="24"/>
        </w:rPr>
        <w:t xml:space="preserve"> from server.</w:t>
      </w:r>
    </w:p>
    <w:p w:rsidR="00000000" w:rsidRDefault="00795F7B">
      <w:pPr>
        <w:pStyle w:val="ListParagraph"/>
        <w:numPr>
          <w:ilvl w:val="0"/>
          <w:numId w:val="15"/>
        </w:numPr>
        <w:spacing w:line="100" w:lineRule="atLeast"/>
        <w:rPr>
          <w:sz w:val="24"/>
          <w:szCs w:val="24"/>
        </w:rPr>
      </w:pPr>
      <w:r>
        <w:rPr>
          <w:sz w:val="24"/>
          <w:szCs w:val="24"/>
        </w:rPr>
        <w:t>Developing the app</w:t>
      </w:r>
      <w:r>
        <w:rPr>
          <w:sz w:val="24"/>
          <w:szCs w:val="24"/>
        </w:rPr>
        <w:t>lication to meet all the requirements</w:t>
      </w:r>
    </w:p>
    <w:p w:rsidR="00000000" w:rsidRDefault="00795F7B">
      <w:pPr>
        <w:pStyle w:val="ListParagraph"/>
        <w:numPr>
          <w:ilvl w:val="0"/>
          <w:numId w:val="15"/>
        </w:numPr>
        <w:spacing w:line="100" w:lineRule="atLeast"/>
        <w:rPr>
          <w:sz w:val="24"/>
          <w:szCs w:val="24"/>
        </w:rPr>
      </w:pPr>
      <w:r>
        <w:rPr>
          <w:sz w:val="24"/>
          <w:szCs w:val="24"/>
        </w:rPr>
        <w:t>Involved in daily production issues status calls and giving the updates on the priority.</w:t>
      </w:r>
    </w:p>
    <w:p w:rsidR="00000000" w:rsidRDefault="00795F7B">
      <w:pPr>
        <w:pStyle w:val="ListParagraph"/>
        <w:numPr>
          <w:ilvl w:val="0"/>
          <w:numId w:val="15"/>
        </w:numPr>
        <w:spacing w:line="100" w:lineRule="atLeast"/>
        <w:rPr>
          <w:b/>
          <w:sz w:val="24"/>
          <w:szCs w:val="24"/>
        </w:rPr>
      </w:pPr>
      <w:r>
        <w:rPr>
          <w:sz w:val="24"/>
          <w:szCs w:val="24"/>
        </w:rPr>
        <w:t>Testing the application in simulator and device.</w:t>
      </w:r>
    </w:p>
    <w:p w:rsidR="00000000" w:rsidRDefault="00795F7B">
      <w:pPr>
        <w:spacing w:line="100" w:lineRule="atLeast"/>
        <w:rPr>
          <w:b/>
          <w:sz w:val="24"/>
          <w:szCs w:val="24"/>
        </w:rPr>
      </w:pPr>
    </w:p>
    <w:p w:rsidR="00000000" w:rsidRDefault="00795F7B">
      <w:pPr>
        <w:spacing w:line="100" w:lineRule="atLeast"/>
        <w:rPr>
          <w:b/>
          <w:sz w:val="24"/>
          <w:szCs w:val="24"/>
        </w:rPr>
      </w:pPr>
      <w:r>
        <w:rPr>
          <w:b/>
          <w:sz w:val="24"/>
          <w:szCs w:val="24"/>
        </w:rPr>
        <w:t>Project-#10</w:t>
      </w:r>
    </w:p>
    <w:p w:rsidR="00000000" w:rsidRDefault="00795F7B">
      <w:pPr>
        <w:spacing w:line="100" w:lineRule="atLeast"/>
        <w:rPr>
          <w:b/>
          <w:sz w:val="24"/>
          <w:szCs w:val="24"/>
          <w:shd w:val="clear" w:color="auto" w:fill="FFFF00"/>
        </w:rPr>
      </w:pPr>
      <w:r>
        <w:rPr>
          <w:b/>
          <w:sz w:val="24"/>
          <w:szCs w:val="24"/>
        </w:rPr>
        <w:t>Title: BluPay Merchant</w:t>
      </w:r>
    </w:p>
    <w:p w:rsidR="00000000" w:rsidRDefault="00795F7B">
      <w:pPr>
        <w:spacing w:line="100" w:lineRule="atLeast"/>
        <w:rPr>
          <w:b/>
          <w:sz w:val="24"/>
          <w:szCs w:val="24"/>
        </w:rPr>
      </w:pPr>
      <w:r>
        <w:rPr>
          <w:b/>
          <w:sz w:val="24"/>
          <w:szCs w:val="24"/>
          <w:shd w:val="clear" w:color="auto" w:fill="FFFF00"/>
        </w:rPr>
        <w:t xml:space="preserve">Environment: </w:t>
      </w:r>
      <w:r>
        <w:rPr>
          <w:sz w:val="24"/>
          <w:szCs w:val="24"/>
          <w:shd w:val="clear" w:color="auto" w:fill="FFFF00"/>
        </w:rPr>
        <w:t>Java, Android SDK, SQLite</w:t>
      </w:r>
    </w:p>
    <w:p w:rsidR="00000000" w:rsidRDefault="00795F7B">
      <w:pPr>
        <w:spacing w:line="100" w:lineRule="atLeast"/>
        <w:rPr>
          <w:sz w:val="24"/>
          <w:szCs w:val="24"/>
        </w:rPr>
      </w:pPr>
      <w:r>
        <w:rPr>
          <w:b/>
          <w:sz w:val="24"/>
          <w:szCs w:val="24"/>
        </w:rPr>
        <w:t>Role:</w:t>
      </w:r>
      <w:r>
        <w:rPr>
          <w:sz w:val="24"/>
          <w:szCs w:val="24"/>
        </w:rPr>
        <w:t xml:space="preserve"> Analysis, Designing and Development</w:t>
      </w:r>
    </w:p>
    <w:p w:rsidR="00000000" w:rsidRDefault="00795F7B">
      <w:pPr>
        <w:spacing w:line="100" w:lineRule="atLeast"/>
        <w:rPr>
          <w:sz w:val="24"/>
          <w:szCs w:val="24"/>
        </w:rPr>
      </w:pPr>
      <w:r>
        <w:rPr>
          <w:sz w:val="24"/>
          <w:szCs w:val="24"/>
        </w:rPr>
        <w:t>As a developer, involved in:</w:t>
      </w:r>
    </w:p>
    <w:p w:rsidR="00000000" w:rsidRDefault="00795F7B">
      <w:pPr>
        <w:pStyle w:val="ListParagraph"/>
        <w:numPr>
          <w:ilvl w:val="0"/>
          <w:numId w:val="14"/>
        </w:numPr>
        <w:spacing w:line="100" w:lineRule="atLeast"/>
        <w:rPr>
          <w:sz w:val="24"/>
          <w:szCs w:val="24"/>
        </w:rPr>
      </w:pPr>
      <w:r>
        <w:rPr>
          <w:sz w:val="24"/>
          <w:szCs w:val="24"/>
        </w:rPr>
        <w:t>Design and Developed UI of  Mobile Application</w:t>
      </w:r>
    </w:p>
    <w:p w:rsidR="00000000" w:rsidRDefault="00795F7B">
      <w:pPr>
        <w:pStyle w:val="ListParagraph"/>
        <w:numPr>
          <w:ilvl w:val="0"/>
          <w:numId w:val="14"/>
        </w:numPr>
        <w:spacing w:line="100" w:lineRule="atLeast"/>
        <w:rPr>
          <w:sz w:val="24"/>
          <w:szCs w:val="24"/>
        </w:rPr>
      </w:pPr>
      <w:r>
        <w:rPr>
          <w:sz w:val="24"/>
          <w:szCs w:val="24"/>
        </w:rPr>
        <w:t>Use service calls to POST data and GET data from server.</w:t>
      </w:r>
    </w:p>
    <w:p w:rsidR="00000000" w:rsidRDefault="00795F7B">
      <w:pPr>
        <w:pStyle w:val="ListParagraph"/>
        <w:numPr>
          <w:ilvl w:val="0"/>
          <w:numId w:val="14"/>
        </w:numPr>
        <w:spacing w:line="100" w:lineRule="atLeast"/>
        <w:rPr>
          <w:sz w:val="24"/>
          <w:szCs w:val="24"/>
        </w:rPr>
      </w:pPr>
      <w:r>
        <w:rPr>
          <w:sz w:val="24"/>
          <w:szCs w:val="24"/>
        </w:rPr>
        <w:t>Developing the application to meet all the requirements</w:t>
      </w:r>
    </w:p>
    <w:p w:rsidR="00000000" w:rsidRDefault="00795F7B">
      <w:pPr>
        <w:pStyle w:val="ListParagraph"/>
        <w:numPr>
          <w:ilvl w:val="0"/>
          <w:numId w:val="14"/>
        </w:numPr>
        <w:spacing w:line="100" w:lineRule="atLeast"/>
        <w:rPr>
          <w:sz w:val="24"/>
          <w:szCs w:val="24"/>
        </w:rPr>
      </w:pPr>
      <w:r>
        <w:rPr>
          <w:sz w:val="24"/>
          <w:szCs w:val="24"/>
        </w:rPr>
        <w:t>Involved in daily production i</w:t>
      </w:r>
      <w:r>
        <w:rPr>
          <w:sz w:val="24"/>
          <w:szCs w:val="24"/>
        </w:rPr>
        <w:t>ssues status calls and giving the updates on the priority.</w:t>
      </w:r>
    </w:p>
    <w:p w:rsidR="00000000" w:rsidRDefault="00795F7B">
      <w:pPr>
        <w:pStyle w:val="ListParagraph"/>
        <w:numPr>
          <w:ilvl w:val="0"/>
          <w:numId w:val="14"/>
        </w:numPr>
        <w:spacing w:line="100" w:lineRule="atLeast"/>
        <w:rPr>
          <w:b/>
          <w:sz w:val="24"/>
          <w:szCs w:val="24"/>
        </w:rPr>
      </w:pPr>
      <w:r>
        <w:rPr>
          <w:sz w:val="24"/>
          <w:szCs w:val="24"/>
        </w:rPr>
        <w:t>Testing the application in simulator and device.</w:t>
      </w:r>
    </w:p>
    <w:p w:rsidR="00000000" w:rsidRDefault="00795F7B">
      <w:pPr>
        <w:spacing w:line="100" w:lineRule="atLeast"/>
        <w:rPr>
          <w:b/>
          <w:sz w:val="24"/>
          <w:szCs w:val="24"/>
        </w:rPr>
      </w:pPr>
    </w:p>
    <w:p w:rsidR="00000000" w:rsidRDefault="00795F7B">
      <w:pPr>
        <w:spacing w:line="100" w:lineRule="atLeast"/>
        <w:rPr>
          <w:b/>
          <w:sz w:val="24"/>
          <w:szCs w:val="24"/>
        </w:rPr>
      </w:pPr>
      <w:r>
        <w:rPr>
          <w:b/>
          <w:sz w:val="24"/>
          <w:szCs w:val="24"/>
        </w:rPr>
        <w:t>Project-#9</w:t>
      </w:r>
    </w:p>
    <w:p w:rsidR="00000000" w:rsidRDefault="00795F7B">
      <w:pPr>
        <w:spacing w:line="100" w:lineRule="atLeast"/>
        <w:rPr>
          <w:b/>
          <w:sz w:val="24"/>
          <w:szCs w:val="24"/>
          <w:shd w:val="clear" w:color="auto" w:fill="FFFF00"/>
        </w:rPr>
      </w:pPr>
      <w:r>
        <w:rPr>
          <w:b/>
          <w:sz w:val="24"/>
          <w:szCs w:val="24"/>
        </w:rPr>
        <w:t>Title: BluPay Verifier</w:t>
      </w:r>
    </w:p>
    <w:p w:rsidR="00000000" w:rsidRDefault="00795F7B">
      <w:pPr>
        <w:spacing w:line="100" w:lineRule="atLeast"/>
        <w:rPr>
          <w:b/>
          <w:sz w:val="24"/>
          <w:szCs w:val="24"/>
        </w:rPr>
      </w:pPr>
      <w:r>
        <w:rPr>
          <w:b/>
          <w:sz w:val="24"/>
          <w:szCs w:val="24"/>
          <w:shd w:val="clear" w:color="auto" w:fill="FFFF00"/>
        </w:rPr>
        <w:t xml:space="preserve">Environment: </w:t>
      </w:r>
      <w:r>
        <w:rPr>
          <w:sz w:val="24"/>
          <w:szCs w:val="24"/>
          <w:shd w:val="clear" w:color="auto" w:fill="FFFF00"/>
        </w:rPr>
        <w:t>Java, Android SDK, SQLite</w:t>
      </w:r>
    </w:p>
    <w:p w:rsidR="00000000" w:rsidRDefault="00795F7B">
      <w:pPr>
        <w:spacing w:line="100" w:lineRule="atLeast"/>
        <w:rPr>
          <w:sz w:val="24"/>
          <w:szCs w:val="24"/>
        </w:rPr>
      </w:pPr>
      <w:r>
        <w:rPr>
          <w:b/>
          <w:sz w:val="24"/>
          <w:szCs w:val="24"/>
        </w:rPr>
        <w:t>Role:</w:t>
      </w:r>
      <w:r>
        <w:rPr>
          <w:sz w:val="24"/>
          <w:szCs w:val="24"/>
        </w:rPr>
        <w:t xml:space="preserve"> Analysis, Designing and Development</w:t>
      </w:r>
    </w:p>
    <w:p w:rsidR="00000000" w:rsidRDefault="00795F7B">
      <w:pPr>
        <w:spacing w:line="100" w:lineRule="atLeast"/>
        <w:rPr>
          <w:sz w:val="24"/>
          <w:szCs w:val="24"/>
        </w:rPr>
      </w:pPr>
      <w:r>
        <w:rPr>
          <w:sz w:val="24"/>
          <w:szCs w:val="24"/>
        </w:rPr>
        <w:t>As a developer, involved in:</w:t>
      </w:r>
    </w:p>
    <w:p w:rsidR="00000000" w:rsidRDefault="00795F7B">
      <w:pPr>
        <w:pStyle w:val="ListParagraph"/>
        <w:numPr>
          <w:ilvl w:val="0"/>
          <w:numId w:val="13"/>
        </w:numPr>
        <w:spacing w:line="100" w:lineRule="atLeast"/>
        <w:rPr>
          <w:sz w:val="24"/>
          <w:szCs w:val="24"/>
        </w:rPr>
      </w:pPr>
      <w:r>
        <w:rPr>
          <w:sz w:val="24"/>
          <w:szCs w:val="24"/>
        </w:rPr>
        <w:t>Des</w:t>
      </w:r>
      <w:r>
        <w:rPr>
          <w:sz w:val="24"/>
          <w:szCs w:val="24"/>
        </w:rPr>
        <w:t>ign and Developed UI of  Mobile Application</w:t>
      </w:r>
    </w:p>
    <w:p w:rsidR="00000000" w:rsidRDefault="00795F7B">
      <w:pPr>
        <w:pStyle w:val="ListParagraph"/>
        <w:numPr>
          <w:ilvl w:val="0"/>
          <w:numId w:val="13"/>
        </w:numPr>
        <w:spacing w:line="100" w:lineRule="atLeast"/>
        <w:rPr>
          <w:sz w:val="24"/>
          <w:szCs w:val="24"/>
        </w:rPr>
      </w:pPr>
      <w:r>
        <w:rPr>
          <w:sz w:val="24"/>
          <w:szCs w:val="24"/>
        </w:rPr>
        <w:t>Majorly worked with Restful services.</w:t>
      </w:r>
    </w:p>
    <w:p w:rsidR="00000000" w:rsidRDefault="00795F7B">
      <w:pPr>
        <w:pStyle w:val="ListParagraph"/>
        <w:numPr>
          <w:ilvl w:val="0"/>
          <w:numId w:val="13"/>
        </w:numPr>
        <w:spacing w:line="100" w:lineRule="atLeast"/>
        <w:rPr>
          <w:sz w:val="24"/>
          <w:szCs w:val="24"/>
        </w:rPr>
      </w:pPr>
      <w:r>
        <w:rPr>
          <w:sz w:val="24"/>
          <w:szCs w:val="24"/>
        </w:rPr>
        <w:t>Developing the application to meet all the requirements</w:t>
      </w:r>
    </w:p>
    <w:p w:rsidR="00000000" w:rsidRDefault="00795F7B">
      <w:pPr>
        <w:pStyle w:val="ListParagraph"/>
        <w:numPr>
          <w:ilvl w:val="0"/>
          <w:numId w:val="13"/>
        </w:numPr>
        <w:spacing w:line="100" w:lineRule="atLeast"/>
        <w:rPr>
          <w:sz w:val="24"/>
          <w:szCs w:val="24"/>
        </w:rPr>
      </w:pPr>
      <w:r>
        <w:rPr>
          <w:sz w:val="24"/>
          <w:szCs w:val="24"/>
        </w:rPr>
        <w:t>Involved in daily production issues status calls and giving the updates on the priority.</w:t>
      </w:r>
    </w:p>
    <w:p w:rsidR="00000000" w:rsidRDefault="00795F7B">
      <w:pPr>
        <w:pStyle w:val="ListParagraph"/>
        <w:numPr>
          <w:ilvl w:val="0"/>
          <w:numId w:val="13"/>
        </w:numPr>
        <w:spacing w:line="100" w:lineRule="atLeast"/>
        <w:rPr>
          <w:b/>
          <w:sz w:val="24"/>
          <w:szCs w:val="24"/>
        </w:rPr>
      </w:pPr>
      <w:r>
        <w:rPr>
          <w:sz w:val="24"/>
          <w:szCs w:val="24"/>
        </w:rPr>
        <w:t>Testing the application in si</w:t>
      </w:r>
      <w:r>
        <w:rPr>
          <w:sz w:val="24"/>
          <w:szCs w:val="24"/>
        </w:rPr>
        <w:t>mulator and device.</w:t>
      </w:r>
    </w:p>
    <w:p w:rsidR="00000000" w:rsidRDefault="00795F7B">
      <w:pPr>
        <w:spacing w:line="100" w:lineRule="atLeast"/>
        <w:rPr>
          <w:b/>
          <w:sz w:val="24"/>
          <w:szCs w:val="24"/>
        </w:rPr>
      </w:pPr>
    </w:p>
    <w:p w:rsidR="00000000" w:rsidRDefault="00795F7B">
      <w:pPr>
        <w:spacing w:line="100" w:lineRule="atLeast"/>
        <w:rPr>
          <w:b/>
          <w:sz w:val="24"/>
          <w:szCs w:val="24"/>
        </w:rPr>
      </w:pPr>
      <w:r>
        <w:rPr>
          <w:b/>
          <w:sz w:val="24"/>
          <w:szCs w:val="24"/>
        </w:rPr>
        <w:t>Project-#8</w:t>
      </w:r>
    </w:p>
    <w:p w:rsidR="00000000" w:rsidRDefault="00795F7B">
      <w:pPr>
        <w:spacing w:line="100" w:lineRule="atLeast"/>
        <w:rPr>
          <w:b/>
          <w:sz w:val="24"/>
          <w:szCs w:val="24"/>
        </w:rPr>
      </w:pPr>
      <w:r>
        <w:rPr>
          <w:b/>
          <w:sz w:val="24"/>
          <w:szCs w:val="24"/>
        </w:rPr>
        <w:t>Title: BluPay Proximity</w:t>
      </w:r>
    </w:p>
    <w:p w:rsidR="00000000" w:rsidRDefault="00795F7B">
      <w:pPr>
        <w:spacing w:line="100" w:lineRule="atLeast"/>
        <w:rPr>
          <w:b/>
          <w:sz w:val="24"/>
          <w:szCs w:val="24"/>
        </w:rPr>
      </w:pPr>
      <w:r>
        <w:rPr>
          <w:b/>
          <w:sz w:val="24"/>
          <w:szCs w:val="24"/>
        </w:rPr>
        <w:t xml:space="preserve">Environment: </w:t>
      </w:r>
      <w:r>
        <w:rPr>
          <w:sz w:val="24"/>
          <w:szCs w:val="24"/>
        </w:rPr>
        <w:t>Java.</w:t>
      </w:r>
    </w:p>
    <w:p w:rsidR="00000000" w:rsidRDefault="00795F7B">
      <w:pPr>
        <w:spacing w:line="100" w:lineRule="atLeast"/>
        <w:rPr>
          <w:b/>
          <w:sz w:val="24"/>
          <w:szCs w:val="24"/>
        </w:rPr>
      </w:pPr>
      <w:r>
        <w:rPr>
          <w:b/>
          <w:sz w:val="24"/>
          <w:szCs w:val="24"/>
        </w:rPr>
        <w:t>Role:</w:t>
      </w:r>
      <w:r>
        <w:rPr>
          <w:sz w:val="24"/>
          <w:szCs w:val="24"/>
        </w:rPr>
        <w:t xml:space="preserve"> Designing and Development</w:t>
      </w:r>
    </w:p>
    <w:p w:rsidR="00000000" w:rsidRDefault="00795F7B">
      <w:pPr>
        <w:spacing w:line="100" w:lineRule="atLeast"/>
        <w:rPr>
          <w:sz w:val="24"/>
          <w:szCs w:val="24"/>
        </w:rPr>
      </w:pPr>
      <w:r>
        <w:rPr>
          <w:b/>
          <w:sz w:val="24"/>
          <w:szCs w:val="24"/>
        </w:rPr>
        <w:t>Development Tools</w:t>
      </w:r>
      <w:r>
        <w:rPr>
          <w:sz w:val="24"/>
          <w:szCs w:val="24"/>
        </w:rPr>
        <w:t>: Eclipse</w:t>
      </w:r>
    </w:p>
    <w:p w:rsidR="00000000" w:rsidRDefault="00795F7B">
      <w:pPr>
        <w:spacing w:line="100" w:lineRule="atLeast"/>
        <w:rPr>
          <w:sz w:val="24"/>
          <w:szCs w:val="24"/>
        </w:rPr>
      </w:pPr>
      <w:r>
        <w:rPr>
          <w:sz w:val="24"/>
          <w:szCs w:val="24"/>
        </w:rPr>
        <w:t>As a developer, involved in:</w:t>
      </w:r>
    </w:p>
    <w:p w:rsidR="00000000" w:rsidRDefault="00795F7B">
      <w:pPr>
        <w:pStyle w:val="ListParagraph"/>
        <w:numPr>
          <w:ilvl w:val="0"/>
          <w:numId w:val="11"/>
        </w:numPr>
        <w:spacing w:line="100" w:lineRule="atLeast"/>
        <w:rPr>
          <w:sz w:val="24"/>
          <w:szCs w:val="24"/>
        </w:rPr>
      </w:pPr>
      <w:r>
        <w:rPr>
          <w:sz w:val="24"/>
          <w:szCs w:val="24"/>
        </w:rPr>
        <w:t>Design and Developed UI of  Mobile Application</w:t>
      </w:r>
    </w:p>
    <w:p w:rsidR="00000000" w:rsidRDefault="00795F7B">
      <w:pPr>
        <w:pStyle w:val="ListParagraph"/>
        <w:numPr>
          <w:ilvl w:val="0"/>
          <w:numId w:val="11"/>
        </w:numPr>
        <w:spacing w:line="100" w:lineRule="atLeast"/>
        <w:rPr>
          <w:sz w:val="24"/>
          <w:szCs w:val="24"/>
        </w:rPr>
      </w:pPr>
      <w:r>
        <w:rPr>
          <w:sz w:val="24"/>
          <w:szCs w:val="24"/>
        </w:rPr>
        <w:t>Majorly worked with Restful services.</w:t>
      </w:r>
    </w:p>
    <w:p w:rsidR="00000000" w:rsidRDefault="00795F7B">
      <w:pPr>
        <w:pStyle w:val="ListParagraph"/>
        <w:numPr>
          <w:ilvl w:val="0"/>
          <w:numId w:val="11"/>
        </w:numPr>
        <w:spacing w:line="100" w:lineRule="atLeast"/>
        <w:rPr>
          <w:sz w:val="24"/>
          <w:szCs w:val="24"/>
        </w:rPr>
      </w:pPr>
      <w:r>
        <w:rPr>
          <w:sz w:val="24"/>
          <w:szCs w:val="24"/>
        </w:rPr>
        <w:t>Use serv</w:t>
      </w:r>
      <w:r>
        <w:rPr>
          <w:sz w:val="24"/>
          <w:szCs w:val="24"/>
        </w:rPr>
        <w:t>ice calls to POST data and GET da</w:t>
      </w:r>
      <w:r>
        <w:rPr>
          <w:sz w:val="24"/>
          <w:szCs w:val="24"/>
        </w:rPr>
        <w:t>ta from server.</w:t>
      </w:r>
    </w:p>
    <w:p w:rsidR="00000000" w:rsidRDefault="00795F7B">
      <w:pPr>
        <w:pStyle w:val="ListParagraph"/>
        <w:numPr>
          <w:ilvl w:val="0"/>
          <w:numId w:val="11"/>
        </w:numPr>
        <w:spacing w:line="100" w:lineRule="atLeast"/>
        <w:rPr>
          <w:b/>
          <w:sz w:val="24"/>
          <w:szCs w:val="24"/>
        </w:rPr>
      </w:pPr>
      <w:r>
        <w:rPr>
          <w:sz w:val="24"/>
          <w:szCs w:val="24"/>
        </w:rPr>
        <w:t>Testing the application in simulator and device.</w:t>
      </w:r>
    </w:p>
    <w:p w:rsidR="00000000" w:rsidRDefault="00795F7B">
      <w:pPr>
        <w:spacing w:line="100" w:lineRule="atLeast"/>
        <w:rPr>
          <w:b/>
          <w:sz w:val="24"/>
          <w:szCs w:val="24"/>
        </w:rPr>
      </w:pPr>
      <w:r>
        <w:rPr>
          <w:b/>
          <w:sz w:val="24"/>
          <w:szCs w:val="24"/>
        </w:rPr>
        <w:t>Project-#7</w:t>
      </w:r>
    </w:p>
    <w:p w:rsidR="00000000" w:rsidRDefault="00795F7B">
      <w:pPr>
        <w:spacing w:line="100" w:lineRule="atLeast"/>
        <w:rPr>
          <w:b/>
          <w:sz w:val="24"/>
          <w:szCs w:val="24"/>
          <w:shd w:val="clear" w:color="auto" w:fill="FFFF00"/>
        </w:rPr>
      </w:pPr>
      <w:r>
        <w:rPr>
          <w:b/>
          <w:sz w:val="24"/>
          <w:szCs w:val="24"/>
        </w:rPr>
        <w:t>Title: Junos Genius</w:t>
      </w:r>
      <w:r>
        <w:rPr>
          <w:b/>
          <w:sz w:val="24"/>
          <w:szCs w:val="24"/>
        </w:rPr>
        <w:tab/>
      </w:r>
    </w:p>
    <w:p w:rsidR="00000000" w:rsidRDefault="00795F7B">
      <w:pPr>
        <w:spacing w:line="100" w:lineRule="atLeast"/>
        <w:rPr>
          <w:b/>
          <w:sz w:val="24"/>
          <w:szCs w:val="24"/>
        </w:rPr>
      </w:pPr>
      <w:r>
        <w:rPr>
          <w:b/>
          <w:sz w:val="24"/>
          <w:szCs w:val="24"/>
          <w:shd w:val="clear" w:color="auto" w:fill="FFFF00"/>
        </w:rPr>
        <w:t xml:space="preserve">Environment: </w:t>
      </w:r>
      <w:r>
        <w:rPr>
          <w:sz w:val="24"/>
          <w:szCs w:val="24"/>
          <w:shd w:val="clear" w:color="auto" w:fill="FFFF00"/>
        </w:rPr>
        <w:t>Java, PhoneGap, SQLite</w:t>
      </w:r>
    </w:p>
    <w:p w:rsidR="00000000" w:rsidRDefault="00795F7B">
      <w:pPr>
        <w:spacing w:line="100" w:lineRule="atLeast"/>
        <w:rPr>
          <w:b/>
          <w:sz w:val="24"/>
          <w:szCs w:val="24"/>
        </w:rPr>
      </w:pPr>
      <w:r>
        <w:rPr>
          <w:b/>
          <w:sz w:val="24"/>
          <w:szCs w:val="24"/>
        </w:rPr>
        <w:t>Role:</w:t>
      </w:r>
      <w:r>
        <w:rPr>
          <w:sz w:val="24"/>
          <w:szCs w:val="24"/>
        </w:rPr>
        <w:t xml:space="preserve"> Analysis, Designing and Development</w:t>
      </w:r>
    </w:p>
    <w:p w:rsidR="00000000" w:rsidRDefault="00795F7B">
      <w:pPr>
        <w:spacing w:line="100" w:lineRule="atLeast"/>
        <w:rPr>
          <w:b/>
          <w:sz w:val="24"/>
          <w:szCs w:val="24"/>
        </w:rPr>
      </w:pPr>
      <w:r>
        <w:rPr>
          <w:b/>
          <w:sz w:val="24"/>
          <w:szCs w:val="24"/>
        </w:rPr>
        <w:t>Client</w:t>
      </w:r>
      <w:r>
        <w:rPr>
          <w:sz w:val="24"/>
          <w:szCs w:val="24"/>
        </w:rPr>
        <w:t>: OpenTech media</w:t>
      </w:r>
    </w:p>
    <w:p w:rsidR="00000000" w:rsidRDefault="00795F7B">
      <w:pPr>
        <w:spacing w:line="100" w:lineRule="atLeast"/>
        <w:rPr>
          <w:sz w:val="24"/>
          <w:szCs w:val="24"/>
        </w:rPr>
      </w:pPr>
      <w:r>
        <w:rPr>
          <w:b/>
          <w:sz w:val="24"/>
          <w:szCs w:val="24"/>
        </w:rPr>
        <w:t>Project Description:</w:t>
      </w:r>
      <w:r>
        <w:rPr>
          <w:sz w:val="24"/>
          <w:szCs w:val="24"/>
        </w:rPr>
        <w:t xml:space="preserve"> Juno</w:t>
      </w:r>
      <w:r>
        <w:rPr>
          <w:sz w:val="24"/>
          <w:szCs w:val="24"/>
        </w:rPr>
        <w:t>s Genius is a fun way to improve your skills with the Juniper Networks Junos operating system and it takes certification exam preparation to a new level. The Application is a virtual flashcard reader that includes decks of multiple choice questions for sev</w:t>
      </w:r>
      <w:r>
        <w:rPr>
          <w:sz w:val="24"/>
          <w:szCs w:val="24"/>
        </w:rPr>
        <w:t>eral Junos-based exams, including JNCIA-Junos, JNCIS-ENT, JNCIS-SEC, and JNCIS-SP.</w:t>
      </w:r>
    </w:p>
    <w:p w:rsidR="00000000" w:rsidRDefault="00795F7B">
      <w:pPr>
        <w:spacing w:line="100" w:lineRule="atLeast"/>
        <w:rPr>
          <w:sz w:val="24"/>
          <w:szCs w:val="24"/>
        </w:rPr>
      </w:pPr>
      <w:r>
        <w:rPr>
          <w:sz w:val="24"/>
          <w:szCs w:val="24"/>
        </w:rPr>
        <w:t>As a developer, involved in:</w:t>
      </w:r>
    </w:p>
    <w:p w:rsidR="00000000" w:rsidRDefault="00795F7B">
      <w:pPr>
        <w:pStyle w:val="ListParagraph"/>
        <w:numPr>
          <w:ilvl w:val="0"/>
          <w:numId w:val="11"/>
        </w:numPr>
        <w:spacing w:line="100" w:lineRule="atLeast"/>
        <w:rPr>
          <w:sz w:val="24"/>
          <w:szCs w:val="24"/>
        </w:rPr>
      </w:pPr>
      <w:r>
        <w:rPr>
          <w:sz w:val="24"/>
          <w:szCs w:val="24"/>
        </w:rPr>
        <w:t>Design and Developed UI of  Mobile Application</w:t>
      </w:r>
    </w:p>
    <w:p w:rsidR="00000000" w:rsidRDefault="00795F7B">
      <w:pPr>
        <w:pStyle w:val="ListParagraph"/>
        <w:numPr>
          <w:ilvl w:val="0"/>
          <w:numId w:val="11"/>
        </w:numPr>
        <w:spacing w:line="100" w:lineRule="atLeast"/>
        <w:rPr>
          <w:sz w:val="24"/>
          <w:szCs w:val="24"/>
        </w:rPr>
      </w:pPr>
      <w:r>
        <w:rPr>
          <w:sz w:val="24"/>
          <w:szCs w:val="24"/>
        </w:rPr>
        <w:t>Majorly worked with Restful services.</w:t>
      </w:r>
    </w:p>
    <w:p w:rsidR="00000000" w:rsidRDefault="00795F7B">
      <w:pPr>
        <w:pStyle w:val="ListParagraph"/>
        <w:numPr>
          <w:ilvl w:val="0"/>
          <w:numId w:val="11"/>
        </w:numPr>
        <w:spacing w:line="100" w:lineRule="atLeast"/>
        <w:rPr>
          <w:sz w:val="24"/>
          <w:szCs w:val="24"/>
        </w:rPr>
      </w:pPr>
      <w:r>
        <w:rPr>
          <w:sz w:val="24"/>
          <w:szCs w:val="24"/>
        </w:rPr>
        <w:t>Use service calls to POST data and GET da</w:t>
      </w:r>
      <w:r>
        <w:rPr>
          <w:sz w:val="24"/>
          <w:szCs w:val="24"/>
        </w:rPr>
        <w:t>ta from server.</w:t>
      </w:r>
    </w:p>
    <w:p w:rsidR="00000000" w:rsidRDefault="00795F7B">
      <w:pPr>
        <w:pStyle w:val="ListParagraph"/>
        <w:numPr>
          <w:ilvl w:val="0"/>
          <w:numId w:val="11"/>
        </w:numPr>
        <w:spacing w:line="100" w:lineRule="atLeast"/>
        <w:rPr>
          <w:sz w:val="24"/>
          <w:szCs w:val="24"/>
        </w:rPr>
      </w:pPr>
      <w:r>
        <w:rPr>
          <w:sz w:val="24"/>
          <w:szCs w:val="24"/>
        </w:rPr>
        <w:t>Pr</w:t>
      </w:r>
      <w:r>
        <w:rPr>
          <w:sz w:val="24"/>
          <w:szCs w:val="24"/>
        </w:rPr>
        <w:t xml:space="preserve">oactively participated in all the Team Meetings, discussions </w:t>
      </w:r>
      <w:r>
        <w:rPr>
          <w:sz w:val="24"/>
          <w:szCs w:val="24"/>
        </w:rPr>
        <w:t>on issues.</w:t>
      </w:r>
    </w:p>
    <w:p w:rsidR="00000000" w:rsidRDefault="00795F7B">
      <w:pPr>
        <w:pStyle w:val="ListParagraph"/>
        <w:numPr>
          <w:ilvl w:val="0"/>
          <w:numId w:val="11"/>
        </w:numPr>
        <w:spacing w:line="100" w:lineRule="atLeast"/>
        <w:rPr>
          <w:b/>
          <w:sz w:val="24"/>
          <w:szCs w:val="24"/>
        </w:rPr>
      </w:pPr>
      <w:r>
        <w:rPr>
          <w:sz w:val="24"/>
          <w:szCs w:val="24"/>
        </w:rPr>
        <w:t>Testing the application in simulator and device.</w:t>
      </w:r>
    </w:p>
    <w:p w:rsidR="00000000" w:rsidRDefault="00795F7B">
      <w:pPr>
        <w:spacing w:line="100" w:lineRule="atLeast"/>
        <w:rPr>
          <w:sz w:val="24"/>
          <w:szCs w:val="24"/>
        </w:rPr>
      </w:pPr>
      <w:r>
        <w:rPr>
          <w:b/>
          <w:sz w:val="24"/>
          <w:szCs w:val="24"/>
        </w:rPr>
        <w:t xml:space="preserve">Google play Link: </w:t>
      </w:r>
    </w:p>
    <w:p w:rsidR="00000000" w:rsidRDefault="00795F7B">
      <w:pPr>
        <w:spacing w:line="100" w:lineRule="atLeast"/>
      </w:pPr>
      <w:r>
        <w:rPr>
          <w:sz w:val="24"/>
          <w:szCs w:val="24"/>
        </w:rPr>
        <w:tab/>
      </w:r>
      <w:hyperlink r:id="rId7" w:history="1">
        <w:r>
          <w:rPr>
            <w:rStyle w:val="Hyperlink"/>
            <w:sz w:val="24"/>
            <w:szCs w:val="24"/>
          </w:rPr>
          <w:t>https://play.google.com/store/ap</w:t>
        </w:r>
        <w:r>
          <w:rPr>
            <w:rStyle w:val="Hyperlink"/>
            <w:sz w:val="24"/>
            <w:szCs w:val="24"/>
          </w:rPr>
          <w:t>ps/details?id=com.mycompany.juniper</w:t>
        </w:r>
      </w:hyperlink>
    </w:p>
    <w:p w:rsidR="00000000" w:rsidRDefault="00795F7B">
      <w:pPr>
        <w:spacing w:line="100" w:lineRule="atLeast"/>
      </w:pPr>
    </w:p>
    <w:p w:rsidR="00000000" w:rsidRDefault="00795F7B">
      <w:pPr>
        <w:spacing w:line="100" w:lineRule="atLeast"/>
        <w:rPr>
          <w:b/>
          <w:sz w:val="24"/>
          <w:szCs w:val="24"/>
        </w:rPr>
      </w:pPr>
      <w:r>
        <w:rPr>
          <w:b/>
          <w:sz w:val="24"/>
          <w:szCs w:val="24"/>
        </w:rPr>
        <w:t>Project-#6</w:t>
      </w:r>
    </w:p>
    <w:p w:rsidR="00000000" w:rsidRDefault="00795F7B">
      <w:pPr>
        <w:spacing w:line="100" w:lineRule="atLeast"/>
        <w:rPr>
          <w:b/>
          <w:sz w:val="24"/>
          <w:szCs w:val="24"/>
          <w:shd w:val="clear" w:color="auto" w:fill="FFFF00"/>
        </w:rPr>
      </w:pPr>
      <w:r>
        <w:rPr>
          <w:b/>
          <w:sz w:val="24"/>
          <w:szCs w:val="24"/>
        </w:rPr>
        <w:t>Title: VETAS</w:t>
      </w:r>
    </w:p>
    <w:p w:rsidR="00000000" w:rsidRDefault="00795F7B">
      <w:pPr>
        <w:spacing w:line="100" w:lineRule="atLeast"/>
        <w:rPr>
          <w:b/>
          <w:sz w:val="24"/>
          <w:szCs w:val="24"/>
        </w:rPr>
      </w:pPr>
      <w:r>
        <w:rPr>
          <w:b/>
          <w:sz w:val="24"/>
          <w:szCs w:val="24"/>
          <w:shd w:val="clear" w:color="auto" w:fill="FFFF00"/>
        </w:rPr>
        <w:t>Environmen</w:t>
      </w:r>
      <w:r>
        <w:rPr>
          <w:sz w:val="24"/>
          <w:szCs w:val="24"/>
          <w:shd w:val="clear" w:color="auto" w:fill="FFFF00"/>
        </w:rPr>
        <w:t>t</w:t>
      </w:r>
      <w:r>
        <w:rPr>
          <w:b/>
          <w:sz w:val="24"/>
          <w:szCs w:val="24"/>
          <w:shd w:val="clear" w:color="auto" w:fill="FFFF00"/>
        </w:rPr>
        <w:t xml:space="preserve">: </w:t>
      </w:r>
      <w:r>
        <w:rPr>
          <w:sz w:val="24"/>
          <w:szCs w:val="24"/>
          <w:shd w:val="clear" w:color="auto" w:fill="FFFF00"/>
        </w:rPr>
        <w:t>Java, Android SDK, REST</w:t>
      </w:r>
    </w:p>
    <w:p w:rsidR="00000000" w:rsidRDefault="00795F7B">
      <w:pPr>
        <w:spacing w:line="100" w:lineRule="atLeast"/>
        <w:rPr>
          <w:b/>
          <w:sz w:val="24"/>
          <w:szCs w:val="24"/>
        </w:rPr>
      </w:pPr>
      <w:r>
        <w:rPr>
          <w:b/>
          <w:sz w:val="24"/>
          <w:szCs w:val="24"/>
        </w:rPr>
        <w:t>Role:</w:t>
      </w:r>
      <w:r>
        <w:rPr>
          <w:sz w:val="24"/>
          <w:szCs w:val="24"/>
        </w:rPr>
        <w:t xml:space="preserve"> Analysis, Designing and Development</w:t>
      </w:r>
    </w:p>
    <w:p w:rsidR="00000000" w:rsidRDefault="00795F7B">
      <w:pPr>
        <w:spacing w:line="100" w:lineRule="atLeast"/>
        <w:rPr>
          <w:sz w:val="24"/>
          <w:szCs w:val="24"/>
        </w:rPr>
      </w:pPr>
      <w:r>
        <w:rPr>
          <w:b/>
          <w:sz w:val="24"/>
          <w:szCs w:val="24"/>
        </w:rPr>
        <w:t>Client</w:t>
      </w:r>
      <w:r>
        <w:rPr>
          <w:sz w:val="24"/>
          <w:szCs w:val="24"/>
        </w:rPr>
        <w:t>: VETAS(Malaysian Based Client)</w:t>
      </w:r>
    </w:p>
    <w:p w:rsidR="00000000" w:rsidRDefault="00795F7B">
      <w:pPr>
        <w:spacing w:line="100" w:lineRule="atLeast"/>
        <w:rPr>
          <w:sz w:val="24"/>
          <w:szCs w:val="24"/>
        </w:rPr>
      </w:pPr>
      <w:r>
        <w:rPr>
          <w:sz w:val="24"/>
          <w:szCs w:val="24"/>
        </w:rPr>
        <w:t>As a developer, involved in:</w:t>
      </w:r>
    </w:p>
    <w:p w:rsidR="00000000" w:rsidRDefault="00795F7B">
      <w:pPr>
        <w:pStyle w:val="ListParagraph"/>
        <w:numPr>
          <w:ilvl w:val="0"/>
          <w:numId w:val="11"/>
        </w:numPr>
        <w:spacing w:line="100" w:lineRule="atLeast"/>
        <w:rPr>
          <w:sz w:val="24"/>
          <w:szCs w:val="24"/>
        </w:rPr>
      </w:pPr>
      <w:r>
        <w:rPr>
          <w:sz w:val="24"/>
          <w:szCs w:val="24"/>
        </w:rPr>
        <w:t>Design and Developed UI of  Mobile Application</w:t>
      </w:r>
    </w:p>
    <w:p w:rsidR="00000000" w:rsidRDefault="00795F7B">
      <w:pPr>
        <w:pStyle w:val="ListParagraph"/>
        <w:numPr>
          <w:ilvl w:val="0"/>
          <w:numId w:val="11"/>
        </w:numPr>
        <w:spacing w:line="100" w:lineRule="atLeast"/>
        <w:rPr>
          <w:sz w:val="24"/>
          <w:szCs w:val="24"/>
        </w:rPr>
      </w:pPr>
      <w:r>
        <w:rPr>
          <w:sz w:val="24"/>
          <w:szCs w:val="24"/>
        </w:rPr>
        <w:t>M</w:t>
      </w:r>
      <w:r>
        <w:rPr>
          <w:sz w:val="24"/>
          <w:szCs w:val="24"/>
        </w:rPr>
        <w:t>ajorly worked with Restful services.</w:t>
      </w:r>
    </w:p>
    <w:p w:rsidR="00000000" w:rsidRDefault="00795F7B">
      <w:pPr>
        <w:pStyle w:val="ListParagraph"/>
        <w:numPr>
          <w:ilvl w:val="0"/>
          <w:numId w:val="11"/>
        </w:numPr>
        <w:spacing w:line="100" w:lineRule="atLeast"/>
        <w:rPr>
          <w:sz w:val="24"/>
          <w:szCs w:val="24"/>
        </w:rPr>
      </w:pPr>
      <w:r>
        <w:rPr>
          <w:sz w:val="24"/>
          <w:szCs w:val="24"/>
        </w:rPr>
        <w:t>Use service calls to POST data and GET da</w:t>
      </w:r>
      <w:r>
        <w:rPr>
          <w:sz w:val="24"/>
          <w:szCs w:val="24"/>
        </w:rPr>
        <w:t>ta from server.</w:t>
      </w:r>
    </w:p>
    <w:p w:rsidR="00000000" w:rsidRDefault="00795F7B">
      <w:pPr>
        <w:pStyle w:val="ListParagraph"/>
        <w:numPr>
          <w:ilvl w:val="0"/>
          <w:numId w:val="11"/>
        </w:numPr>
        <w:spacing w:line="100" w:lineRule="atLeast"/>
        <w:rPr>
          <w:sz w:val="24"/>
          <w:szCs w:val="24"/>
        </w:rPr>
      </w:pPr>
      <w:r>
        <w:rPr>
          <w:sz w:val="24"/>
          <w:szCs w:val="24"/>
        </w:rPr>
        <w:t>Developing the application to meet all the requirements</w:t>
      </w:r>
    </w:p>
    <w:p w:rsidR="00000000" w:rsidRDefault="00795F7B">
      <w:pPr>
        <w:pStyle w:val="ListParagraph"/>
        <w:numPr>
          <w:ilvl w:val="0"/>
          <w:numId w:val="11"/>
        </w:numPr>
        <w:spacing w:line="100" w:lineRule="atLeast"/>
        <w:rPr>
          <w:b/>
          <w:sz w:val="24"/>
          <w:szCs w:val="24"/>
        </w:rPr>
      </w:pPr>
      <w:r>
        <w:rPr>
          <w:sz w:val="24"/>
          <w:szCs w:val="24"/>
        </w:rPr>
        <w:t>Proactively participated in all the Team Meetings, discussions on issues.</w:t>
      </w:r>
    </w:p>
    <w:p w:rsidR="00000000" w:rsidRDefault="00795F7B">
      <w:pPr>
        <w:spacing w:line="100" w:lineRule="atLeast"/>
        <w:rPr>
          <w:sz w:val="24"/>
          <w:szCs w:val="24"/>
        </w:rPr>
      </w:pPr>
      <w:r>
        <w:rPr>
          <w:b/>
          <w:sz w:val="24"/>
          <w:szCs w:val="24"/>
        </w:rPr>
        <w:t>Project-#5</w:t>
      </w:r>
    </w:p>
    <w:p w:rsidR="00000000" w:rsidRDefault="00795F7B">
      <w:pPr>
        <w:spacing w:line="100" w:lineRule="atLeast"/>
        <w:rPr>
          <w:sz w:val="24"/>
          <w:szCs w:val="24"/>
          <w:shd w:val="clear" w:color="auto" w:fill="FFFF00"/>
        </w:rPr>
      </w:pPr>
      <w:r>
        <w:rPr>
          <w:sz w:val="24"/>
          <w:szCs w:val="24"/>
        </w:rPr>
        <w:t>Title</w:t>
      </w:r>
      <w:r>
        <w:rPr>
          <w:b/>
          <w:sz w:val="24"/>
          <w:szCs w:val="24"/>
        </w:rPr>
        <w:t>: Zaakit Partner</w:t>
      </w:r>
    </w:p>
    <w:p w:rsidR="00000000" w:rsidRDefault="00795F7B">
      <w:pPr>
        <w:spacing w:line="100" w:lineRule="atLeast"/>
        <w:rPr>
          <w:sz w:val="24"/>
          <w:szCs w:val="24"/>
        </w:rPr>
      </w:pPr>
      <w:r>
        <w:rPr>
          <w:sz w:val="24"/>
          <w:szCs w:val="24"/>
          <w:shd w:val="clear" w:color="auto" w:fill="FFFF00"/>
        </w:rPr>
        <w:t>Environment</w:t>
      </w:r>
      <w:r>
        <w:rPr>
          <w:b/>
          <w:sz w:val="24"/>
          <w:szCs w:val="24"/>
          <w:shd w:val="clear" w:color="auto" w:fill="FFFF00"/>
        </w:rPr>
        <w:t xml:space="preserve">: </w:t>
      </w:r>
      <w:r>
        <w:rPr>
          <w:sz w:val="24"/>
          <w:szCs w:val="24"/>
          <w:shd w:val="clear" w:color="auto" w:fill="FFFF00"/>
        </w:rPr>
        <w:t>Java, Android SDK, SQLite</w:t>
      </w:r>
    </w:p>
    <w:p w:rsidR="00000000" w:rsidRDefault="00795F7B">
      <w:pPr>
        <w:spacing w:line="100" w:lineRule="atLeast"/>
        <w:rPr>
          <w:sz w:val="24"/>
          <w:szCs w:val="24"/>
        </w:rPr>
      </w:pPr>
      <w:r>
        <w:rPr>
          <w:sz w:val="24"/>
          <w:szCs w:val="24"/>
        </w:rPr>
        <w:t>Role</w:t>
      </w:r>
      <w:r>
        <w:rPr>
          <w:b/>
          <w:sz w:val="24"/>
          <w:szCs w:val="24"/>
        </w:rPr>
        <w:t>:</w:t>
      </w:r>
      <w:r>
        <w:rPr>
          <w:sz w:val="24"/>
          <w:szCs w:val="24"/>
        </w:rPr>
        <w:t xml:space="preserve"> Analysis, Designing and Development</w:t>
      </w:r>
    </w:p>
    <w:p w:rsidR="00000000" w:rsidRDefault="00795F7B">
      <w:pPr>
        <w:spacing w:line="100" w:lineRule="atLeast"/>
        <w:rPr>
          <w:sz w:val="24"/>
          <w:szCs w:val="24"/>
        </w:rPr>
      </w:pPr>
      <w:r>
        <w:rPr>
          <w:sz w:val="24"/>
          <w:szCs w:val="24"/>
        </w:rPr>
        <w:t>As a developer, involved in:</w:t>
      </w:r>
    </w:p>
    <w:p w:rsidR="00000000" w:rsidRDefault="00795F7B">
      <w:pPr>
        <w:pStyle w:val="ListParagraph"/>
        <w:numPr>
          <w:ilvl w:val="0"/>
          <w:numId w:val="10"/>
        </w:numPr>
        <w:spacing w:line="100" w:lineRule="atLeast"/>
        <w:rPr>
          <w:sz w:val="24"/>
          <w:szCs w:val="24"/>
        </w:rPr>
      </w:pPr>
      <w:r>
        <w:rPr>
          <w:sz w:val="24"/>
          <w:szCs w:val="24"/>
        </w:rPr>
        <w:t>Design and Developed UI of  Mobile Application</w:t>
      </w:r>
    </w:p>
    <w:p w:rsidR="00000000" w:rsidRDefault="00795F7B">
      <w:pPr>
        <w:pStyle w:val="ListParagraph"/>
        <w:numPr>
          <w:ilvl w:val="0"/>
          <w:numId w:val="10"/>
        </w:numPr>
        <w:spacing w:line="100" w:lineRule="atLeast"/>
        <w:rPr>
          <w:sz w:val="24"/>
          <w:szCs w:val="24"/>
        </w:rPr>
      </w:pPr>
      <w:r>
        <w:rPr>
          <w:sz w:val="24"/>
          <w:szCs w:val="24"/>
        </w:rPr>
        <w:t>Majorly worked with Restful services.</w:t>
      </w:r>
    </w:p>
    <w:p w:rsidR="00000000" w:rsidRDefault="00795F7B">
      <w:pPr>
        <w:pStyle w:val="ListParagraph"/>
        <w:numPr>
          <w:ilvl w:val="0"/>
          <w:numId w:val="10"/>
        </w:numPr>
        <w:spacing w:line="100" w:lineRule="atLeast"/>
        <w:rPr>
          <w:sz w:val="24"/>
          <w:szCs w:val="24"/>
        </w:rPr>
      </w:pPr>
      <w:r>
        <w:rPr>
          <w:sz w:val="24"/>
          <w:szCs w:val="24"/>
        </w:rPr>
        <w:t>Use service calls to POST data and GET data from server.</w:t>
      </w:r>
    </w:p>
    <w:p w:rsidR="00000000" w:rsidRDefault="00795F7B">
      <w:pPr>
        <w:pStyle w:val="ListParagraph"/>
        <w:numPr>
          <w:ilvl w:val="0"/>
          <w:numId w:val="10"/>
        </w:numPr>
        <w:spacing w:line="100" w:lineRule="atLeast"/>
        <w:rPr>
          <w:sz w:val="24"/>
          <w:szCs w:val="24"/>
        </w:rPr>
      </w:pPr>
      <w:r>
        <w:rPr>
          <w:sz w:val="24"/>
          <w:szCs w:val="24"/>
        </w:rPr>
        <w:t>Dev</w:t>
      </w:r>
      <w:r>
        <w:rPr>
          <w:sz w:val="24"/>
          <w:szCs w:val="24"/>
        </w:rPr>
        <w:t>eloping the application to meet all the requirements</w:t>
      </w:r>
    </w:p>
    <w:p w:rsidR="00000000" w:rsidRDefault="00795F7B">
      <w:pPr>
        <w:pStyle w:val="ListParagraph"/>
        <w:numPr>
          <w:ilvl w:val="0"/>
          <w:numId w:val="10"/>
        </w:numPr>
        <w:spacing w:line="100" w:lineRule="atLeast"/>
        <w:rPr>
          <w:sz w:val="24"/>
          <w:szCs w:val="24"/>
        </w:rPr>
      </w:pPr>
      <w:r>
        <w:rPr>
          <w:sz w:val="24"/>
          <w:szCs w:val="24"/>
        </w:rPr>
        <w:t>Involved in daily production issues status calls and giving the updates on the priority.</w:t>
      </w:r>
    </w:p>
    <w:p w:rsidR="00000000" w:rsidRDefault="00795F7B">
      <w:pPr>
        <w:pStyle w:val="ListParagraph"/>
        <w:numPr>
          <w:ilvl w:val="0"/>
          <w:numId w:val="10"/>
        </w:numPr>
        <w:spacing w:line="100" w:lineRule="atLeast"/>
        <w:rPr>
          <w:sz w:val="24"/>
          <w:szCs w:val="24"/>
        </w:rPr>
      </w:pPr>
      <w:r>
        <w:rPr>
          <w:sz w:val="24"/>
          <w:szCs w:val="24"/>
        </w:rPr>
        <w:t>Proactively participated in all the Team Meetings, discussions on issues and other sprint releases.</w:t>
      </w:r>
    </w:p>
    <w:p w:rsidR="00000000" w:rsidRDefault="00795F7B">
      <w:pPr>
        <w:pStyle w:val="ListParagraph"/>
        <w:numPr>
          <w:ilvl w:val="0"/>
          <w:numId w:val="10"/>
        </w:numPr>
        <w:spacing w:line="100" w:lineRule="atLeast"/>
        <w:rPr>
          <w:b/>
          <w:sz w:val="24"/>
          <w:szCs w:val="24"/>
        </w:rPr>
      </w:pPr>
      <w:r>
        <w:rPr>
          <w:sz w:val="24"/>
          <w:szCs w:val="24"/>
        </w:rPr>
        <w:t>Testing the ap</w:t>
      </w:r>
      <w:r>
        <w:rPr>
          <w:sz w:val="24"/>
          <w:szCs w:val="24"/>
        </w:rPr>
        <w:t>plication in simulator and device.</w:t>
      </w:r>
    </w:p>
    <w:p w:rsidR="00000000" w:rsidRDefault="00795F7B">
      <w:pPr>
        <w:spacing w:line="100" w:lineRule="atLeast"/>
        <w:rPr>
          <w:b/>
          <w:sz w:val="24"/>
          <w:szCs w:val="24"/>
        </w:rPr>
      </w:pPr>
      <w:r>
        <w:rPr>
          <w:b/>
          <w:sz w:val="24"/>
          <w:szCs w:val="24"/>
        </w:rPr>
        <w:t xml:space="preserve">Google play Link: </w:t>
      </w:r>
    </w:p>
    <w:p w:rsidR="00000000" w:rsidRDefault="00795F7B">
      <w:pPr>
        <w:spacing w:line="100" w:lineRule="atLeast"/>
        <w:rPr>
          <w:b/>
          <w:sz w:val="24"/>
          <w:szCs w:val="24"/>
        </w:rPr>
      </w:pPr>
      <w:r>
        <w:rPr>
          <w:b/>
          <w:sz w:val="24"/>
          <w:szCs w:val="24"/>
        </w:rPr>
        <w:tab/>
      </w:r>
      <w:hyperlink r:id="rId8" w:history="1">
        <w:r>
          <w:rPr>
            <w:rStyle w:val="Hyperlink"/>
            <w:sz w:val="24"/>
            <w:szCs w:val="24"/>
          </w:rPr>
          <w:t>https://play.google.com/store/apps/details?id=com.zaakit.gencrunch.partner</w:t>
        </w:r>
      </w:hyperlink>
    </w:p>
    <w:p w:rsidR="00000000" w:rsidRDefault="00795F7B">
      <w:pPr>
        <w:spacing w:line="100" w:lineRule="atLeast"/>
        <w:rPr>
          <w:sz w:val="24"/>
          <w:szCs w:val="24"/>
        </w:rPr>
      </w:pPr>
      <w:r>
        <w:rPr>
          <w:b/>
          <w:sz w:val="24"/>
          <w:szCs w:val="24"/>
        </w:rPr>
        <w:t>Project-#4</w:t>
      </w:r>
    </w:p>
    <w:p w:rsidR="00000000" w:rsidRDefault="00795F7B">
      <w:pPr>
        <w:spacing w:line="100" w:lineRule="atLeast"/>
        <w:rPr>
          <w:sz w:val="24"/>
          <w:szCs w:val="24"/>
          <w:shd w:val="clear" w:color="auto" w:fill="FFFF00"/>
        </w:rPr>
      </w:pPr>
      <w:r>
        <w:rPr>
          <w:sz w:val="24"/>
          <w:szCs w:val="24"/>
        </w:rPr>
        <w:t>Title</w:t>
      </w:r>
      <w:r>
        <w:rPr>
          <w:b/>
          <w:sz w:val="24"/>
          <w:szCs w:val="24"/>
        </w:rPr>
        <w:t>: Zaakit</w:t>
      </w:r>
    </w:p>
    <w:p w:rsidR="00000000" w:rsidRDefault="00795F7B">
      <w:pPr>
        <w:spacing w:line="100" w:lineRule="atLeast"/>
        <w:rPr>
          <w:sz w:val="24"/>
          <w:szCs w:val="24"/>
        </w:rPr>
      </w:pPr>
      <w:r>
        <w:rPr>
          <w:sz w:val="24"/>
          <w:szCs w:val="24"/>
          <w:shd w:val="clear" w:color="auto" w:fill="FFFF00"/>
        </w:rPr>
        <w:t>Environmen</w:t>
      </w:r>
      <w:r>
        <w:rPr>
          <w:sz w:val="24"/>
          <w:szCs w:val="24"/>
          <w:shd w:val="clear" w:color="auto" w:fill="FFFF00"/>
        </w:rPr>
        <w:t>t</w:t>
      </w:r>
      <w:r>
        <w:rPr>
          <w:b/>
          <w:sz w:val="24"/>
          <w:szCs w:val="24"/>
          <w:shd w:val="clear" w:color="auto" w:fill="FFFF00"/>
        </w:rPr>
        <w:t xml:space="preserve">: </w:t>
      </w:r>
      <w:r>
        <w:rPr>
          <w:sz w:val="24"/>
          <w:szCs w:val="24"/>
          <w:shd w:val="clear" w:color="auto" w:fill="FFFF00"/>
        </w:rPr>
        <w:t>Java, Android SDK, SQLite</w:t>
      </w:r>
    </w:p>
    <w:p w:rsidR="00000000" w:rsidRDefault="00795F7B">
      <w:pPr>
        <w:spacing w:line="100" w:lineRule="atLeast"/>
        <w:rPr>
          <w:b/>
          <w:sz w:val="24"/>
          <w:szCs w:val="24"/>
        </w:rPr>
      </w:pPr>
      <w:r>
        <w:rPr>
          <w:sz w:val="24"/>
          <w:szCs w:val="24"/>
        </w:rPr>
        <w:t>Role</w:t>
      </w:r>
      <w:r>
        <w:rPr>
          <w:b/>
          <w:sz w:val="24"/>
          <w:szCs w:val="24"/>
        </w:rPr>
        <w:t>:</w:t>
      </w:r>
      <w:r>
        <w:rPr>
          <w:sz w:val="24"/>
          <w:szCs w:val="24"/>
        </w:rPr>
        <w:t xml:space="preserve"> Analysis, Designing and Development</w:t>
      </w:r>
    </w:p>
    <w:p w:rsidR="00000000" w:rsidRDefault="00795F7B">
      <w:pPr>
        <w:spacing w:line="100" w:lineRule="atLeast"/>
        <w:rPr>
          <w:sz w:val="24"/>
          <w:szCs w:val="24"/>
        </w:rPr>
      </w:pPr>
      <w:r>
        <w:rPr>
          <w:b/>
          <w:sz w:val="24"/>
          <w:szCs w:val="24"/>
        </w:rPr>
        <w:t>Project Description:</w:t>
      </w:r>
      <w:r>
        <w:rPr>
          <w:sz w:val="24"/>
          <w:szCs w:val="24"/>
        </w:rPr>
        <w:t xml:space="preserve"> Apart from other shopping applications Zaakit redefines your shopping experience. User can shop from their favourite store andget exclusive discounts / offers from </w:t>
      </w:r>
      <w:r>
        <w:rPr>
          <w:sz w:val="24"/>
          <w:szCs w:val="24"/>
        </w:rPr>
        <w:t>stores, all right on their phone. Alll the bills will be saved in app for life time and    can Pay their bills from app. It analyse all your spends visually. With Zaakit you can do it all.</w:t>
      </w:r>
    </w:p>
    <w:p w:rsidR="00000000" w:rsidRDefault="00795F7B">
      <w:pPr>
        <w:spacing w:line="100" w:lineRule="atLeast"/>
        <w:rPr>
          <w:sz w:val="24"/>
          <w:szCs w:val="24"/>
        </w:rPr>
      </w:pPr>
      <w:r>
        <w:rPr>
          <w:sz w:val="24"/>
          <w:szCs w:val="24"/>
        </w:rPr>
        <w:t>As a developer, involved in:</w:t>
      </w:r>
    </w:p>
    <w:p w:rsidR="00000000" w:rsidRDefault="00795F7B">
      <w:pPr>
        <w:pStyle w:val="ListParagraph"/>
        <w:numPr>
          <w:ilvl w:val="0"/>
          <w:numId w:val="9"/>
        </w:numPr>
        <w:spacing w:line="100" w:lineRule="atLeast"/>
        <w:rPr>
          <w:sz w:val="24"/>
          <w:szCs w:val="24"/>
        </w:rPr>
      </w:pPr>
      <w:r>
        <w:rPr>
          <w:sz w:val="24"/>
          <w:szCs w:val="24"/>
        </w:rPr>
        <w:t>Design and Developed UI of  Mobile App</w:t>
      </w:r>
      <w:r>
        <w:rPr>
          <w:sz w:val="24"/>
          <w:szCs w:val="24"/>
        </w:rPr>
        <w:t>lication</w:t>
      </w:r>
    </w:p>
    <w:p w:rsidR="00000000" w:rsidRDefault="00795F7B">
      <w:pPr>
        <w:pStyle w:val="ListParagraph"/>
        <w:numPr>
          <w:ilvl w:val="0"/>
          <w:numId w:val="9"/>
        </w:numPr>
        <w:spacing w:line="100" w:lineRule="atLeast"/>
        <w:rPr>
          <w:sz w:val="24"/>
          <w:szCs w:val="24"/>
        </w:rPr>
      </w:pPr>
      <w:r>
        <w:rPr>
          <w:sz w:val="24"/>
          <w:szCs w:val="24"/>
        </w:rPr>
        <w:t>Majorly worked with Restful services.</w:t>
      </w:r>
    </w:p>
    <w:p w:rsidR="00000000" w:rsidRDefault="00795F7B">
      <w:pPr>
        <w:pStyle w:val="ListParagraph"/>
        <w:numPr>
          <w:ilvl w:val="0"/>
          <w:numId w:val="9"/>
        </w:numPr>
        <w:spacing w:line="100" w:lineRule="atLeast"/>
        <w:rPr>
          <w:sz w:val="24"/>
          <w:szCs w:val="24"/>
        </w:rPr>
      </w:pPr>
      <w:r>
        <w:rPr>
          <w:sz w:val="24"/>
          <w:szCs w:val="24"/>
        </w:rPr>
        <w:t>Use service calls to POST data and GET data from server.</w:t>
      </w:r>
    </w:p>
    <w:p w:rsidR="00000000" w:rsidRDefault="00795F7B">
      <w:pPr>
        <w:pStyle w:val="ListParagraph"/>
        <w:numPr>
          <w:ilvl w:val="0"/>
          <w:numId w:val="9"/>
        </w:numPr>
        <w:spacing w:line="100" w:lineRule="atLeast"/>
        <w:rPr>
          <w:sz w:val="24"/>
          <w:szCs w:val="24"/>
        </w:rPr>
      </w:pPr>
      <w:r>
        <w:rPr>
          <w:sz w:val="24"/>
          <w:szCs w:val="24"/>
        </w:rPr>
        <w:t>Developing the application to meet all the requirements</w:t>
      </w:r>
    </w:p>
    <w:p w:rsidR="00000000" w:rsidRDefault="00795F7B">
      <w:pPr>
        <w:pStyle w:val="ListParagraph"/>
        <w:numPr>
          <w:ilvl w:val="0"/>
          <w:numId w:val="9"/>
        </w:numPr>
        <w:spacing w:line="100" w:lineRule="atLeast"/>
        <w:rPr>
          <w:sz w:val="24"/>
          <w:szCs w:val="24"/>
        </w:rPr>
      </w:pPr>
      <w:r>
        <w:rPr>
          <w:sz w:val="24"/>
          <w:szCs w:val="24"/>
        </w:rPr>
        <w:t>Involved in daily production issues status calls and giving the updates on the priority.</w:t>
      </w:r>
    </w:p>
    <w:p w:rsidR="00000000" w:rsidRDefault="00795F7B">
      <w:pPr>
        <w:pStyle w:val="ListParagraph"/>
        <w:numPr>
          <w:ilvl w:val="0"/>
          <w:numId w:val="9"/>
        </w:numPr>
        <w:spacing w:line="100" w:lineRule="atLeast"/>
        <w:rPr>
          <w:sz w:val="24"/>
          <w:szCs w:val="24"/>
        </w:rPr>
      </w:pPr>
      <w:r>
        <w:rPr>
          <w:sz w:val="24"/>
          <w:szCs w:val="24"/>
        </w:rPr>
        <w:t>Proacti</w:t>
      </w:r>
      <w:r>
        <w:rPr>
          <w:sz w:val="24"/>
          <w:szCs w:val="24"/>
        </w:rPr>
        <w:t>vely participated in all the Team Meetings, discussions on issues and other sprint       releases.</w:t>
      </w:r>
    </w:p>
    <w:p w:rsidR="00000000" w:rsidRDefault="00795F7B">
      <w:pPr>
        <w:pStyle w:val="ListParagraph"/>
        <w:numPr>
          <w:ilvl w:val="0"/>
          <w:numId w:val="9"/>
        </w:numPr>
        <w:spacing w:line="100" w:lineRule="atLeast"/>
        <w:rPr>
          <w:sz w:val="24"/>
          <w:szCs w:val="24"/>
        </w:rPr>
      </w:pPr>
      <w:r>
        <w:rPr>
          <w:sz w:val="24"/>
          <w:szCs w:val="24"/>
        </w:rPr>
        <w:t>Testing the application in simulator and device.</w:t>
      </w:r>
    </w:p>
    <w:p w:rsidR="00000000" w:rsidRDefault="00795F7B">
      <w:pPr>
        <w:pStyle w:val="ListParagraph"/>
        <w:spacing w:line="100" w:lineRule="atLeast"/>
        <w:rPr>
          <w:sz w:val="24"/>
          <w:szCs w:val="24"/>
        </w:rPr>
      </w:pPr>
    </w:p>
    <w:p w:rsidR="00000000" w:rsidRDefault="00795F7B">
      <w:pPr>
        <w:spacing w:line="100" w:lineRule="atLeast"/>
      </w:pPr>
      <w:r>
        <w:rPr>
          <w:b/>
          <w:sz w:val="24"/>
          <w:szCs w:val="24"/>
        </w:rPr>
        <w:t xml:space="preserve">Google play Link: </w:t>
      </w:r>
    </w:p>
    <w:p w:rsidR="00000000" w:rsidRDefault="00795F7B">
      <w:pPr>
        <w:pStyle w:val="ListParagraph"/>
        <w:spacing w:line="100" w:lineRule="atLeast"/>
        <w:rPr>
          <w:b/>
          <w:sz w:val="24"/>
          <w:szCs w:val="24"/>
        </w:rPr>
      </w:pPr>
      <w:hyperlink r:id="rId9" w:history="1">
        <w:r>
          <w:rPr>
            <w:rStyle w:val="Hyperlink"/>
            <w:b/>
            <w:sz w:val="24"/>
            <w:szCs w:val="24"/>
          </w:rPr>
          <w:t>h</w:t>
        </w:r>
        <w:r>
          <w:rPr>
            <w:rStyle w:val="Hyperlink"/>
            <w:b/>
            <w:sz w:val="24"/>
            <w:szCs w:val="24"/>
          </w:rPr>
          <w:t>ttp://play.google.com/store/apps/details?id=com.zaakit.gencrunch&amp;hl=en</w:t>
        </w:r>
      </w:hyperlink>
    </w:p>
    <w:p w:rsidR="00000000" w:rsidRDefault="00795F7B">
      <w:pPr>
        <w:spacing w:line="100" w:lineRule="atLeast"/>
        <w:rPr>
          <w:sz w:val="24"/>
          <w:szCs w:val="24"/>
        </w:rPr>
      </w:pPr>
      <w:r>
        <w:rPr>
          <w:b/>
          <w:sz w:val="24"/>
          <w:szCs w:val="24"/>
        </w:rPr>
        <w:t>Project-#3</w:t>
      </w:r>
    </w:p>
    <w:p w:rsidR="00000000" w:rsidRDefault="00795F7B">
      <w:pPr>
        <w:spacing w:line="100" w:lineRule="atLeast"/>
        <w:rPr>
          <w:sz w:val="24"/>
          <w:szCs w:val="24"/>
          <w:shd w:val="clear" w:color="auto" w:fill="FFFF00"/>
        </w:rPr>
      </w:pPr>
      <w:r>
        <w:rPr>
          <w:sz w:val="24"/>
          <w:szCs w:val="24"/>
        </w:rPr>
        <w:t>Title</w:t>
      </w:r>
      <w:r>
        <w:rPr>
          <w:b/>
          <w:sz w:val="24"/>
          <w:szCs w:val="24"/>
        </w:rPr>
        <w:t>: Trivia Framework</w:t>
      </w:r>
    </w:p>
    <w:p w:rsidR="00000000" w:rsidRDefault="00795F7B">
      <w:pPr>
        <w:spacing w:line="100" w:lineRule="atLeast"/>
        <w:rPr>
          <w:sz w:val="24"/>
          <w:szCs w:val="24"/>
        </w:rPr>
      </w:pPr>
      <w:r>
        <w:rPr>
          <w:sz w:val="24"/>
          <w:szCs w:val="24"/>
          <w:shd w:val="clear" w:color="auto" w:fill="FFFF00"/>
        </w:rPr>
        <w:t>Environment</w:t>
      </w:r>
      <w:r>
        <w:rPr>
          <w:b/>
          <w:sz w:val="24"/>
          <w:szCs w:val="24"/>
          <w:shd w:val="clear" w:color="auto" w:fill="FFFF00"/>
        </w:rPr>
        <w:t xml:space="preserve">: </w:t>
      </w:r>
      <w:r>
        <w:rPr>
          <w:sz w:val="24"/>
          <w:szCs w:val="24"/>
          <w:shd w:val="clear" w:color="auto" w:fill="FFFF00"/>
        </w:rPr>
        <w:t>Java, Android SDK, SQLite</w:t>
      </w:r>
    </w:p>
    <w:p w:rsidR="00000000" w:rsidRDefault="00795F7B">
      <w:pPr>
        <w:spacing w:line="100" w:lineRule="atLeast"/>
        <w:rPr>
          <w:b/>
          <w:sz w:val="24"/>
          <w:szCs w:val="24"/>
        </w:rPr>
      </w:pPr>
      <w:r>
        <w:rPr>
          <w:sz w:val="24"/>
          <w:szCs w:val="24"/>
        </w:rPr>
        <w:t>Role</w:t>
      </w:r>
      <w:r>
        <w:rPr>
          <w:b/>
          <w:sz w:val="24"/>
          <w:szCs w:val="24"/>
        </w:rPr>
        <w:t>:</w:t>
      </w:r>
      <w:r>
        <w:rPr>
          <w:sz w:val="24"/>
          <w:szCs w:val="24"/>
        </w:rPr>
        <w:t xml:space="preserve"> Analysis, Designing and Development</w:t>
      </w:r>
    </w:p>
    <w:p w:rsidR="00000000" w:rsidRDefault="00795F7B">
      <w:pPr>
        <w:spacing w:line="100" w:lineRule="atLeast"/>
        <w:rPr>
          <w:sz w:val="24"/>
          <w:szCs w:val="24"/>
        </w:rPr>
      </w:pPr>
      <w:r>
        <w:rPr>
          <w:b/>
          <w:sz w:val="24"/>
          <w:szCs w:val="24"/>
        </w:rPr>
        <w:t>Project Description :</w:t>
      </w:r>
      <w:r>
        <w:rPr>
          <w:sz w:val="24"/>
          <w:szCs w:val="24"/>
        </w:rPr>
        <w:t>This fun trivia game features over 900 question</w:t>
      </w:r>
      <w:r>
        <w:rPr>
          <w:sz w:val="24"/>
          <w:szCs w:val="24"/>
        </w:rPr>
        <w:t>s. Every answer is the name of a Hollywood movie! From the classics the 1940s to the blockbuster hits of today, test your knowledge of the actors, quotes, and story-lines of the hottest movies. Questions range from easy to difficult.</w:t>
      </w:r>
    </w:p>
    <w:p w:rsidR="00000000" w:rsidRDefault="00795F7B">
      <w:pPr>
        <w:spacing w:line="100" w:lineRule="atLeast"/>
        <w:rPr>
          <w:sz w:val="24"/>
          <w:szCs w:val="24"/>
        </w:rPr>
      </w:pPr>
      <w:r>
        <w:rPr>
          <w:sz w:val="24"/>
          <w:szCs w:val="24"/>
        </w:rPr>
        <w:t>As a developer, involv</w:t>
      </w:r>
      <w:r>
        <w:rPr>
          <w:sz w:val="24"/>
          <w:szCs w:val="24"/>
        </w:rPr>
        <w:t>ed in:</w:t>
      </w:r>
    </w:p>
    <w:p w:rsidR="00000000" w:rsidRDefault="00795F7B">
      <w:pPr>
        <w:pStyle w:val="ListParagraph"/>
        <w:numPr>
          <w:ilvl w:val="0"/>
          <w:numId w:val="8"/>
        </w:numPr>
        <w:spacing w:line="100" w:lineRule="atLeast"/>
        <w:rPr>
          <w:sz w:val="24"/>
          <w:szCs w:val="24"/>
        </w:rPr>
      </w:pPr>
      <w:r>
        <w:rPr>
          <w:sz w:val="24"/>
          <w:szCs w:val="24"/>
        </w:rPr>
        <w:t>Design and Developed UI of  Mobile Application</w:t>
      </w:r>
    </w:p>
    <w:p w:rsidR="00000000" w:rsidRDefault="00795F7B">
      <w:pPr>
        <w:pStyle w:val="ListParagraph"/>
        <w:numPr>
          <w:ilvl w:val="0"/>
          <w:numId w:val="8"/>
        </w:numPr>
        <w:spacing w:line="100" w:lineRule="atLeast"/>
        <w:rPr>
          <w:sz w:val="24"/>
          <w:szCs w:val="24"/>
        </w:rPr>
      </w:pPr>
      <w:r>
        <w:rPr>
          <w:sz w:val="24"/>
          <w:szCs w:val="24"/>
        </w:rPr>
        <w:t>Implemented, tested and debugged entire Framework.</w:t>
      </w:r>
    </w:p>
    <w:p w:rsidR="00000000" w:rsidRDefault="00795F7B">
      <w:pPr>
        <w:pStyle w:val="ListParagraph"/>
        <w:numPr>
          <w:ilvl w:val="0"/>
          <w:numId w:val="8"/>
        </w:numPr>
        <w:spacing w:line="100" w:lineRule="atLeast"/>
        <w:rPr>
          <w:sz w:val="24"/>
          <w:szCs w:val="24"/>
        </w:rPr>
      </w:pPr>
      <w:r>
        <w:rPr>
          <w:sz w:val="24"/>
          <w:szCs w:val="24"/>
        </w:rPr>
        <w:t>Use the SQLite database tables and retrieve the data from SQLite database and Update the Database.</w:t>
      </w:r>
    </w:p>
    <w:p w:rsidR="00000000" w:rsidRDefault="00795F7B">
      <w:pPr>
        <w:pStyle w:val="ListParagraph"/>
        <w:numPr>
          <w:ilvl w:val="0"/>
          <w:numId w:val="8"/>
        </w:numPr>
        <w:spacing w:line="100" w:lineRule="atLeast"/>
        <w:rPr>
          <w:sz w:val="24"/>
          <w:szCs w:val="24"/>
        </w:rPr>
      </w:pPr>
      <w:r>
        <w:rPr>
          <w:sz w:val="24"/>
          <w:szCs w:val="24"/>
        </w:rPr>
        <w:t>Developing the application to meet all the requireme</w:t>
      </w:r>
      <w:r>
        <w:rPr>
          <w:sz w:val="24"/>
          <w:szCs w:val="24"/>
        </w:rPr>
        <w:t>nts</w:t>
      </w:r>
    </w:p>
    <w:p w:rsidR="00000000" w:rsidRDefault="00795F7B">
      <w:pPr>
        <w:pStyle w:val="ListParagraph"/>
        <w:numPr>
          <w:ilvl w:val="0"/>
          <w:numId w:val="8"/>
        </w:numPr>
        <w:spacing w:line="100" w:lineRule="atLeast"/>
        <w:rPr>
          <w:sz w:val="24"/>
          <w:szCs w:val="24"/>
        </w:rPr>
      </w:pPr>
      <w:r>
        <w:rPr>
          <w:sz w:val="24"/>
          <w:szCs w:val="24"/>
        </w:rPr>
        <w:t>Involved in daily production issues status calls and giving the updates on the priority.</w:t>
      </w:r>
    </w:p>
    <w:p w:rsidR="00000000" w:rsidRDefault="00795F7B">
      <w:pPr>
        <w:pStyle w:val="ListParagraph"/>
        <w:numPr>
          <w:ilvl w:val="0"/>
          <w:numId w:val="8"/>
        </w:numPr>
        <w:spacing w:line="100" w:lineRule="atLeast"/>
        <w:rPr>
          <w:sz w:val="24"/>
          <w:szCs w:val="24"/>
        </w:rPr>
      </w:pPr>
      <w:r>
        <w:rPr>
          <w:sz w:val="24"/>
          <w:szCs w:val="24"/>
        </w:rPr>
        <w:t>Proactively participated in all the Team Meetings, discussions on issues and other sprint releases.</w:t>
      </w:r>
    </w:p>
    <w:p w:rsidR="00000000" w:rsidRDefault="00795F7B">
      <w:pPr>
        <w:pStyle w:val="ListParagraph"/>
        <w:numPr>
          <w:ilvl w:val="0"/>
          <w:numId w:val="8"/>
        </w:numPr>
        <w:spacing w:line="100" w:lineRule="atLeast"/>
        <w:rPr>
          <w:b/>
          <w:sz w:val="24"/>
          <w:szCs w:val="24"/>
        </w:rPr>
      </w:pPr>
      <w:r>
        <w:rPr>
          <w:sz w:val="24"/>
          <w:szCs w:val="24"/>
        </w:rPr>
        <w:t>Testing the application in simulator and device.</w:t>
      </w:r>
    </w:p>
    <w:p w:rsidR="00000000" w:rsidRDefault="00795F7B">
      <w:pPr>
        <w:spacing w:line="100" w:lineRule="atLeast"/>
      </w:pPr>
      <w:r>
        <w:rPr>
          <w:b/>
          <w:sz w:val="24"/>
          <w:szCs w:val="24"/>
        </w:rPr>
        <w:t xml:space="preserve">Amazon Link: </w:t>
      </w:r>
    </w:p>
    <w:p w:rsidR="00000000" w:rsidRDefault="00795F7B">
      <w:pPr>
        <w:pStyle w:val="ListParagraph"/>
        <w:spacing w:line="100" w:lineRule="atLeast"/>
        <w:rPr>
          <w:b/>
          <w:sz w:val="24"/>
          <w:szCs w:val="24"/>
        </w:rPr>
      </w:pPr>
      <w:hyperlink r:id="rId10" w:history="1">
        <w:r>
          <w:rPr>
            <w:rStyle w:val="Hyperlink"/>
            <w:b/>
            <w:sz w:val="24"/>
            <w:szCs w:val="24"/>
          </w:rPr>
          <w:t>http://www.amazon.com/Mobifusion-Inc-Name-That-Movie/dp/B00J3Q23HA/ref=sr_1_7?s=mobile-apps&amp;</w:t>
        </w:r>
        <w:r>
          <w:rPr>
            <w:rStyle w:val="Hyperlink"/>
            <w:b/>
            <w:sz w:val="24"/>
            <w:szCs w:val="24"/>
          </w:rPr>
          <w:t>ie=UTF8&amp;qid=1402556816&amp;sr=1-7&amp;keywords=mobifusion+trivia</w:t>
        </w:r>
      </w:hyperlink>
      <w:r>
        <w:rPr>
          <w:b/>
          <w:sz w:val="24"/>
          <w:szCs w:val="24"/>
        </w:rPr>
        <w:t>.</w:t>
      </w:r>
    </w:p>
    <w:p w:rsidR="00000000" w:rsidRDefault="00795F7B">
      <w:pPr>
        <w:spacing w:line="100" w:lineRule="atLeast"/>
        <w:rPr>
          <w:sz w:val="24"/>
          <w:szCs w:val="24"/>
        </w:rPr>
      </w:pPr>
      <w:r>
        <w:rPr>
          <w:b/>
          <w:sz w:val="24"/>
          <w:szCs w:val="24"/>
        </w:rPr>
        <w:t>Project-#2</w:t>
      </w:r>
    </w:p>
    <w:p w:rsidR="00000000" w:rsidRDefault="00795F7B">
      <w:pPr>
        <w:spacing w:line="100" w:lineRule="atLeast"/>
        <w:rPr>
          <w:sz w:val="24"/>
          <w:szCs w:val="24"/>
          <w:shd w:val="clear" w:color="auto" w:fill="FFFF00"/>
        </w:rPr>
      </w:pPr>
      <w:r>
        <w:rPr>
          <w:sz w:val="24"/>
          <w:szCs w:val="24"/>
        </w:rPr>
        <w:t>Title</w:t>
      </w:r>
      <w:r>
        <w:rPr>
          <w:b/>
          <w:sz w:val="24"/>
          <w:szCs w:val="24"/>
        </w:rPr>
        <w:t>: Minerva Framework</w:t>
      </w:r>
    </w:p>
    <w:p w:rsidR="00000000" w:rsidRDefault="00795F7B">
      <w:pPr>
        <w:spacing w:line="100" w:lineRule="atLeast"/>
        <w:rPr>
          <w:sz w:val="24"/>
          <w:szCs w:val="24"/>
        </w:rPr>
      </w:pPr>
      <w:r>
        <w:rPr>
          <w:sz w:val="24"/>
          <w:szCs w:val="24"/>
          <w:shd w:val="clear" w:color="auto" w:fill="FFFF00"/>
        </w:rPr>
        <w:t>Environment</w:t>
      </w:r>
      <w:r>
        <w:rPr>
          <w:b/>
          <w:sz w:val="24"/>
          <w:szCs w:val="24"/>
          <w:shd w:val="clear" w:color="auto" w:fill="FFFF00"/>
        </w:rPr>
        <w:t xml:space="preserve">: </w:t>
      </w:r>
      <w:r>
        <w:rPr>
          <w:sz w:val="24"/>
          <w:szCs w:val="24"/>
          <w:shd w:val="clear" w:color="auto" w:fill="FFFF00"/>
        </w:rPr>
        <w:t>Java, Android SDK.</w:t>
      </w:r>
    </w:p>
    <w:p w:rsidR="00000000" w:rsidRDefault="00795F7B">
      <w:pPr>
        <w:spacing w:line="100" w:lineRule="atLeast"/>
        <w:rPr>
          <w:b/>
          <w:sz w:val="24"/>
          <w:szCs w:val="24"/>
        </w:rPr>
      </w:pPr>
      <w:r>
        <w:rPr>
          <w:sz w:val="24"/>
          <w:szCs w:val="24"/>
        </w:rPr>
        <w:t>Role</w:t>
      </w:r>
      <w:r>
        <w:rPr>
          <w:b/>
          <w:sz w:val="24"/>
          <w:szCs w:val="24"/>
        </w:rPr>
        <w:t xml:space="preserve">: </w:t>
      </w:r>
      <w:r>
        <w:rPr>
          <w:sz w:val="24"/>
          <w:szCs w:val="24"/>
        </w:rPr>
        <w:t>Analysis, Designing and Development</w:t>
      </w:r>
    </w:p>
    <w:p w:rsidR="00000000" w:rsidRDefault="00795F7B">
      <w:pPr>
        <w:spacing w:line="100" w:lineRule="atLeast"/>
        <w:rPr>
          <w:sz w:val="24"/>
          <w:szCs w:val="24"/>
        </w:rPr>
      </w:pPr>
      <w:r>
        <w:rPr>
          <w:b/>
          <w:sz w:val="24"/>
          <w:szCs w:val="24"/>
        </w:rPr>
        <w:t>Project Description :</w:t>
      </w:r>
      <w:r>
        <w:rPr>
          <w:sz w:val="24"/>
          <w:szCs w:val="24"/>
        </w:rPr>
        <w:t xml:space="preserve">This is a framework, using this we can make many no of apps. With </w:t>
      </w:r>
      <w:r>
        <w:rPr>
          <w:sz w:val="24"/>
          <w:szCs w:val="24"/>
        </w:rPr>
        <w:t>this we can develop apps like recipes, books, audio, video apps etc.</w:t>
      </w:r>
    </w:p>
    <w:p w:rsidR="00000000" w:rsidRDefault="00795F7B">
      <w:pPr>
        <w:spacing w:line="100" w:lineRule="atLeast"/>
        <w:rPr>
          <w:sz w:val="24"/>
          <w:szCs w:val="24"/>
        </w:rPr>
      </w:pPr>
      <w:r>
        <w:rPr>
          <w:sz w:val="24"/>
          <w:szCs w:val="24"/>
        </w:rPr>
        <w:t>As a developer, involved in:</w:t>
      </w:r>
    </w:p>
    <w:p w:rsidR="00000000" w:rsidRDefault="00795F7B">
      <w:pPr>
        <w:pStyle w:val="ListParagraph"/>
        <w:numPr>
          <w:ilvl w:val="0"/>
          <w:numId w:val="7"/>
        </w:numPr>
        <w:spacing w:line="100" w:lineRule="atLeast"/>
        <w:rPr>
          <w:sz w:val="24"/>
          <w:szCs w:val="24"/>
        </w:rPr>
      </w:pPr>
      <w:r>
        <w:rPr>
          <w:sz w:val="24"/>
          <w:szCs w:val="24"/>
        </w:rPr>
        <w:t>Analyzing the requirements based on designs.</w:t>
      </w:r>
    </w:p>
    <w:p w:rsidR="00000000" w:rsidRDefault="00795F7B">
      <w:pPr>
        <w:pStyle w:val="ListParagraph"/>
        <w:numPr>
          <w:ilvl w:val="0"/>
          <w:numId w:val="7"/>
        </w:numPr>
        <w:spacing w:line="100" w:lineRule="atLeast"/>
        <w:rPr>
          <w:sz w:val="24"/>
          <w:szCs w:val="24"/>
        </w:rPr>
      </w:pPr>
      <w:r>
        <w:rPr>
          <w:sz w:val="24"/>
          <w:szCs w:val="24"/>
        </w:rPr>
        <w:t>Designing the UI covering all the requirements in designs.</w:t>
      </w:r>
    </w:p>
    <w:p w:rsidR="00000000" w:rsidRDefault="00795F7B">
      <w:pPr>
        <w:pStyle w:val="ListParagraph"/>
        <w:numPr>
          <w:ilvl w:val="0"/>
          <w:numId w:val="7"/>
        </w:numPr>
        <w:spacing w:line="100" w:lineRule="atLeast"/>
        <w:rPr>
          <w:sz w:val="24"/>
          <w:szCs w:val="24"/>
        </w:rPr>
      </w:pPr>
      <w:r>
        <w:rPr>
          <w:sz w:val="24"/>
          <w:szCs w:val="24"/>
        </w:rPr>
        <w:t>Involved in fixing the issues of partial results.</w:t>
      </w:r>
    </w:p>
    <w:p w:rsidR="00000000" w:rsidRDefault="00795F7B">
      <w:pPr>
        <w:pStyle w:val="ListParagraph"/>
        <w:numPr>
          <w:ilvl w:val="0"/>
          <w:numId w:val="7"/>
        </w:numPr>
        <w:spacing w:line="100" w:lineRule="atLeast"/>
        <w:rPr>
          <w:sz w:val="24"/>
          <w:szCs w:val="24"/>
        </w:rPr>
      </w:pPr>
      <w:r>
        <w:rPr>
          <w:sz w:val="24"/>
          <w:szCs w:val="24"/>
        </w:rPr>
        <w:t>Deve</w:t>
      </w:r>
      <w:r>
        <w:rPr>
          <w:sz w:val="24"/>
          <w:szCs w:val="24"/>
        </w:rPr>
        <w:t>loping the application to meet all the requirements using Java, Android and getting the data from SQLite.</w:t>
      </w:r>
    </w:p>
    <w:p w:rsidR="00000000" w:rsidRDefault="00795F7B">
      <w:pPr>
        <w:pStyle w:val="ListParagraph"/>
        <w:numPr>
          <w:ilvl w:val="0"/>
          <w:numId w:val="7"/>
        </w:numPr>
        <w:spacing w:line="100" w:lineRule="atLeast"/>
        <w:rPr>
          <w:sz w:val="24"/>
          <w:szCs w:val="24"/>
        </w:rPr>
      </w:pPr>
      <w:r>
        <w:rPr>
          <w:sz w:val="24"/>
          <w:szCs w:val="24"/>
        </w:rPr>
        <w:t>Involved in daily production issues status calls and giving the updates on the priority.</w:t>
      </w:r>
    </w:p>
    <w:p w:rsidR="00000000" w:rsidRDefault="00795F7B">
      <w:pPr>
        <w:pStyle w:val="ListParagraph"/>
        <w:numPr>
          <w:ilvl w:val="0"/>
          <w:numId w:val="7"/>
        </w:numPr>
        <w:spacing w:line="100" w:lineRule="atLeast"/>
        <w:rPr>
          <w:sz w:val="24"/>
          <w:szCs w:val="24"/>
        </w:rPr>
      </w:pPr>
      <w:r>
        <w:rPr>
          <w:sz w:val="24"/>
          <w:szCs w:val="24"/>
        </w:rPr>
        <w:t>Proactively participated in all the Team Meetings, discussion</w:t>
      </w:r>
      <w:r>
        <w:rPr>
          <w:sz w:val="24"/>
          <w:szCs w:val="24"/>
        </w:rPr>
        <w:t>s on issues and other sprint releases.</w:t>
      </w:r>
    </w:p>
    <w:p w:rsidR="00000000" w:rsidRDefault="00795F7B">
      <w:pPr>
        <w:pStyle w:val="ListParagraph"/>
        <w:numPr>
          <w:ilvl w:val="0"/>
          <w:numId w:val="7"/>
        </w:numPr>
        <w:spacing w:line="100" w:lineRule="atLeast"/>
        <w:rPr>
          <w:sz w:val="24"/>
          <w:szCs w:val="24"/>
        </w:rPr>
      </w:pPr>
      <w:r>
        <w:rPr>
          <w:sz w:val="24"/>
          <w:szCs w:val="24"/>
        </w:rPr>
        <w:t>Testing the application in simulator and devices.</w:t>
      </w:r>
    </w:p>
    <w:p w:rsidR="00000000" w:rsidRDefault="00795F7B">
      <w:pPr>
        <w:pStyle w:val="ListParagraph"/>
        <w:spacing w:line="100" w:lineRule="atLeast"/>
        <w:rPr>
          <w:sz w:val="24"/>
          <w:szCs w:val="24"/>
        </w:rPr>
      </w:pPr>
    </w:p>
    <w:p w:rsidR="00000000" w:rsidRDefault="00795F7B">
      <w:pPr>
        <w:spacing w:line="100" w:lineRule="atLeast"/>
      </w:pPr>
      <w:r>
        <w:rPr>
          <w:b/>
          <w:sz w:val="24"/>
          <w:szCs w:val="24"/>
        </w:rPr>
        <w:t>Google Play Link:</w:t>
      </w:r>
    </w:p>
    <w:p w:rsidR="00000000" w:rsidRDefault="00795F7B">
      <w:pPr>
        <w:pStyle w:val="ListParagraph"/>
        <w:spacing w:line="100" w:lineRule="atLeast"/>
        <w:ind w:left="0"/>
        <w:rPr>
          <w:sz w:val="24"/>
          <w:szCs w:val="24"/>
        </w:rPr>
      </w:pPr>
      <w:hyperlink r:id="rId11" w:history="1">
        <w:r>
          <w:rPr>
            <w:rStyle w:val="Hyperlink"/>
            <w:sz w:val="24"/>
            <w:szCs w:val="24"/>
          </w:rPr>
          <w:t>https://play.google.com/store/search?q=mobifusion+apps&amp;c=apps</w:t>
        </w:r>
      </w:hyperlink>
    </w:p>
    <w:p w:rsidR="00000000" w:rsidRDefault="00795F7B">
      <w:pPr>
        <w:pStyle w:val="ListParagraph"/>
        <w:spacing w:line="100" w:lineRule="atLeast"/>
        <w:rPr>
          <w:sz w:val="24"/>
          <w:szCs w:val="24"/>
        </w:rPr>
      </w:pPr>
    </w:p>
    <w:p w:rsidR="00000000" w:rsidRDefault="00795F7B">
      <w:pPr>
        <w:spacing w:line="100" w:lineRule="atLeast"/>
        <w:rPr>
          <w:sz w:val="24"/>
          <w:szCs w:val="24"/>
        </w:rPr>
      </w:pPr>
      <w:r>
        <w:rPr>
          <w:b/>
          <w:sz w:val="24"/>
          <w:szCs w:val="24"/>
        </w:rPr>
        <w:t>Project</w:t>
      </w:r>
      <w:r>
        <w:rPr>
          <w:b/>
          <w:sz w:val="24"/>
          <w:szCs w:val="24"/>
        </w:rPr>
        <w:t>-#1</w:t>
      </w:r>
    </w:p>
    <w:p w:rsidR="00000000" w:rsidRDefault="00795F7B">
      <w:pPr>
        <w:spacing w:line="100" w:lineRule="atLeast"/>
        <w:rPr>
          <w:sz w:val="24"/>
          <w:szCs w:val="24"/>
        </w:rPr>
      </w:pPr>
      <w:r>
        <w:rPr>
          <w:sz w:val="24"/>
          <w:szCs w:val="24"/>
        </w:rPr>
        <w:t>Title</w:t>
      </w:r>
      <w:r>
        <w:rPr>
          <w:b/>
          <w:sz w:val="24"/>
          <w:szCs w:val="24"/>
        </w:rPr>
        <w:t>: Process Automation</w:t>
      </w:r>
    </w:p>
    <w:p w:rsidR="00000000" w:rsidRDefault="00795F7B">
      <w:pPr>
        <w:spacing w:line="100" w:lineRule="atLeast"/>
        <w:rPr>
          <w:sz w:val="24"/>
          <w:szCs w:val="24"/>
        </w:rPr>
      </w:pPr>
      <w:r>
        <w:rPr>
          <w:sz w:val="24"/>
          <w:szCs w:val="24"/>
        </w:rPr>
        <w:t>Role</w:t>
      </w:r>
      <w:r>
        <w:rPr>
          <w:b/>
          <w:sz w:val="24"/>
          <w:szCs w:val="24"/>
        </w:rPr>
        <w:t xml:space="preserve">: </w:t>
      </w:r>
      <w:r>
        <w:rPr>
          <w:sz w:val="24"/>
          <w:szCs w:val="24"/>
        </w:rPr>
        <w:t xml:space="preserve">Development, Solving Issues and enhancements </w:t>
      </w:r>
    </w:p>
    <w:p w:rsidR="00000000" w:rsidRDefault="00795F7B">
      <w:pPr>
        <w:spacing w:line="100" w:lineRule="atLeast"/>
        <w:rPr>
          <w:sz w:val="24"/>
          <w:szCs w:val="24"/>
        </w:rPr>
      </w:pPr>
      <w:r>
        <w:rPr>
          <w:sz w:val="24"/>
          <w:szCs w:val="24"/>
        </w:rPr>
        <w:t>Technology Platform: Java</w:t>
      </w:r>
    </w:p>
    <w:p w:rsidR="00000000" w:rsidRDefault="00795F7B">
      <w:pPr>
        <w:spacing w:line="100" w:lineRule="atLeast"/>
        <w:rPr>
          <w:b/>
          <w:sz w:val="24"/>
          <w:szCs w:val="24"/>
        </w:rPr>
      </w:pPr>
      <w:r>
        <w:rPr>
          <w:sz w:val="24"/>
          <w:szCs w:val="24"/>
        </w:rPr>
        <w:t>Development Tools: Eclipse</w:t>
      </w:r>
    </w:p>
    <w:p w:rsidR="00000000" w:rsidRDefault="00795F7B">
      <w:pPr>
        <w:spacing w:line="100" w:lineRule="atLeast"/>
        <w:rPr>
          <w:sz w:val="24"/>
          <w:szCs w:val="24"/>
        </w:rPr>
      </w:pPr>
      <w:r>
        <w:rPr>
          <w:b/>
          <w:sz w:val="24"/>
          <w:szCs w:val="24"/>
        </w:rPr>
        <w:t>Project Description :</w:t>
      </w:r>
      <w:r>
        <w:rPr>
          <w:sz w:val="24"/>
          <w:szCs w:val="24"/>
        </w:rPr>
        <w:t>This is BREW Build Process Automation developed using Java. It reduces the manual work process and s</w:t>
      </w:r>
      <w:r>
        <w:rPr>
          <w:sz w:val="24"/>
          <w:szCs w:val="24"/>
        </w:rPr>
        <w:t>aves the time. Primarily this project involves different files related operations.</w:t>
      </w:r>
    </w:p>
    <w:p w:rsidR="00000000" w:rsidRDefault="00795F7B">
      <w:pPr>
        <w:spacing w:line="100" w:lineRule="atLeast"/>
        <w:rPr>
          <w:sz w:val="24"/>
          <w:szCs w:val="24"/>
        </w:rPr>
      </w:pPr>
      <w:r>
        <w:rPr>
          <w:sz w:val="24"/>
          <w:szCs w:val="24"/>
        </w:rPr>
        <w:t>As a developer, involved in:</w:t>
      </w:r>
    </w:p>
    <w:p w:rsidR="00000000" w:rsidRDefault="00795F7B">
      <w:pPr>
        <w:pStyle w:val="ListParagraph"/>
        <w:numPr>
          <w:ilvl w:val="0"/>
          <w:numId w:val="6"/>
        </w:numPr>
        <w:spacing w:line="100" w:lineRule="atLeast"/>
        <w:rPr>
          <w:sz w:val="24"/>
          <w:szCs w:val="24"/>
        </w:rPr>
      </w:pPr>
      <w:r>
        <w:rPr>
          <w:sz w:val="24"/>
          <w:szCs w:val="24"/>
        </w:rPr>
        <w:t>Maintaining the application meeting all the requirements.</w:t>
      </w:r>
    </w:p>
    <w:p w:rsidR="00000000" w:rsidRDefault="00795F7B">
      <w:pPr>
        <w:pStyle w:val="ListParagraph"/>
        <w:numPr>
          <w:ilvl w:val="0"/>
          <w:numId w:val="6"/>
        </w:numPr>
        <w:spacing w:line="100" w:lineRule="atLeast"/>
        <w:rPr>
          <w:sz w:val="24"/>
          <w:szCs w:val="24"/>
        </w:rPr>
      </w:pPr>
      <w:r>
        <w:rPr>
          <w:sz w:val="24"/>
          <w:szCs w:val="24"/>
        </w:rPr>
        <w:t>Solving issues in both designing and coding.</w:t>
      </w:r>
    </w:p>
    <w:p w:rsidR="00000000" w:rsidRDefault="00795F7B">
      <w:pPr>
        <w:pStyle w:val="ListParagraph"/>
        <w:numPr>
          <w:ilvl w:val="0"/>
          <w:numId w:val="6"/>
        </w:numPr>
        <w:spacing w:line="100" w:lineRule="atLeast"/>
        <w:rPr>
          <w:sz w:val="24"/>
          <w:szCs w:val="24"/>
        </w:rPr>
      </w:pPr>
      <w:r>
        <w:rPr>
          <w:sz w:val="24"/>
          <w:szCs w:val="24"/>
        </w:rPr>
        <w:t xml:space="preserve">Involved in developing and designing the </w:t>
      </w:r>
      <w:r>
        <w:rPr>
          <w:sz w:val="24"/>
          <w:szCs w:val="24"/>
        </w:rPr>
        <w:t>screens.</w:t>
      </w:r>
    </w:p>
    <w:p w:rsidR="00000000" w:rsidRDefault="00795F7B">
      <w:pPr>
        <w:pStyle w:val="ListParagraph"/>
        <w:numPr>
          <w:ilvl w:val="0"/>
          <w:numId w:val="6"/>
        </w:numPr>
        <w:spacing w:line="100" w:lineRule="atLeast"/>
        <w:rPr>
          <w:sz w:val="24"/>
          <w:szCs w:val="24"/>
        </w:rPr>
      </w:pPr>
      <w:r>
        <w:rPr>
          <w:sz w:val="24"/>
          <w:szCs w:val="24"/>
        </w:rPr>
        <w:t>Proactively participated in all the Team Meetings, discussions.</w:t>
      </w:r>
    </w:p>
    <w:p w:rsidR="00000000" w:rsidRDefault="00795F7B">
      <w:pPr>
        <w:pStyle w:val="ListParagraph"/>
        <w:spacing w:line="100" w:lineRule="atLeast"/>
        <w:rPr>
          <w:sz w:val="24"/>
          <w:szCs w:val="24"/>
        </w:rPr>
      </w:pPr>
    </w:p>
    <w:p w:rsidR="00000000" w:rsidRDefault="00795F7B">
      <w:pPr>
        <w:pStyle w:val="CVName"/>
        <w:shd w:val="clear" w:color="auto" w:fill="808080"/>
        <w:tabs>
          <w:tab w:val="left" w:pos="720"/>
        </w:tabs>
        <w:suppressAutoHyphens w:val="0"/>
        <w:jc w:val="left"/>
        <w:rPr>
          <w:rFonts w:ascii="Calibri" w:hAnsi="Calibri" w:cs="Verdana"/>
          <w:sz w:val="24"/>
          <w:szCs w:val="24"/>
        </w:rPr>
      </w:pPr>
      <w:r>
        <w:rPr>
          <w:rStyle w:val="Emphasis"/>
          <w:rFonts w:ascii="Calibri" w:hAnsi="Calibri"/>
          <w:bCs/>
          <w:i w:val="0"/>
          <w:color w:val="FFFFFF"/>
          <w:sz w:val="24"/>
          <w:szCs w:val="24"/>
        </w:rPr>
        <w:t>Declaration</w:t>
      </w:r>
    </w:p>
    <w:p w:rsidR="00000000" w:rsidRDefault="00795F7B">
      <w:pPr>
        <w:spacing w:line="240" w:lineRule="exact"/>
        <w:rPr>
          <w:rFonts w:cs="Verdana"/>
          <w:sz w:val="24"/>
          <w:szCs w:val="24"/>
        </w:rPr>
      </w:pPr>
    </w:p>
    <w:p w:rsidR="00000000" w:rsidRDefault="00795F7B">
      <w:pPr>
        <w:spacing w:line="240" w:lineRule="exact"/>
        <w:rPr>
          <w:rFonts w:eastAsia="Verdana" w:cs="Verdana"/>
          <w:b/>
          <w:bCs/>
          <w:sz w:val="24"/>
          <w:szCs w:val="24"/>
        </w:rPr>
      </w:pPr>
      <w:r>
        <w:rPr>
          <w:rFonts w:cs="Verdana"/>
          <w:sz w:val="24"/>
          <w:szCs w:val="24"/>
        </w:rPr>
        <w:t>I, here by acknowledge that the information provided above is true to the best of my knowledge.</w:t>
      </w:r>
    </w:p>
    <w:p w:rsidR="00795F7B" w:rsidRDefault="00795F7B">
      <w:r>
        <w:rPr>
          <w:rFonts w:eastAsia="Verdana" w:cs="Verdana"/>
          <w:b/>
          <w:bCs/>
          <w:sz w:val="24"/>
          <w:szCs w:val="24"/>
        </w:rPr>
        <w:t>Place</w:t>
      </w:r>
      <w:r>
        <w:rPr>
          <w:rFonts w:cs="Verdana"/>
          <w:b/>
          <w:bCs/>
          <w:sz w:val="24"/>
          <w:szCs w:val="24"/>
        </w:rPr>
        <w:t>:</w:t>
      </w:r>
      <w:r>
        <w:rPr>
          <w:rFonts w:cs="Verdana"/>
          <w:b/>
          <w:bCs/>
          <w:sz w:val="24"/>
          <w:szCs w:val="24"/>
        </w:rPr>
        <w:tab/>
        <w:t xml:space="preserve"> </w:t>
      </w:r>
      <w:r>
        <w:rPr>
          <w:rFonts w:eastAsia="Verdana" w:cs="Verdana"/>
          <w:b/>
          <w:bCs/>
          <w:sz w:val="24"/>
          <w:szCs w:val="24"/>
        </w:rPr>
        <w:t>Bangalore</w:t>
      </w:r>
      <w:r>
        <w:rPr>
          <w:rFonts w:cs="Verdana"/>
          <w:b/>
          <w:bCs/>
          <w:sz w:val="24"/>
          <w:szCs w:val="24"/>
        </w:rPr>
        <w:tab/>
      </w:r>
      <w:r>
        <w:rPr>
          <w:rFonts w:cs="Verdana"/>
          <w:b/>
          <w:bCs/>
          <w:sz w:val="24"/>
          <w:szCs w:val="24"/>
        </w:rPr>
        <w:tab/>
      </w:r>
      <w:r>
        <w:rPr>
          <w:rFonts w:cs="Verdana"/>
          <w:b/>
          <w:bCs/>
          <w:sz w:val="24"/>
          <w:szCs w:val="24"/>
        </w:rPr>
        <w:tab/>
      </w:r>
      <w:r>
        <w:rPr>
          <w:rFonts w:cs="Verdana"/>
          <w:b/>
          <w:bCs/>
          <w:sz w:val="24"/>
          <w:szCs w:val="24"/>
        </w:rPr>
        <w:tab/>
      </w:r>
      <w:r>
        <w:rPr>
          <w:rFonts w:cs="Verdana"/>
          <w:b/>
          <w:bCs/>
          <w:sz w:val="24"/>
          <w:szCs w:val="24"/>
        </w:rPr>
        <w:tab/>
      </w:r>
      <w:r>
        <w:rPr>
          <w:rFonts w:cs="Verdana"/>
          <w:b/>
          <w:bCs/>
          <w:sz w:val="24"/>
          <w:szCs w:val="24"/>
        </w:rPr>
        <w:tab/>
      </w:r>
      <w:r>
        <w:rPr>
          <w:rFonts w:cs="Verdana"/>
          <w:b/>
          <w:bCs/>
          <w:sz w:val="24"/>
          <w:szCs w:val="24"/>
        </w:rPr>
        <w:tab/>
      </w:r>
      <w:r>
        <w:rPr>
          <w:rFonts w:cs="Verdana"/>
          <w:b/>
          <w:bCs/>
          <w:sz w:val="24"/>
          <w:szCs w:val="24"/>
        </w:rPr>
        <w:tab/>
        <w:t>Srinivasu Nakka</w:t>
      </w:r>
    </w:p>
    <w:sectPr w:rsidR="00795F7B">
      <w:pgSz w:w="12240" w:h="15840"/>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Liberation Sans">
    <w:altName w:val="Arial"/>
    <w:charset w:val="00"/>
    <w:family w:val="swiss"/>
    <w:pitch w:val="variable"/>
  </w:font>
  <w:font w:name="Noto Sans CJK SC Regular">
    <w:charset w:val="00"/>
    <w:family w:val="auto"/>
    <w:pitch w:val="variable"/>
  </w:font>
  <w:font w:name="FreeSans">
    <w:charset w:val="00"/>
    <w:family w:val="auto"/>
    <w:pitch w:val="variable"/>
  </w:font>
  <w:font w:name="Lohit Devanagari">
    <w:altName w:val="Arial Unicode MS"/>
    <w:charset w:val="80"/>
    <w:family w:val="swiss"/>
    <w:pitch w:val="default"/>
  </w:font>
  <w:font w:name="Roman PS">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rPr>
        <w:rFonts w:cs="Wingdings"/>
        <w:sz w:val="22"/>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Symbol" w:hAnsi="Symbol" w:cs="Symbol"/>
        <w:b w:val="0"/>
        <w:sz w:val="18"/>
        <w:szCs w:val="18"/>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2">
    <w:nsid w:val="00000003"/>
    <w:multiLevelType w:val="multilevel"/>
    <w:tmpl w:val="00000003"/>
    <w:name w:val="WWNum3"/>
    <w:lvl w:ilvl="0">
      <w:start w:val="1"/>
      <w:numFmt w:val="bullet"/>
      <w:lvlText w:val=""/>
      <w:lvlJc w:val="left"/>
      <w:pPr>
        <w:tabs>
          <w:tab w:val="num" w:pos="720"/>
        </w:tabs>
        <w:ind w:left="720" w:hanging="360"/>
      </w:pPr>
      <w:rPr>
        <w:rFonts w:ascii="Symbol" w:hAnsi="Symbol" w:cs="Symbol"/>
        <w:sz w:val="20"/>
        <w:szCs w:val="18"/>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18"/>
        <w:szCs w:val="18"/>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18"/>
        <w:szCs w:val="18"/>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4"/>
    <w:multiLevelType w:val="multilevel"/>
    <w:tmpl w:val="00000004"/>
    <w:name w:val="WWNum4"/>
    <w:lvl w:ilvl="0">
      <w:start w:val="1"/>
      <w:numFmt w:val="bullet"/>
      <w:lvlText w:val=""/>
      <w:lvlJc w:val="left"/>
      <w:pPr>
        <w:tabs>
          <w:tab w:val="num" w:pos="720"/>
        </w:tabs>
        <w:ind w:left="720" w:hanging="360"/>
      </w:pPr>
      <w:rPr>
        <w:rFonts w:ascii="Symbol" w:hAnsi="Symbol" w:cs="Symbol"/>
        <w:b/>
        <w:sz w:val="20"/>
        <w:szCs w:val="2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05"/>
    <w:multiLevelType w:val="multilevel"/>
    <w:tmpl w:val="00000005"/>
    <w:name w:val="WWNum5"/>
    <w:lvl w:ilvl="0">
      <w:start w:val="1"/>
      <w:numFmt w:val="bullet"/>
      <w:lvlText w:val=""/>
      <w:lvlJc w:val="left"/>
      <w:pPr>
        <w:tabs>
          <w:tab w:val="num" w:pos="1440"/>
        </w:tabs>
        <w:ind w:left="1440" w:hanging="360"/>
      </w:pPr>
      <w:rPr>
        <w:rFonts w:ascii="Symbol" w:hAnsi="Symbol" w:cs="OpenSymbol"/>
        <w:sz w:val="20"/>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5">
    <w:nsid w:val="00000006"/>
    <w:multiLevelType w:val="multilevel"/>
    <w:tmpl w:val="00000006"/>
    <w:name w:val="WWNum6"/>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Num7"/>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Num8"/>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Num9"/>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name w:val="WWNum10"/>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Num11"/>
    <w:lvl w:ilvl="0">
      <w:start w:val="1"/>
      <w:numFmt w:val="bullet"/>
      <w:lvlText w:val=""/>
      <w:lvlJc w:val="left"/>
      <w:pPr>
        <w:tabs>
          <w:tab w:val="num" w:pos="720"/>
        </w:tabs>
        <w:ind w:left="720" w:hanging="360"/>
      </w:pPr>
      <w:rPr>
        <w:rFonts w:ascii="Symbol" w:hAnsi="Symbol" w:cs="OpenSymbol"/>
        <w:b w:val="0"/>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name w:val="WWNum12"/>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name w:val="WWNum13"/>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name w:val="WWNum14"/>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name w:val="WWNum15"/>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358"/>
    <w:rsid w:val="00384358"/>
    <w:rsid w:val="00795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olor w:val="00000A"/>
      <w:kern w:val="1"/>
      <w:sz w:val="22"/>
      <w:szCs w:val="22"/>
      <w:lang w:val="en-US" w:eastAsia="ar-SA"/>
    </w:rPr>
  </w:style>
  <w:style w:type="paragraph" w:styleId="Heading1">
    <w:name w:val="heading 1"/>
    <w:basedOn w:val="Normal"/>
    <w:next w:val="BodyText"/>
    <w:qFormat/>
    <w:pPr>
      <w:keepNext/>
      <w:numPr>
        <w:numId w:val="1"/>
      </w:numPr>
      <w:spacing w:after="0" w:line="100" w:lineRule="atLeast"/>
      <w:outlineLvl w:val="0"/>
    </w:pPr>
    <w:rPr>
      <w:rFonts w:ascii="Times New Roman" w:eastAsia="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basedOn w:val="DefaultParagraphFont0"/>
    <w:rPr>
      <w:rFonts w:ascii="Times New Roman" w:eastAsia="Times New Roman" w:hAnsi="Times New Roman" w:cs="Times New Roman"/>
      <w:b/>
      <w:sz w:val="20"/>
      <w:szCs w:val="20"/>
    </w:rPr>
  </w:style>
  <w:style w:type="character" w:customStyle="1" w:styleId="HeaderChar">
    <w:name w:val="Header Char"/>
    <w:basedOn w:val="DefaultParagraphFont0"/>
    <w:rPr>
      <w:rFonts w:ascii="Verdana" w:eastAsia="Times New Roman" w:hAnsi="Verdana" w:cs="Verdana"/>
      <w:b/>
      <w:sz w:val="18"/>
      <w:szCs w:val="20"/>
    </w:rPr>
  </w:style>
  <w:style w:type="character" w:styleId="Emphasis">
    <w:name w:val="Emphasis"/>
    <w:qFormat/>
    <w:rPr>
      <w:i/>
      <w:iCs/>
    </w:rPr>
  </w:style>
  <w:style w:type="character" w:styleId="Hyperlink">
    <w:name w:val="Hyperlink"/>
    <w:basedOn w:val="DefaultParagraphFont0"/>
    <w:rPr>
      <w:color w:val="0000FF"/>
      <w:u w:val="single"/>
      <w:lang/>
    </w:rPr>
  </w:style>
  <w:style w:type="character" w:customStyle="1" w:styleId="ListLabel1">
    <w:name w:val="ListLabel 1"/>
    <w:rPr>
      <w:rFonts w:cs="Wingdings"/>
    </w:rPr>
  </w:style>
  <w:style w:type="character" w:customStyle="1" w:styleId="ListLabel2">
    <w:name w:val="ListLabel 2"/>
    <w:rPr>
      <w:rFonts w:ascii="Verdana" w:hAnsi="Verdana" w:cs="Symbol"/>
      <w:b w:val="0"/>
      <w:sz w:val="18"/>
      <w:szCs w:val="18"/>
    </w:rPr>
  </w:style>
  <w:style w:type="character" w:customStyle="1" w:styleId="ListLabel3">
    <w:name w:val="ListLabel 3"/>
    <w:rPr>
      <w:rFonts w:ascii="Verdana" w:hAnsi="Verdana" w:cs="Symbol"/>
      <w:sz w:val="20"/>
      <w:szCs w:val="18"/>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Symbol"/>
      <w:sz w:val="18"/>
      <w:szCs w:val="18"/>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Symbol"/>
      <w:sz w:val="18"/>
      <w:szCs w:val="18"/>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Symbol"/>
      <w:b w:val="0"/>
      <w:bCs w:val="0"/>
      <w:sz w:val="18"/>
      <w:szCs w:val="18"/>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Symbol"/>
      <w:b w:val="0"/>
      <w:bCs w:val="0"/>
      <w:sz w:val="18"/>
      <w:szCs w:val="18"/>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Symbol"/>
      <w:b w:val="0"/>
      <w:bCs w:val="0"/>
      <w:sz w:val="18"/>
      <w:szCs w:val="18"/>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ascii="Verdana" w:hAnsi="Verdana" w:cs="Symbol"/>
      <w:b w:val="0"/>
      <w:sz w:val="20"/>
      <w:szCs w:val="20"/>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Symbol"/>
      <w:sz w:val="20"/>
      <w:szCs w:val="20"/>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Symbol"/>
      <w:sz w:val="20"/>
      <w:szCs w:val="20"/>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Symbol"/>
      <w:b w:val="0"/>
      <w:bCs w:val="0"/>
      <w:sz w:val="18"/>
      <w:szCs w:val="18"/>
    </w:rPr>
  </w:style>
  <w:style w:type="character" w:customStyle="1" w:styleId="ListLabel34">
    <w:name w:val="ListLabel 34"/>
    <w:rPr>
      <w:rFonts w:cs="Courier New"/>
    </w:rPr>
  </w:style>
  <w:style w:type="character" w:customStyle="1" w:styleId="ListLabel35">
    <w:name w:val="ListLabel 35"/>
    <w:rPr>
      <w:rFonts w:cs="Wingdings"/>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ascii="Verdana" w:hAnsi="Verdana" w:cs="Symbol"/>
      <w:b w:val="0"/>
      <w:sz w:val="18"/>
      <w:szCs w:val="18"/>
    </w:rPr>
  </w:style>
  <w:style w:type="character" w:customStyle="1" w:styleId="ListLabel41">
    <w:name w:val="ListLabel 41"/>
    <w:rPr>
      <w:rFonts w:ascii="Verdana" w:hAnsi="Verdana" w:cs="Symbol"/>
      <w:sz w:val="20"/>
      <w:szCs w:val="18"/>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Symbol"/>
      <w:sz w:val="18"/>
      <w:szCs w:val="18"/>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Symbol"/>
      <w:sz w:val="18"/>
      <w:szCs w:val="18"/>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ascii="Verdana" w:hAnsi="Verdana" w:cs="Symbol"/>
      <w:b/>
      <w:sz w:val="20"/>
      <w:szCs w:val="20"/>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Symbol"/>
      <w:sz w:val="20"/>
      <w:szCs w:val="20"/>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Symbol"/>
      <w:sz w:val="20"/>
      <w:szCs w:val="20"/>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Symbol"/>
    </w:rPr>
  </w:style>
  <w:style w:type="character" w:customStyle="1" w:styleId="ListLabel60">
    <w:name w:val="ListLabel 60"/>
    <w:rPr>
      <w:rFonts w:cs="Courier New"/>
    </w:rPr>
  </w:style>
  <w:style w:type="character" w:customStyle="1" w:styleId="ListLabel61">
    <w:name w:val="ListLabel 61"/>
    <w:rPr>
      <w:rFonts w:cs="Wingdings"/>
    </w:rPr>
  </w:style>
  <w:style w:type="character" w:customStyle="1" w:styleId="ListLabel62">
    <w:name w:val="ListLabel 62"/>
    <w:rPr>
      <w:rFonts w:cs="Symbol"/>
    </w:rPr>
  </w:style>
  <w:style w:type="character" w:customStyle="1" w:styleId="ListLabel63">
    <w:name w:val="ListLabel 63"/>
    <w:rPr>
      <w:rFonts w:cs="Courier New"/>
    </w:rPr>
  </w:style>
  <w:style w:type="character" w:customStyle="1" w:styleId="ListLabel64">
    <w:name w:val="ListLabel 64"/>
    <w:rPr>
      <w:rFonts w:cs="Wingdings"/>
    </w:rPr>
  </w:style>
  <w:style w:type="character" w:customStyle="1" w:styleId="ListLabel65">
    <w:name w:val="ListLabel 65"/>
    <w:rPr>
      <w:rFonts w:cs="Symbol"/>
    </w:rPr>
  </w:style>
  <w:style w:type="character" w:customStyle="1" w:styleId="ListLabel66">
    <w:name w:val="ListLabel 66"/>
    <w:rPr>
      <w:rFonts w:cs="Courier New"/>
    </w:rPr>
  </w:style>
  <w:style w:type="character" w:customStyle="1" w:styleId="ListLabel67">
    <w:name w:val="ListLabel 67"/>
    <w:rPr>
      <w:rFonts w:cs="Wingdings"/>
    </w:rPr>
  </w:style>
  <w:style w:type="character" w:customStyle="1" w:styleId="ListLabel68">
    <w:name w:val="ListLabel 68"/>
  </w:style>
  <w:style w:type="character" w:customStyle="1" w:styleId="ListLabel69">
    <w:name w:val="ListLabel 69"/>
    <w:rPr>
      <w:rFonts w:ascii="Verdana" w:hAnsi="Verdana"/>
      <w:sz w:val="20"/>
      <w:szCs w:val="20"/>
    </w:rPr>
  </w:style>
  <w:style w:type="character" w:customStyle="1" w:styleId="ListLabel70">
    <w:name w:val="ListLabel 70"/>
    <w:rPr>
      <w:b/>
    </w:rPr>
  </w:style>
  <w:style w:type="character" w:customStyle="1" w:styleId="ListLabel71">
    <w:name w:val="ListLabel 71"/>
  </w:style>
  <w:style w:type="character" w:customStyle="1" w:styleId="Bullets">
    <w:name w:val="Bullets"/>
    <w:rPr>
      <w:rFonts w:ascii="OpenSymbol" w:eastAsia="OpenSymbol" w:hAnsi="OpenSymbol" w:cs="OpenSymbol"/>
    </w:rPr>
  </w:style>
  <w:style w:type="character" w:customStyle="1" w:styleId="ListLabel72">
    <w:name w:val="ListLabel 72"/>
    <w:rPr>
      <w:rFonts w:cs="Wingdings"/>
      <w:sz w:val="22"/>
    </w:rPr>
  </w:style>
  <w:style w:type="character" w:customStyle="1" w:styleId="ListLabel73">
    <w:name w:val="ListLabel 73"/>
    <w:rPr>
      <w:rFonts w:ascii="Verdana" w:hAnsi="Verdana" w:cs="Symbol"/>
      <w:b w:val="0"/>
      <w:sz w:val="18"/>
      <w:szCs w:val="18"/>
    </w:rPr>
  </w:style>
  <w:style w:type="character" w:customStyle="1" w:styleId="ListLabel74">
    <w:name w:val="ListLabel 74"/>
    <w:rPr>
      <w:rFonts w:ascii="Verdana" w:hAnsi="Verdana" w:cs="Symbol"/>
      <w:sz w:val="20"/>
      <w:szCs w:val="18"/>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Symbol"/>
      <w:sz w:val="18"/>
      <w:szCs w:val="18"/>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Symbol"/>
      <w:sz w:val="18"/>
      <w:szCs w:val="18"/>
    </w:rPr>
  </w:style>
  <w:style w:type="character" w:customStyle="1" w:styleId="ListLabel81">
    <w:name w:val="ListLabel 81"/>
    <w:rPr>
      <w:rFonts w:cs="Courier New"/>
    </w:rPr>
  </w:style>
  <w:style w:type="character" w:customStyle="1" w:styleId="ListLabel82">
    <w:name w:val="ListLabel 82"/>
    <w:rPr>
      <w:rFonts w:cs="Courier New"/>
    </w:rPr>
  </w:style>
  <w:style w:type="character" w:customStyle="1" w:styleId="ListLabel83">
    <w:name w:val="ListLabel 83"/>
    <w:rPr>
      <w:rFonts w:ascii="Verdana" w:hAnsi="Verdana" w:cs="Symbol"/>
      <w:b/>
      <w:sz w:val="20"/>
      <w:szCs w:val="20"/>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Symbol"/>
      <w:sz w:val="20"/>
      <w:szCs w:val="20"/>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Symbol"/>
      <w:sz w:val="20"/>
      <w:szCs w:val="20"/>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ascii="Verdana" w:hAnsi="Verdana" w:cs="OpenSymbol"/>
      <w:sz w:val="20"/>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rPr>
  </w:style>
  <w:style w:type="character" w:customStyle="1" w:styleId="ListLabel101">
    <w:name w:val="ListLabel 101"/>
    <w:rPr>
      <w:rFonts w:ascii="Verdana" w:hAnsi="Verdana" w:cs="OpenSymbol"/>
      <w:sz w:val="20"/>
    </w:rPr>
  </w:style>
  <w:style w:type="character" w:customStyle="1" w:styleId="ListLabel102">
    <w:name w:val="ListLabel 102"/>
    <w:rPr>
      <w:rFonts w:cs="OpenSymbol"/>
    </w:rPr>
  </w:style>
  <w:style w:type="character" w:customStyle="1" w:styleId="ListLabel103">
    <w:name w:val="ListLabel 103"/>
    <w:rPr>
      <w:rFonts w:cs="OpenSymbol"/>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cs="OpenSymbol"/>
    </w:rPr>
  </w:style>
  <w:style w:type="character" w:customStyle="1" w:styleId="ListLabel107">
    <w:name w:val="ListLabel 107"/>
    <w:rPr>
      <w:rFonts w:cs="OpenSymbol"/>
    </w:rPr>
  </w:style>
  <w:style w:type="character" w:customStyle="1" w:styleId="ListLabel108">
    <w:name w:val="ListLabel 108"/>
    <w:rPr>
      <w:rFonts w:cs="OpenSymbol"/>
    </w:rPr>
  </w:style>
  <w:style w:type="character" w:customStyle="1" w:styleId="ListLabel109">
    <w:name w:val="ListLabel 109"/>
    <w:rPr>
      <w:rFonts w:cs="OpenSymbol"/>
    </w:rPr>
  </w:style>
  <w:style w:type="character" w:customStyle="1" w:styleId="ListLabel110">
    <w:name w:val="ListLabel 110"/>
    <w:rPr>
      <w:rFonts w:ascii="Verdana" w:hAnsi="Verdana" w:cs="OpenSymbol"/>
      <w:sz w:val="20"/>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ascii="Verdana" w:hAnsi="Verdana" w:cs="OpenSymbol"/>
      <w:sz w:val="20"/>
    </w:rPr>
  </w:style>
  <w:style w:type="character" w:customStyle="1" w:styleId="ListLabel120">
    <w:name w:val="ListLabel 120"/>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OpenSymbol"/>
    </w:rPr>
  </w:style>
  <w:style w:type="character" w:customStyle="1" w:styleId="ListLabel125">
    <w:name w:val="ListLabel 125"/>
    <w:rPr>
      <w:rFonts w:cs="OpenSymbol"/>
    </w:rPr>
  </w:style>
  <w:style w:type="character" w:customStyle="1" w:styleId="ListLabel126">
    <w:name w:val="ListLabel 126"/>
    <w:rPr>
      <w:rFonts w:cs="OpenSymbol"/>
    </w:rPr>
  </w:style>
  <w:style w:type="character" w:customStyle="1" w:styleId="ListLabel127">
    <w:name w:val="ListLabel 127"/>
    <w:rPr>
      <w:rFonts w:cs="OpenSymbol"/>
    </w:rPr>
  </w:style>
  <w:style w:type="character" w:customStyle="1" w:styleId="ListLabel128">
    <w:name w:val="ListLabel 128"/>
    <w:rPr>
      <w:rFonts w:ascii="Verdana" w:hAnsi="Verdana" w:cs="OpenSymbol"/>
      <w:sz w:val="20"/>
    </w:rPr>
  </w:style>
  <w:style w:type="character" w:customStyle="1" w:styleId="ListLabel129">
    <w:name w:val="ListLabel 129"/>
    <w:rPr>
      <w:rFonts w:cs="OpenSymbol"/>
    </w:rPr>
  </w:style>
  <w:style w:type="character" w:customStyle="1" w:styleId="ListLabel130">
    <w:name w:val="ListLabel 130"/>
    <w:rPr>
      <w:rFonts w:cs="OpenSymbol"/>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OpenSymbol"/>
    </w:rPr>
  </w:style>
  <w:style w:type="character" w:customStyle="1" w:styleId="ListLabel134">
    <w:name w:val="ListLabel 134"/>
    <w:rPr>
      <w:rFonts w:cs="OpenSymbol"/>
    </w:rPr>
  </w:style>
  <w:style w:type="character" w:customStyle="1" w:styleId="ListLabel135">
    <w:name w:val="ListLabel 135"/>
    <w:rPr>
      <w:rFonts w:cs="OpenSymbol"/>
    </w:rPr>
  </w:style>
  <w:style w:type="character" w:customStyle="1" w:styleId="ListLabel136">
    <w:name w:val="ListLabel 136"/>
    <w:rPr>
      <w:rFonts w:cs="OpenSymbol"/>
    </w:rPr>
  </w:style>
  <w:style w:type="character" w:customStyle="1" w:styleId="ListLabel137">
    <w:name w:val="ListLabel 137"/>
    <w:rPr>
      <w:rFonts w:ascii="Verdana" w:hAnsi="Verdana" w:cs="OpenSymbol"/>
      <w:sz w:val="20"/>
    </w:rPr>
  </w:style>
  <w:style w:type="character" w:customStyle="1" w:styleId="ListLabel138">
    <w:name w:val="ListLabel 138"/>
    <w:rPr>
      <w:rFonts w:cs="OpenSymbol"/>
    </w:rPr>
  </w:style>
  <w:style w:type="character" w:customStyle="1" w:styleId="ListLabel139">
    <w:name w:val="ListLabel 139"/>
    <w:rPr>
      <w:rFonts w:cs="OpenSymbol"/>
    </w:rPr>
  </w:style>
  <w:style w:type="character" w:customStyle="1" w:styleId="ListLabel140">
    <w:name w:val="ListLabel 140"/>
    <w:rPr>
      <w:rFonts w:cs="OpenSymbol"/>
    </w:rPr>
  </w:style>
  <w:style w:type="character" w:customStyle="1" w:styleId="ListLabel141">
    <w:name w:val="ListLabel 141"/>
    <w:rPr>
      <w:rFonts w:cs="OpenSymbol"/>
    </w:rPr>
  </w:style>
  <w:style w:type="character" w:customStyle="1" w:styleId="ListLabel142">
    <w:name w:val="ListLabel 142"/>
    <w:rPr>
      <w:rFonts w:cs="OpenSymbol"/>
    </w:rPr>
  </w:style>
  <w:style w:type="character" w:customStyle="1" w:styleId="ListLabel143">
    <w:name w:val="ListLabel 143"/>
    <w:rPr>
      <w:rFonts w:cs="OpenSymbol"/>
    </w:rPr>
  </w:style>
  <w:style w:type="character" w:customStyle="1" w:styleId="ListLabel144">
    <w:name w:val="ListLabel 144"/>
    <w:rPr>
      <w:rFonts w:cs="OpenSymbol"/>
    </w:rPr>
  </w:style>
  <w:style w:type="character" w:customStyle="1" w:styleId="ListLabel145">
    <w:name w:val="ListLabel 145"/>
    <w:rPr>
      <w:rFonts w:cs="OpenSymbol"/>
    </w:rPr>
  </w:style>
  <w:style w:type="character" w:customStyle="1" w:styleId="ListLabel146">
    <w:name w:val="ListLabel 146"/>
    <w:rPr>
      <w:rFonts w:ascii="Verdana" w:hAnsi="Verdana" w:cs="OpenSymbol"/>
      <w:b w:val="0"/>
      <w:sz w:val="20"/>
    </w:rPr>
  </w:style>
  <w:style w:type="character" w:customStyle="1" w:styleId="ListLabel147">
    <w:name w:val="ListLabel 147"/>
    <w:rPr>
      <w:rFonts w:cs="OpenSymbol"/>
    </w:rPr>
  </w:style>
  <w:style w:type="character" w:customStyle="1" w:styleId="ListLabel148">
    <w:name w:val="ListLabel 148"/>
    <w:rPr>
      <w:rFonts w:cs="OpenSymbol"/>
    </w:rPr>
  </w:style>
  <w:style w:type="character" w:customStyle="1" w:styleId="ListLabel149">
    <w:name w:val="ListLabel 149"/>
    <w:rPr>
      <w:rFonts w:cs="OpenSymbol"/>
    </w:rPr>
  </w:style>
  <w:style w:type="character" w:customStyle="1" w:styleId="ListLabel150">
    <w:name w:val="ListLabel 150"/>
    <w:rPr>
      <w:rFonts w:cs="OpenSymbol"/>
    </w:rPr>
  </w:style>
  <w:style w:type="character" w:customStyle="1" w:styleId="ListLabel151">
    <w:name w:val="ListLabel 151"/>
    <w:rPr>
      <w:rFonts w:cs="OpenSymbol"/>
    </w:rPr>
  </w:style>
  <w:style w:type="character" w:customStyle="1" w:styleId="ListLabel152">
    <w:name w:val="ListLabel 152"/>
    <w:rPr>
      <w:rFonts w:cs="OpenSymbol"/>
    </w:rPr>
  </w:style>
  <w:style w:type="character" w:customStyle="1" w:styleId="ListLabel153">
    <w:name w:val="ListLabel 153"/>
    <w:rPr>
      <w:rFonts w:cs="OpenSymbol"/>
    </w:rPr>
  </w:style>
  <w:style w:type="character" w:customStyle="1" w:styleId="ListLabel154">
    <w:name w:val="ListLabel 154"/>
    <w:rPr>
      <w:rFonts w:cs="OpenSymbol"/>
    </w:rPr>
  </w:style>
  <w:style w:type="character" w:customStyle="1" w:styleId="ListLabel155">
    <w:name w:val="ListLabel 155"/>
    <w:rPr>
      <w:rFonts w:ascii="Verdana" w:hAnsi="Verdana" w:cs="OpenSymbol"/>
      <w:sz w:val="20"/>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rFonts w:cs="OpenSymbol"/>
    </w:rPr>
  </w:style>
  <w:style w:type="character" w:customStyle="1" w:styleId="ListLabel161">
    <w:name w:val="ListLabel 161"/>
    <w:rPr>
      <w:rFonts w:cs="OpenSymbol"/>
    </w:rPr>
  </w:style>
  <w:style w:type="character" w:customStyle="1" w:styleId="ListLabel162">
    <w:name w:val="ListLabel 162"/>
    <w:rPr>
      <w:rFonts w:cs="OpenSymbol"/>
    </w:rPr>
  </w:style>
  <w:style w:type="character" w:customStyle="1" w:styleId="ListLabel163">
    <w:name w:val="ListLabel 163"/>
    <w:rPr>
      <w:rFonts w:cs="OpenSymbol"/>
    </w:rPr>
  </w:style>
  <w:style w:type="character" w:customStyle="1" w:styleId="ListLabel164">
    <w:name w:val="ListLabel 164"/>
    <w:rPr>
      <w:rFonts w:ascii="Verdana" w:hAnsi="Verdana" w:cs="OpenSymbol"/>
      <w:sz w:val="20"/>
    </w:rPr>
  </w:style>
  <w:style w:type="character" w:customStyle="1" w:styleId="ListLabel165">
    <w:name w:val="ListLabel 165"/>
    <w:rPr>
      <w:rFonts w:cs="OpenSymbol"/>
    </w:rPr>
  </w:style>
  <w:style w:type="character" w:customStyle="1" w:styleId="ListLabel166">
    <w:name w:val="ListLabel 166"/>
    <w:rPr>
      <w:rFonts w:cs="OpenSymbol"/>
    </w:rPr>
  </w:style>
  <w:style w:type="character" w:customStyle="1" w:styleId="ListLabel167">
    <w:name w:val="ListLabel 167"/>
    <w:rPr>
      <w:rFonts w:cs="OpenSymbol"/>
    </w:rPr>
  </w:style>
  <w:style w:type="character" w:customStyle="1" w:styleId="ListLabel168">
    <w:name w:val="ListLabel 168"/>
    <w:rPr>
      <w:rFonts w:cs="OpenSymbol"/>
    </w:rPr>
  </w:style>
  <w:style w:type="character" w:customStyle="1" w:styleId="ListLabel169">
    <w:name w:val="ListLabel 169"/>
    <w:rPr>
      <w:rFonts w:cs="OpenSymbol"/>
    </w:rPr>
  </w:style>
  <w:style w:type="character" w:customStyle="1" w:styleId="ListLabel170">
    <w:name w:val="ListLabel 170"/>
    <w:rPr>
      <w:rFonts w:cs="OpenSymbol"/>
    </w:rPr>
  </w:style>
  <w:style w:type="character" w:customStyle="1" w:styleId="ListLabel171">
    <w:name w:val="ListLabel 171"/>
    <w:rPr>
      <w:rFonts w:cs="OpenSymbol"/>
    </w:rPr>
  </w:style>
  <w:style w:type="character" w:customStyle="1" w:styleId="ListLabel172">
    <w:name w:val="ListLabel 172"/>
    <w:rPr>
      <w:rFonts w:cs="OpenSymbol"/>
    </w:rPr>
  </w:style>
  <w:style w:type="character" w:customStyle="1" w:styleId="ListLabel173">
    <w:name w:val="ListLabel 173"/>
    <w:rPr>
      <w:rFonts w:ascii="Verdana" w:hAnsi="Verdana" w:cs="OpenSymbol"/>
      <w:sz w:val="20"/>
    </w:rPr>
  </w:style>
  <w:style w:type="character" w:customStyle="1" w:styleId="ListLabel174">
    <w:name w:val="ListLabel 174"/>
    <w:rPr>
      <w:rFonts w:cs="OpenSymbol"/>
    </w:rPr>
  </w:style>
  <w:style w:type="character" w:customStyle="1" w:styleId="ListLabel175">
    <w:name w:val="ListLabel 175"/>
    <w:rPr>
      <w:rFonts w:cs="OpenSymbol"/>
    </w:rPr>
  </w:style>
  <w:style w:type="character" w:customStyle="1" w:styleId="ListLabel176">
    <w:name w:val="ListLabel 176"/>
    <w:rPr>
      <w:rFonts w:cs="OpenSymbol"/>
    </w:rPr>
  </w:style>
  <w:style w:type="character" w:customStyle="1" w:styleId="ListLabel177">
    <w:name w:val="ListLabel 177"/>
    <w:rPr>
      <w:rFonts w:cs="OpenSymbol"/>
    </w:rPr>
  </w:style>
  <w:style w:type="character" w:customStyle="1" w:styleId="ListLabel178">
    <w:name w:val="ListLabel 178"/>
    <w:rPr>
      <w:rFonts w:cs="OpenSymbol"/>
    </w:rPr>
  </w:style>
  <w:style w:type="character" w:customStyle="1" w:styleId="ListLabel179">
    <w:name w:val="ListLabel 179"/>
    <w:rPr>
      <w:rFonts w:cs="OpenSymbol"/>
    </w:rPr>
  </w:style>
  <w:style w:type="character" w:customStyle="1" w:styleId="ListLabel180">
    <w:name w:val="ListLabel 180"/>
    <w:rPr>
      <w:rFonts w:cs="OpenSymbol"/>
    </w:rPr>
  </w:style>
  <w:style w:type="character" w:customStyle="1" w:styleId="ListLabel181">
    <w:name w:val="ListLabel 181"/>
    <w:rPr>
      <w:rFonts w:cs="OpenSymbol"/>
    </w:rPr>
  </w:style>
  <w:style w:type="character" w:customStyle="1" w:styleId="ListLabel182">
    <w:name w:val="ListLabel 182"/>
    <w:rPr>
      <w:rFonts w:ascii="Verdana" w:hAnsi="Verdana" w:cs="OpenSymbol"/>
      <w:sz w:val="20"/>
    </w:rPr>
  </w:style>
  <w:style w:type="character" w:customStyle="1" w:styleId="ListLabel183">
    <w:name w:val="ListLabel 183"/>
    <w:rPr>
      <w:rFonts w:cs="OpenSymbol"/>
    </w:rPr>
  </w:style>
  <w:style w:type="character" w:customStyle="1" w:styleId="ListLabel184">
    <w:name w:val="ListLabel 184"/>
    <w:rPr>
      <w:rFonts w:cs="OpenSymbol"/>
    </w:rPr>
  </w:style>
  <w:style w:type="character" w:customStyle="1" w:styleId="ListLabel185">
    <w:name w:val="ListLabel 185"/>
    <w:rPr>
      <w:rFonts w:cs="OpenSymbol"/>
    </w:rPr>
  </w:style>
  <w:style w:type="character" w:customStyle="1" w:styleId="ListLabel186">
    <w:name w:val="ListLabel 186"/>
    <w:rPr>
      <w:rFonts w:cs="OpenSymbol"/>
    </w:rPr>
  </w:style>
  <w:style w:type="character" w:customStyle="1" w:styleId="ListLabel187">
    <w:name w:val="ListLabel 187"/>
    <w:rPr>
      <w:rFonts w:cs="OpenSymbol"/>
    </w:rPr>
  </w:style>
  <w:style w:type="character" w:customStyle="1" w:styleId="ListLabel188">
    <w:name w:val="ListLabel 188"/>
    <w:rPr>
      <w:rFonts w:cs="OpenSymbol"/>
    </w:rPr>
  </w:style>
  <w:style w:type="character" w:customStyle="1" w:styleId="ListLabel189">
    <w:name w:val="ListLabel 189"/>
    <w:rPr>
      <w:rFonts w:cs="OpenSymbol"/>
    </w:rPr>
  </w:style>
  <w:style w:type="character" w:customStyle="1" w:styleId="ListLabel190">
    <w:name w:val="ListLabel 190"/>
    <w:rPr>
      <w:rFonts w:cs="OpenSymbol"/>
    </w:rPr>
  </w:style>
  <w:style w:type="character" w:customStyle="1" w:styleId="ListLabel191">
    <w:name w:val="ListLabel 191"/>
  </w:style>
  <w:style w:type="character" w:customStyle="1" w:styleId="ListLabel192">
    <w:name w:val="ListLabel 192"/>
    <w:rPr>
      <w:rFonts w:ascii="Verdana" w:hAnsi="Verdana"/>
      <w:sz w:val="20"/>
      <w:szCs w:val="20"/>
    </w:rPr>
  </w:style>
  <w:style w:type="character" w:customStyle="1" w:styleId="ListLabel193">
    <w:name w:val="ListLabel 193"/>
    <w:rPr>
      <w:b/>
    </w:rPr>
  </w:style>
  <w:style w:type="character" w:customStyle="1" w:styleId="ListLabel194">
    <w:name w:val="ListLabel 194"/>
    <w:rPr>
      <w:rFonts w:cs="Wingdings"/>
      <w:sz w:val="22"/>
    </w:rPr>
  </w:style>
  <w:style w:type="character" w:customStyle="1" w:styleId="ListLabel195">
    <w:name w:val="ListLabel 195"/>
    <w:rPr>
      <w:rFonts w:cs="Symbol"/>
      <w:b w:val="0"/>
      <w:sz w:val="18"/>
      <w:szCs w:val="18"/>
    </w:rPr>
  </w:style>
  <w:style w:type="character" w:customStyle="1" w:styleId="ListLabel196">
    <w:name w:val="ListLabel 196"/>
    <w:rPr>
      <w:rFonts w:cs="Symbol"/>
      <w:sz w:val="20"/>
      <w:szCs w:val="18"/>
    </w:rPr>
  </w:style>
  <w:style w:type="character" w:customStyle="1" w:styleId="ListLabel197">
    <w:name w:val="ListLabel 197"/>
    <w:rPr>
      <w:rFonts w:cs="Courier New"/>
    </w:rPr>
  </w:style>
  <w:style w:type="character" w:customStyle="1" w:styleId="ListLabel198">
    <w:name w:val="ListLabel 198"/>
    <w:rPr>
      <w:rFonts w:cs="Symbol"/>
      <w:sz w:val="18"/>
      <w:szCs w:val="18"/>
    </w:rPr>
  </w:style>
  <w:style w:type="character" w:customStyle="1" w:styleId="ListLabel199">
    <w:name w:val="ListLabel 199"/>
    <w:rPr>
      <w:rFonts w:cs="Symbol"/>
      <w:b/>
      <w:sz w:val="20"/>
      <w:szCs w:val="20"/>
    </w:rPr>
  </w:style>
  <w:style w:type="character" w:customStyle="1" w:styleId="ListLabel200">
    <w:name w:val="ListLabel 200"/>
    <w:rPr>
      <w:rFonts w:cs="Symbol"/>
      <w:sz w:val="20"/>
      <w:szCs w:val="20"/>
    </w:rPr>
  </w:style>
  <w:style w:type="character" w:customStyle="1" w:styleId="ListLabel201">
    <w:name w:val="ListLabel 201"/>
    <w:rPr>
      <w:rFonts w:cs="OpenSymbol"/>
      <w:sz w:val="20"/>
    </w:rPr>
  </w:style>
  <w:style w:type="character" w:customStyle="1" w:styleId="ListLabel202">
    <w:name w:val="ListLabel 202"/>
    <w:rPr>
      <w:rFonts w:cs="OpenSymbol"/>
    </w:rPr>
  </w:style>
  <w:style w:type="character" w:customStyle="1" w:styleId="ListLabel203">
    <w:name w:val="ListLabel 203"/>
    <w:rPr>
      <w:rFonts w:cs="OpenSymbol"/>
      <w:b w:val="0"/>
      <w:sz w:val="20"/>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FreeSans"/>
    </w:rPr>
  </w:style>
  <w:style w:type="paragraph" w:customStyle="1" w:styleId="caption0">
    <w:name w:val="caption"/>
    <w:basedOn w:val="Normal"/>
    <w:pPr>
      <w:suppressLineNumbers/>
      <w:spacing w:before="120" w:after="120"/>
    </w:pPr>
    <w:rPr>
      <w:rFonts w:cs="FreeSans"/>
      <w:i/>
      <w:iCs/>
      <w:sz w:val="24"/>
      <w:szCs w:val="24"/>
    </w:rPr>
  </w:style>
  <w:style w:type="paragraph" w:styleId="Header">
    <w:name w:val="header"/>
    <w:basedOn w:val="Normal"/>
    <w:pPr>
      <w:suppressLineNumbers/>
      <w:tabs>
        <w:tab w:val="center" w:pos="4320"/>
        <w:tab w:val="right" w:pos="8820"/>
      </w:tabs>
      <w:spacing w:after="0" w:line="100" w:lineRule="atLeast"/>
    </w:pPr>
    <w:rPr>
      <w:rFonts w:ascii="Verdana" w:eastAsia="Times New Roman" w:hAnsi="Verdana" w:cs="Verdana"/>
      <w:b/>
      <w:sz w:val="18"/>
      <w:szCs w:val="20"/>
    </w:rPr>
  </w:style>
  <w:style w:type="paragraph" w:styleId="NormalWeb">
    <w:name w:val="Normal (Web)"/>
    <w:basedOn w:val="Normal"/>
    <w:pPr>
      <w:spacing w:before="100" w:after="100" w:line="100" w:lineRule="atLeast"/>
    </w:pPr>
    <w:rPr>
      <w:rFonts w:ascii="Times New Roman" w:eastAsia="Times New Roman" w:hAnsi="Times New Roman"/>
      <w:sz w:val="24"/>
      <w:szCs w:val="24"/>
    </w:rPr>
  </w:style>
  <w:style w:type="paragraph" w:styleId="ListParagraph">
    <w:name w:val="List Paragraph"/>
    <w:basedOn w:val="Normal"/>
    <w:qFormat/>
    <w:pPr>
      <w:ind w:left="720"/>
    </w:pPr>
  </w:style>
  <w:style w:type="paragraph" w:customStyle="1" w:styleId="CVName">
    <w:name w:val="CV_Name"/>
    <w:basedOn w:val="Normal"/>
    <w:pPr>
      <w:spacing w:after="0" w:line="100" w:lineRule="atLeast"/>
      <w:jc w:val="center"/>
    </w:pPr>
    <w:rPr>
      <w:rFonts w:ascii="Roman PS" w:eastAsia="Arial Unicode MS" w:hAnsi="Roman PS" w:cs="Arial Unicode MS"/>
      <w:b/>
      <w:color w:val="000000"/>
      <w:sz w:val="28"/>
      <w:szCs w:val="20"/>
      <w:lang w:val="en-IN" w:eastAsia="hi-IN" w:bidi="hi-IN"/>
    </w:rPr>
  </w:style>
  <w:style w:type="paragraph" w:styleId="Footer">
    <w:name w:val="footer"/>
    <w:basedOn w:val="Normal"/>
    <w:pPr>
      <w:suppressLineNumbers/>
      <w:tabs>
        <w:tab w:val="center" w:pos="4680"/>
        <w:tab w:val="right" w:pos="9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olor w:val="00000A"/>
      <w:kern w:val="1"/>
      <w:sz w:val="22"/>
      <w:szCs w:val="22"/>
      <w:lang w:val="en-US" w:eastAsia="ar-SA"/>
    </w:rPr>
  </w:style>
  <w:style w:type="paragraph" w:styleId="Heading1">
    <w:name w:val="heading 1"/>
    <w:basedOn w:val="Normal"/>
    <w:next w:val="BodyText"/>
    <w:qFormat/>
    <w:pPr>
      <w:keepNext/>
      <w:numPr>
        <w:numId w:val="1"/>
      </w:numPr>
      <w:spacing w:after="0" w:line="100" w:lineRule="atLeast"/>
      <w:outlineLvl w:val="0"/>
    </w:pPr>
    <w:rPr>
      <w:rFonts w:ascii="Times New Roman" w:eastAsia="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basedOn w:val="DefaultParagraphFont0"/>
    <w:rPr>
      <w:rFonts w:ascii="Times New Roman" w:eastAsia="Times New Roman" w:hAnsi="Times New Roman" w:cs="Times New Roman"/>
      <w:b/>
      <w:sz w:val="20"/>
      <w:szCs w:val="20"/>
    </w:rPr>
  </w:style>
  <w:style w:type="character" w:customStyle="1" w:styleId="HeaderChar">
    <w:name w:val="Header Char"/>
    <w:basedOn w:val="DefaultParagraphFont0"/>
    <w:rPr>
      <w:rFonts w:ascii="Verdana" w:eastAsia="Times New Roman" w:hAnsi="Verdana" w:cs="Verdana"/>
      <w:b/>
      <w:sz w:val="18"/>
      <w:szCs w:val="20"/>
    </w:rPr>
  </w:style>
  <w:style w:type="character" w:styleId="Emphasis">
    <w:name w:val="Emphasis"/>
    <w:qFormat/>
    <w:rPr>
      <w:i/>
      <w:iCs/>
    </w:rPr>
  </w:style>
  <w:style w:type="character" w:styleId="Hyperlink">
    <w:name w:val="Hyperlink"/>
    <w:basedOn w:val="DefaultParagraphFont0"/>
    <w:rPr>
      <w:color w:val="0000FF"/>
      <w:u w:val="single"/>
      <w:lang/>
    </w:rPr>
  </w:style>
  <w:style w:type="character" w:customStyle="1" w:styleId="ListLabel1">
    <w:name w:val="ListLabel 1"/>
    <w:rPr>
      <w:rFonts w:cs="Wingdings"/>
    </w:rPr>
  </w:style>
  <w:style w:type="character" w:customStyle="1" w:styleId="ListLabel2">
    <w:name w:val="ListLabel 2"/>
    <w:rPr>
      <w:rFonts w:ascii="Verdana" w:hAnsi="Verdana" w:cs="Symbol"/>
      <w:b w:val="0"/>
      <w:sz w:val="18"/>
      <w:szCs w:val="18"/>
    </w:rPr>
  </w:style>
  <w:style w:type="character" w:customStyle="1" w:styleId="ListLabel3">
    <w:name w:val="ListLabel 3"/>
    <w:rPr>
      <w:rFonts w:ascii="Verdana" w:hAnsi="Verdana" w:cs="Symbol"/>
      <w:sz w:val="20"/>
      <w:szCs w:val="18"/>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Symbol"/>
      <w:sz w:val="18"/>
      <w:szCs w:val="18"/>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Symbol"/>
      <w:sz w:val="18"/>
      <w:szCs w:val="18"/>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Symbol"/>
      <w:b w:val="0"/>
      <w:bCs w:val="0"/>
      <w:sz w:val="18"/>
      <w:szCs w:val="18"/>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Symbol"/>
      <w:b w:val="0"/>
      <w:bCs w:val="0"/>
      <w:sz w:val="18"/>
      <w:szCs w:val="18"/>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Symbol"/>
      <w:b w:val="0"/>
      <w:bCs w:val="0"/>
      <w:sz w:val="18"/>
      <w:szCs w:val="18"/>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ascii="Verdana" w:hAnsi="Verdana" w:cs="Symbol"/>
      <w:b w:val="0"/>
      <w:sz w:val="20"/>
      <w:szCs w:val="20"/>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Symbol"/>
      <w:sz w:val="20"/>
      <w:szCs w:val="20"/>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Symbol"/>
      <w:sz w:val="20"/>
      <w:szCs w:val="20"/>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Symbol"/>
      <w:b w:val="0"/>
      <w:bCs w:val="0"/>
      <w:sz w:val="18"/>
      <w:szCs w:val="18"/>
    </w:rPr>
  </w:style>
  <w:style w:type="character" w:customStyle="1" w:styleId="ListLabel34">
    <w:name w:val="ListLabel 34"/>
    <w:rPr>
      <w:rFonts w:cs="Courier New"/>
    </w:rPr>
  </w:style>
  <w:style w:type="character" w:customStyle="1" w:styleId="ListLabel35">
    <w:name w:val="ListLabel 35"/>
    <w:rPr>
      <w:rFonts w:cs="Wingdings"/>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ascii="Verdana" w:hAnsi="Verdana" w:cs="Symbol"/>
      <w:b w:val="0"/>
      <w:sz w:val="18"/>
      <w:szCs w:val="18"/>
    </w:rPr>
  </w:style>
  <w:style w:type="character" w:customStyle="1" w:styleId="ListLabel41">
    <w:name w:val="ListLabel 41"/>
    <w:rPr>
      <w:rFonts w:ascii="Verdana" w:hAnsi="Verdana" w:cs="Symbol"/>
      <w:sz w:val="20"/>
      <w:szCs w:val="18"/>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Symbol"/>
      <w:sz w:val="18"/>
      <w:szCs w:val="18"/>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Symbol"/>
      <w:sz w:val="18"/>
      <w:szCs w:val="18"/>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ascii="Verdana" w:hAnsi="Verdana" w:cs="Symbol"/>
      <w:b/>
      <w:sz w:val="20"/>
      <w:szCs w:val="20"/>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Symbol"/>
      <w:sz w:val="20"/>
      <w:szCs w:val="20"/>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Symbol"/>
      <w:sz w:val="20"/>
      <w:szCs w:val="20"/>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Symbol"/>
    </w:rPr>
  </w:style>
  <w:style w:type="character" w:customStyle="1" w:styleId="ListLabel60">
    <w:name w:val="ListLabel 60"/>
    <w:rPr>
      <w:rFonts w:cs="Courier New"/>
    </w:rPr>
  </w:style>
  <w:style w:type="character" w:customStyle="1" w:styleId="ListLabel61">
    <w:name w:val="ListLabel 61"/>
    <w:rPr>
      <w:rFonts w:cs="Wingdings"/>
    </w:rPr>
  </w:style>
  <w:style w:type="character" w:customStyle="1" w:styleId="ListLabel62">
    <w:name w:val="ListLabel 62"/>
    <w:rPr>
      <w:rFonts w:cs="Symbol"/>
    </w:rPr>
  </w:style>
  <w:style w:type="character" w:customStyle="1" w:styleId="ListLabel63">
    <w:name w:val="ListLabel 63"/>
    <w:rPr>
      <w:rFonts w:cs="Courier New"/>
    </w:rPr>
  </w:style>
  <w:style w:type="character" w:customStyle="1" w:styleId="ListLabel64">
    <w:name w:val="ListLabel 64"/>
    <w:rPr>
      <w:rFonts w:cs="Wingdings"/>
    </w:rPr>
  </w:style>
  <w:style w:type="character" w:customStyle="1" w:styleId="ListLabel65">
    <w:name w:val="ListLabel 65"/>
    <w:rPr>
      <w:rFonts w:cs="Symbol"/>
    </w:rPr>
  </w:style>
  <w:style w:type="character" w:customStyle="1" w:styleId="ListLabel66">
    <w:name w:val="ListLabel 66"/>
    <w:rPr>
      <w:rFonts w:cs="Courier New"/>
    </w:rPr>
  </w:style>
  <w:style w:type="character" w:customStyle="1" w:styleId="ListLabel67">
    <w:name w:val="ListLabel 67"/>
    <w:rPr>
      <w:rFonts w:cs="Wingdings"/>
    </w:rPr>
  </w:style>
  <w:style w:type="character" w:customStyle="1" w:styleId="ListLabel68">
    <w:name w:val="ListLabel 68"/>
  </w:style>
  <w:style w:type="character" w:customStyle="1" w:styleId="ListLabel69">
    <w:name w:val="ListLabel 69"/>
    <w:rPr>
      <w:rFonts w:ascii="Verdana" w:hAnsi="Verdana"/>
      <w:sz w:val="20"/>
      <w:szCs w:val="20"/>
    </w:rPr>
  </w:style>
  <w:style w:type="character" w:customStyle="1" w:styleId="ListLabel70">
    <w:name w:val="ListLabel 70"/>
    <w:rPr>
      <w:b/>
    </w:rPr>
  </w:style>
  <w:style w:type="character" w:customStyle="1" w:styleId="ListLabel71">
    <w:name w:val="ListLabel 71"/>
  </w:style>
  <w:style w:type="character" w:customStyle="1" w:styleId="Bullets">
    <w:name w:val="Bullets"/>
    <w:rPr>
      <w:rFonts w:ascii="OpenSymbol" w:eastAsia="OpenSymbol" w:hAnsi="OpenSymbol" w:cs="OpenSymbol"/>
    </w:rPr>
  </w:style>
  <w:style w:type="character" w:customStyle="1" w:styleId="ListLabel72">
    <w:name w:val="ListLabel 72"/>
    <w:rPr>
      <w:rFonts w:cs="Wingdings"/>
      <w:sz w:val="22"/>
    </w:rPr>
  </w:style>
  <w:style w:type="character" w:customStyle="1" w:styleId="ListLabel73">
    <w:name w:val="ListLabel 73"/>
    <w:rPr>
      <w:rFonts w:ascii="Verdana" w:hAnsi="Verdana" w:cs="Symbol"/>
      <w:b w:val="0"/>
      <w:sz w:val="18"/>
      <w:szCs w:val="18"/>
    </w:rPr>
  </w:style>
  <w:style w:type="character" w:customStyle="1" w:styleId="ListLabel74">
    <w:name w:val="ListLabel 74"/>
    <w:rPr>
      <w:rFonts w:ascii="Verdana" w:hAnsi="Verdana" w:cs="Symbol"/>
      <w:sz w:val="20"/>
      <w:szCs w:val="18"/>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Symbol"/>
      <w:sz w:val="18"/>
      <w:szCs w:val="18"/>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Symbol"/>
      <w:sz w:val="18"/>
      <w:szCs w:val="18"/>
    </w:rPr>
  </w:style>
  <w:style w:type="character" w:customStyle="1" w:styleId="ListLabel81">
    <w:name w:val="ListLabel 81"/>
    <w:rPr>
      <w:rFonts w:cs="Courier New"/>
    </w:rPr>
  </w:style>
  <w:style w:type="character" w:customStyle="1" w:styleId="ListLabel82">
    <w:name w:val="ListLabel 82"/>
    <w:rPr>
      <w:rFonts w:cs="Courier New"/>
    </w:rPr>
  </w:style>
  <w:style w:type="character" w:customStyle="1" w:styleId="ListLabel83">
    <w:name w:val="ListLabel 83"/>
    <w:rPr>
      <w:rFonts w:ascii="Verdana" w:hAnsi="Verdana" w:cs="Symbol"/>
      <w:b/>
      <w:sz w:val="20"/>
      <w:szCs w:val="20"/>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Symbol"/>
      <w:sz w:val="20"/>
      <w:szCs w:val="20"/>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Symbol"/>
      <w:sz w:val="20"/>
      <w:szCs w:val="20"/>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ascii="Verdana" w:hAnsi="Verdana" w:cs="OpenSymbol"/>
      <w:sz w:val="20"/>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rPr>
  </w:style>
  <w:style w:type="character" w:customStyle="1" w:styleId="ListLabel101">
    <w:name w:val="ListLabel 101"/>
    <w:rPr>
      <w:rFonts w:ascii="Verdana" w:hAnsi="Verdana" w:cs="OpenSymbol"/>
      <w:sz w:val="20"/>
    </w:rPr>
  </w:style>
  <w:style w:type="character" w:customStyle="1" w:styleId="ListLabel102">
    <w:name w:val="ListLabel 102"/>
    <w:rPr>
      <w:rFonts w:cs="OpenSymbol"/>
    </w:rPr>
  </w:style>
  <w:style w:type="character" w:customStyle="1" w:styleId="ListLabel103">
    <w:name w:val="ListLabel 103"/>
    <w:rPr>
      <w:rFonts w:cs="OpenSymbol"/>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cs="OpenSymbol"/>
    </w:rPr>
  </w:style>
  <w:style w:type="character" w:customStyle="1" w:styleId="ListLabel107">
    <w:name w:val="ListLabel 107"/>
    <w:rPr>
      <w:rFonts w:cs="OpenSymbol"/>
    </w:rPr>
  </w:style>
  <w:style w:type="character" w:customStyle="1" w:styleId="ListLabel108">
    <w:name w:val="ListLabel 108"/>
    <w:rPr>
      <w:rFonts w:cs="OpenSymbol"/>
    </w:rPr>
  </w:style>
  <w:style w:type="character" w:customStyle="1" w:styleId="ListLabel109">
    <w:name w:val="ListLabel 109"/>
    <w:rPr>
      <w:rFonts w:cs="OpenSymbol"/>
    </w:rPr>
  </w:style>
  <w:style w:type="character" w:customStyle="1" w:styleId="ListLabel110">
    <w:name w:val="ListLabel 110"/>
    <w:rPr>
      <w:rFonts w:ascii="Verdana" w:hAnsi="Verdana" w:cs="OpenSymbol"/>
      <w:sz w:val="20"/>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ascii="Verdana" w:hAnsi="Verdana" w:cs="OpenSymbol"/>
      <w:sz w:val="20"/>
    </w:rPr>
  </w:style>
  <w:style w:type="character" w:customStyle="1" w:styleId="ListLabel120">
    <w:name w:val="ListLabel 120"/>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OpenSymbol"/>
    </w:rPr>
  </w:style>
  <w:style w:type="character" w:customStyle="1" w:styleId="ListLabel125">
    <w:name w:val="ListLabel 125"/>
    <w:rPr>
      <w:rFonts w:cs="OpenSymbol"/>
    </w:rPr>
  </w:style>
  <w:style w:type="character" w:customStyle="1" w:styleId="ListLabel126">
    <w:name w:val="ListLabel 126"/>
    <w:rPr>
      <w:rFonts w:cs="OpenSymbol"/>
    </w:rPr>
  </w:style>
  <w:style w:type="character" w:customStyle="1" w:styleId="ListLabel127">
    <w:name w:val="ListLabel 127"/>
    <w:rPr>
      <w:rFonts w:cs="OpenSymbol"/>
    </w:rPr>
  </w:style>
  <w:style w:type="character" w:customStyle="1" w:styleId="ListLabel128">
    <w:name w:val="ListLabel 128"/>
    <w:rPr>
      <w:rFonts w:ascii="Verdana" w:hAnsi="Verdana" w:cs="OpenSymbol"/>
      <w:sz w:val="20"/>
    </w:rPr>
  </w:style>
  <w:style w:type="character" w:customStyle="1" w:styleId="ListLabel129">
    <w:name w:val="ListLabel 129"/>
    <w:rPr>
      <w:rFonts w:cs="OpenSymbol"/>
    </w:rPr>
  </w:style>
  <w:style w:type="character" w:customStyle="1" w:styleId="ListLabel130">
    <w:name w:val="ListLabel 130"/>
    <w:rPr>
      <w:rFonts w:cs="OpenSymbol"/>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OpenSymbol"/>
    </w:rPr>
  </w:style>
  <w:style w:type="character" w:customStyle="1" w:styleId="ListLabel134">
    <w:name w:val="ListLabel 134"/>
    <w:rPr>
      <w:rFonts w:cs="OpenSymbol"/>
    </w:rPr>
  </w:style>
  <w:style w:type="character" w:customStyle="1" w:styleId="ListLabel135">
    <w:name w:val="ListLabel 135"/>
    <w:rPr>
      <w:rFonts w:cs="OpenSymbol"/>
    </w:rPr>
  </w:style>
  <w:style w:type="character" w:customStyle="1" w:styleId="ListLabel136">
    <w:name w:val="ListLabel 136"/>
    <w:rPr>
      <w:rFonts w:cs="OpenSymbol"/>
    </w:rPr>
  </w:style>
  <w:style w:type="character" w:customStyle="1" w:styleId="ListLabel137">
    <w:name w:val="ListLabel 137"/>
    <w:rPr>
      <w:rFonts w:ascii="Verdana" w:hAnsi="Verdana" w:cs="OpenSymbol"/>
      <w:sz w:val="20"/>
    </w:rPr>
  </w:style>
  <w:style w:type="character" w:customStyle="1" w:styleId="ListLabel138">
    <w:name w:val="ListLabel 138"/>
    <w:rPr>
      <w:rFonts w:cs="OpenSymbol"/>
    </w:rPr>
  </w:style>
  <w:style w:type="character" w:customStyle="1" w:styleId="ListLabel139">
    <w:name w:val="ListLabel 139"/>
    <w:rPr>
      <w:rFonts w:cs="OpenSymbol"/>
    </w:rPr>
  </w:style>
  <w:style w:type="character" w:customStyle="1" w:styleId="ListLabel140">
    <w:name w:val="ListLabel 140"/>
    <w:rPr>
      <w:rFonts w:cs="OpenSymbol"/>
    </w:rPr>
  </w:style>
  <w:style w:type="character" w:customStyle="1" w:styleId="ListLabel141">
    <w:name w:val="ListLabel 141"/>
    <w:rPr>
      <w:rFonts w:cs="OpenSymbol"/>
    </w:rPr>
  </w:style>
  <w:style w:type="character" w:customStyle="1" w:styleId="ListLabel142">
    <w:name w:val="ListLabel 142"/>
    <w:rPr>
      <w:rFonts w:cs="OpenSymbol"/>
    </w:rPr>
  </w:style>
  <w:style w:type="character" w:customStyle="1" w:styleId="ListLabel143">
    <w:name w:val="ListLabel 143"/>
    <w:rPr>
      <w:rFonts w:cs="OpenSymbol"/>
    </w:rPr>
  </w:style>
  <w:style w:type="character" w:customStyle="1" w:styleId="ListLabel144">
    <w:name w:val="ListLabel 144"/>
    <w:rPr>
      <w:rFonts w:cs="OpenSymbol"/>
    </w:rPr>
  </w:style>
  <w:style w:type="character" w:customStyle="1" w:styleId="ListLabel145">
    <w:name w:val="ListLabel 145"/>
    <w:rPr>
      <w:rFonts w:cs="OpenSymbol"/>
    </w:rPr>
  </w:style>
  <w:style w:type="character" w:customStyle="1" w:styleId="ListLabel146">
    <w:name w:val="ListLabel 146"/>
    <w:rPr>
      <w:rFonts w:ascii="Verdana" w:hAnsi="Verdana" w:cs="OpenSymbol"/>
      <w:b w:val="0"/>
      <w:sz w:val="20"/>
    </w:rPr>
  </w:style>
  <w:style w:type="character" w:customStyle="1" w:styleId="ListLabel147">
    <w:name w:val="ListLabel 147"/>
    <w:rPr>
      <w:rFonts w:cs="OpenSymbol"/>
    </w:rPr>
  </w:style>
  <w:style w:type="character" w:customStyle="1" w:styleId="ListLabel148">
    <w:name w:val="ListLabel 148"/>
    <w:rPr>
      <w:rFonts w:cs="OpenSymbol"/>
    </w:rPr>
  </w:style>
  <w:style w:type="character" w:customStyle="1" w:styleId="ListLabel149">
    <w:name w:val="ListLabel 149"/>
    <w:rPr>
      <w:rFonts w:cs="OpenSymbol"/>
    </w:rPr>
  </w:style>
  <w:style w:type="character" w:customStyle="1" w:styleId="ListLabel150">
    <w:name w:val="ListLabel 150"/>
    <w:rPr>
      <w:rFonts w:cs="OpenSymbol"/>
    </w:rPr>
  </w:style>
  <w:style w:type="character" w:customStyle="1" w:styleId="ListLabel151">
    <w:name w:val="ListLabel 151"/>
    <w:rPr>
      <w:rFonts w:cs="OpenSymbol"/>
    </w:rPr>
  </w:style>
  <w:style w:type="character" w:customStyle="1" w:styleId="ListLabel152">
    <w:name w:val="ListLabel 152"/>
    <w:rPr>
      <w:rFonts w:cs="OpenSymbol"/>
    </w:rPr>
  </w:style>
  <w:style w:type="character" w:customStyle="1" w:styleId="ListLabel153">
    <w:name w:val="ListLabel 153"/>
    <w:rPr>
      <w:rFonts w:cs="OpenSymbol"/>
    </w:rPr>
  </w:style>
  <w:style w:type="character" w:customStyle="1" w:styleId="ListLabel154">
    <w:name w:val="ListLabel 154"/>
    <w:rPr>
      <w:rFonts w:cs="OpenSymbol"/>
    </w:rPr>
  </w:style>
  <w:style w:type="character" w:customStyle="1" w:styleId="ListLabel155">
    <w:name w:val="ListLabel 155"/>
    <w:rPr>
      <w:rFonts w:ascii="Verdana" w:hAnsi="Verdana" w:cs="OpenSymbol"/>
      <w:sz w:val="20"/>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rFonts w:cs="OpenSymbol"/>
    </w:rPr>
  </w:style>
  <w:style w:type="character" w:customStyle="1" w:styleId="ListLabel161">
    <w:name w:val="ListLabel 161"/>
    <w:rPr>
      <w:rFonts w:cs="OpenSymbol"/>
    </w:rPr>
  </w:style>
  <w:style w:type="character" w:customStyle="1" w:styleId="ListLabel162">
    <w:name w:val="ListLabel 162"/>
    <w:rPr>
      <w:rFonts w:cs="OpenSymbol"/>
    </w:rPr>
  </w:style>
  <w:style w:type="character" w:customStyle="1" w:styleId="ListLabel163">
    <w:name w:val="ListLabel 163"/>
    <w:rPr>
      <w:rFonts w:cs="OpenSymbol"/>
    </w:rPr>
  </w:style>
  <w:style w:type="character" w:customStyle="1" w:styleId="ListLabel164">
    <w:name w:val="ListLabel 164"/>
    <w:rPr>
      <w:rFonts w:ascii="Verdana" w:hAnsi="Verdana" w:cs="OpenSymbol"/>
      <w:sz w:val="20"/>
    </w:rPr>
  </w:style>
  <w:style w:type="character" w:customStyle="1" w:styleId="ListLabel165">
    <w:name w:val="ListLabel 165"/>
    <w:rPr>
      <w:rFonts w:cs="OpenSymbol"/>
    </w:rPr>
  </w:style>
  <w:style w:type="character" w:customStyle="1" w:styleId="ListLabel166">
    <w:name w:val="ListLabel 166"/>
    <w:rPr>
      <w:rFonts w:cs="OpenSymbol"/>
    </w:rPr>
  </w:style>
  <w:style w:type="character" w:customStyle="1" w:styleId="ListLabel167">
    <w:name w:val="ListLabel 167"/>
    <w:rPr>
      <w:rFonts w:cs="OpenSymbol"/>
    </w:rPr>
  </w:style>
  <w:style w:type="character" w:customStyle="1" w:styleId="ListLabel168">
    <w:name w:val="ListLabel 168"/>
    <w:rPr>
      <w:rFonts w:cs="OpenSymbol"/>
    </w:rPr>
  </w:style>
  <w:style w:type="character" w:customStyle="1" w:styleId="ListLabel169">
    <w:name w:val="ListLabel 169"/>
    <w:rPr>
      <w:rFonts w:cs="OpenSymbol"/>
    </w:rPr>
  </w:style>
  <w:style w:type="character" w:customStyle="1" w:styleId="ListLabel170">
    <w:name w:val="ListLabel 170"/>
    <w:rPr>
      <w:rFonts w:cs="OpenSymbol"/>
    </w:rPr>
  </w:style>
  <w:style w:type="character" w:customStyle="1" w:styleId="ListLabel171">
    <w:name w:val="ListLabel 171"/>
    <w:rPr>
      <w:rFonts w:cs="OpenSymbol"/>
    </w:rPr>
  </w:style>
  <w:style w:type="character" w:customStyle="1" w:styleId="ListLabel172">
    <w:name w:val="ListLabel 172"/>
    <w:rPr>
      <w:rFonts w:cs="OpenSymbol"/>
    </w:rPr>
  </w:style>
  <w:style w:type="character" w:customStyle="1" w:styleId="ListLabel173">
    <w:name w:val="ListLabel 173"/>
    <w:rPr>
      <w:rFonts w:ascii="Verdana" w:hAnsi="Verdana" w:cs="OpenSymbol"/>
      <w:sz w:val="20"/>
    </w:rPr>
  </w:style>
  <w:style w:type="character" w:customStyle="1" w:styleId="ListLabel174">
    <w:name w:val="ListLabel 174"/>
    <w:rPr>
      <w:rFonts w:cs="OpenSymbol"/>
    </w:rPr>
  </w:style>
  <w:style w:type="character" w:customStyle="1" w:styleId="ListLabel175">
    <w:name w:val="ListLabel 175"/>
    <w:rPr>
      <w:rFonts w:cs="OpenSymbol"/>
    </w:rPr>
  </w:style>
  <w:style w:type="character" w:customStyle="1" w:styleId="ListLabel176">
    <w:name w:val="ListLabel 176"/>
    <w:rPr>
      <w:rFonts w:cs="OpenSymbol"/>
    </w:rPr>
  </w:style>
  <w:style w:type="character" w:customStyle="1" w:styleId="ListLabel177">
    <w:name w:val="ListLabel 177"/>
    <w:rPr>
      <w:rFonts w:cs="OpenSymbol"/>
    </w:rPr>
  </w:style>
  <w:style w:type="character" w:customStyle="1" w:styleId="ListLabel178">
    <w:name w:val="ListLabel 178"/>
    <w:rPr>
      <w:rFonts w:cs="OpenSymbol"/>
    </w:rPr>
  </w:style>
  <w:style w:type="character" w:customStyle="1" w:styleId="ListLabel179">
    <w:name w:val="ListLabel 179"/>
    <w:rPr>
      <w:rFonts w:cs="OpenSymbol"/>
    </w:rPr>
  </w:style>
  <w:style w:type="character" w:customStyle="1" w:styleId="ListLabel180">
    <w:name w:val="ListLabel 180"/>
    <w:rPr>
      <w:rFonts w:cs="OpenSymbol"/>
    </w:rPr>
  </w:style>
  <w:style w:type="character" w:customStyle="1" w:styleId="ListLabel181">
    <w:name w:val="ListLabel 181"/>
    <w:rPr>
      <w:rFonts w:cs="OpenSymbol"/>
    </w:rPr>
  </w:style>
  <w:style w:type="character" w:customStyle="1" w:styleId="ListLabel182">
    <w:name w:val="ListLabel 182"/>
    <w:rPr>
      <w:rFonts w:ascii="Verdana" w:hAnsi="Verdana" w:cs="OpenSymbol"/>
      <w:sz w:val="20"/>
    </w:rPr>
  </w:style>
  <w:style w:type="character" w:customStyle="1" w:styleId="ListLabel183">
    <w:name w:val="ListLabel 183"/>
    <w:rPr>
      <w:rFonts w:cs="OpenSymbol"/>
    </w:rPr>
  </w:style>
  <w:style w:type="character" w:customStyle="1" w:styleId="ListLabel184">
    <w:name w:val="ListLabel 184"/>
    <w:rPr>
      <w:rFonts w:cs="OpenSymbol"/>
    </w:rPr>
  </w:style>
  <w:style w:type="character" w:customStyle="1" w:styleId="ListLabel185">
    <w:name w:val="ListLabel 185"/>
    <w:rPr>
      <w:rFonts w:cs="OpenSymbol"/>
    </w:rPr>
  </w:style>
  <w:style w:type="character" w:customStyle="1" w:styleId="ListLabel186">
    <w:name w:val="ListLabel 186"/>
    <w:rPr>
      <w:rFonts w:cs="OpenSymbol"/>
    </w:rPr>
  </w:style>
  <w:style w:type="character" w:customStyle="1" w:styleId="ListLabel187">
    <w:name w:val="ListLabel 187"/>
    <w:rPr>
      <w:rFonts w:cs="OpenSymbol"/>
    </w:rPr>
  </w:style>
  <w:style w:type="character" w:customStyle="1" w:styleId="ListLabel188">
    <w:name w:val="ListLabel 188"/>
    <w:rPr>
      <w:rFonts w:cs="OpenSymbol"/>
    </w:rPr>
  </w:style>
  <w:style w:type="character" w:customStyle="1" w:styleId="ListLabel189">
    <w:name w:val="ListLabel 189"/>
    <w:rPr>
      <w:rFonts w:cs="OpenSymbol"/>
    </w:rPr>
  </w:style>
  <w:style w:type="character" w:customStyle="1" w:styleId="ListLabel190">
    <w:name w:val="ListLabel 190"/>
    <w:rPr>
      <w:rFonts w:cs="OpenSymbol"/>
    </w:rPr>
  </w:style>
  <w:style w:type="character" w:customStyle="1" w:styleId="ListLabel191">
    <w:name w:val="ListLabel 191"/>
  </w:style>
  <w:style w:type="character" w:customStyle="1" w:styleId="ListLabel192">
    <w:name w:val="ListLabel 192"/>
    <w:rPr>
      <w:rFonts w:ascii="Verdana" w:hAnsi="Verdana"/>
      <w:sz w:val="20"/>
      <w:szCs w:val="20"/>
    </w:rPr>
  </w:style>
  <w:style w:type="character" w:customStyle="1" w:styleId="ListLabel193">
    <w:name w:val="ListLabel 193"/>
    <w:rPr>
      <w:b/>
    </w:rPr>
  </w:style>
  <w:style w:type="character" w:customStyle="1" w:styleId="ListLabel194">
    <w:name w:val="ListLabel 194"/>
    <w:rPr>
      <w:rFonts w:cs="Wingdings"/>
      <w:sz w:val="22"/>
    </w:rPr>
  </w:style>
  <w:style w:type="character" w:customStyle="1" w:styleId="ListLabel195">
    <w:name w:val="ListLabel 195"/>
    <w:rPr>
      <w:rFonts w:cs="Symbol"/>
      <w:b w:val="0"/>
      <w:sz w:val="18"/>
      <w:szCs w:val="18"/>
    </w:rPr>
  </w:style>
  <w:style w:type="character" w:customStyle="1" w:styleId="ListLabel196">
    <w:name w:val="ListLabel 196"/>
    <w:rPr>
      <w:rFonts w:cs="Symbol"/>
      <w:sz w:val="20"/>
      <w:szCs w:val="18"/>
    </w:rPr>
  </w:style>
  <w:style w:type="character" w:customStyle="1" w:styleId="ListLabel197">
    <w:name w:val="ListLabel 197"/>
    <w:rPr>
      <w:rFonts w:cs="Courier New"/>
    </w:rPr>
  </w:style>
  <w:style w:type="character" w:customStyle="1" w:styleId="ListLabel198">
    <w:name w:val="ListLabel 198"/>
    <w:rPr>
      <w:rFonts w:cs="Symbol"/>
      <w:sz w:val="18"/>
      <w:szCs w:val="18"/>
    </w:rPr>
  </w:style>
  <w:style w:type="character" w:customStyle="1" w:styleId="ListLabel199">
    <w:name w:val="ListLabel 199"/>
    <w:rPr>
      <w:rFonts w:cs="Symbol"/>
      <w:b/>
      <w:sz w:val="20"/>
      <w:szCs w:val="20"/>
    </w:rPr>
  </w:style>
  <w:style w:type="character" w:customStyle="1" w:styleId="ListLabel200">
    <w:name w:val="ListLabel 200"/>
    <w:rPr>
      <w:rFonts w:cs="Symbol"/>
      <w:sz w:val="20"/>
      <w:szCs w:val="20"/>
    </w:rPr>
  </w:style>
  <w:style w:type="character" w:customStyle="1" w:styleId="ListLabel201">
    <w:name w:val="ListLabel 201"/>
    <w:rPr>
      <w:rFonts w:cs="OpenSymbol"/>
      <w:sz w:val="20"/>
    </w:rPr>
  </w:style>
  <w:style w:type="character" w:customStyle="1" w:styleId="ListLabel202">
    <w:name w:val="ListLabel 202"/>
    <w:rPr>
      <w:rFonts w:cs="OpenSymbol"/>
    </w:rPr>
  </w:style>
  <w:style w:type="character" w:customStyle="1" w:styleId="ListLabel203">
    <w:name w:val="ListLabel 203"/>
    <w:rPr>
      <w:rFonts w:cs="OpenSymbol"/>
      <w:b w:val="0"/>
      <w:sz w:val="20"/>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FreeSans"/>
    </w:rPr>
  </w:style>
  <w:style w:type="paragraph" w:customStyle="1" w:styleId="caption0">
    <w:name w:val="caption"/>
    <w:basedOn w:val="Normal"/>
    <w:pPr>
      <w:suppressLineNumbers/>
      <w:spacing w:before="120" w:after="120"/>
    </w:pPr>
    <w:rPr>
      <w:rFonts w:cs="FreeSans"/>
      <w:i/>
      <w:iCs/>
      <w:sz w:val="24"/>
      <w:szCs w:val="24"/>
    </w:rPr>
  </w:style>
  <w:style w:type="paragraph" w:styleId="Header">
    <w:name w:val="header"/>
    <w:basedOn w:val="Normal"/>
    <w:pPr>
      <w:suppressLineNumbers/>
      <w:tabs>
        <w:tab w:val="center" w:pos="4320"/>
        <w:tab w:val="right" w:pos="8820"/>
      </w:tabs>
      <w:spacing w:after="0" w:line="100" w:lineRule="atLeast"/>
    </w:pPr>
    <w:rPr>
      <w:rFonts w:ascii="Verdana" w:eastAsia="Times New Roman" w:hAnsi="Verdana" w:cs="Verdana"/>
      <w:b/>
      <w:sz w:val="18"/>
      <w:szCs w:val="20"/>
    </w:rPr>
  </w:style>
  <w:style w:type="paragraph" w:styleId="NormalWeb">
    <w:name w:val="Normal (Web)"/>
    <w:basedOn w:val="Normal"/>
    <w:pPr>
      <w:spacing w:before="100" w:after="100" w:line="100" w:lineRule="atLeast"/>
    </w:pPr>
    <w:rPr>
      <w:rFonts w:ascii="Times New Roman" w:eastAsia="Times New Roman" w:hAnsi="Times New Roman"/>
      <w:sz w:val="24"/>
      <w:szCs w:val="24"/>
    </w:rPr>
  </w:style>
  <w:style w:type="paragraph" w:styleId="ListParagraph">
    <w:name w:val="List Paragraph"/>
    <w:basedOn w:val="Normal"/>
    <w:qFormat/>
    <w:pPr>
      <w:ind w:left="720"/>
    </w:pPr>
  </w:style>
  <w:style w:type="paragraph" w:customStyle="1" w:styleId="CVName">
    <w:name w:val="CV_Name"/>
    <w:basedOn w:val="Normal"/>
    <w:pPr>
      <w:spacing w:after="0" w:line="100" w:lineRule="atLeast"/>
      <w:jc w:val="center"/>
    </w:pPr>
    <w:rPr>
      <w:rFonts w:ascii="Roman PS" w:eastAsia="Arial Unicode MS" w:hAnsi="Roman PS" w:cs="Arial Unicode MS"/>
      <w:b/>
      <w:color w:val="000000"/>
      <w:sz w:val="28"/>
      <w:szCs w:val="20"/>
      <w:lang w:val="en-IN" w:eastAsia="hi-IN" w:bidi="hi-IN"/>
    </w:rPr>
  </w:style>
  <w:style w:type="paragraph" w:styleId="Footer">
    <w:name w:val="footer"/>
    <w:basedOn w:val="Normal"/>
    <w:pPr>
      <w:suppressLineNumbers/>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zaakit.gencrunch.partne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play.google.com/store/apps/details?id=com.mycompany.junip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enexl.blupay.mpos" TargetMode="External"/><Relationship Id="rId11" Type="http://schemas.openxmlformats.org/officeDocument/2006/relationships/hyperlink" Target="https://play.google.com/store/search?q=mobifusion+apps&amp;c=apps" TargetMode="External"/><Relationship Id="rId5" Type="http://schemas.openxmlformats.org/officeDocument/2006/relationships/webSettings" Target="webSettings.xml"/><Relationship Id="rId10" Type="http://schemas.openxmlformats.org/officeDocument/2006/relationships/hyperlink" Target="http://www.amazon.com/Mobifusion-Inc-Name-That-Movie/dp/B00J3Q23HA/ref=sr_1_7?s=mobile-apps&amp;ie=UTF8&amp;qid=1402556816&amp;sr=1-7&amp;keywords=mobifusion+trivia" TargetMode="External"/><Relationship Id="rId4" Type="http://schemas.openxmlformats.org/officeDocument/2006/relationships/settings" Target="settings.xml"/><Relationship Id="rId9" Type="http://schemas.openxmlformats.org/officeDocument/2006/relationships/hyperlink" Target="http://play.google.com/store/apps/details?id=com.zaakit.gencrunch&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mobi111</dc:creator>
  <cp:lastModifiedBy>keerthi prasad</cp:lastModifiedBy>
  <cp:revision>2</cp:revision>
  <cp:lastPrinted>1601-01-01T00:00:00Z</cp:lastPrinted>
  <dcterms:created xsi:type="dcterms:W3CDTF">2020-04-16T11:52:00Z</dcterms:created>
  <dcterms:modified xsi:type="dcterms:W3CDTF">2020-04-16T11:52:00Z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